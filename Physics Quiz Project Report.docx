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050317"/>
        <w:docPartObj>
          <w:docPartGallery w:val="Cover Pages"/>
          <w:docPartUnique/>
        </w:docPartObj>
      </w:sdtPr>
      <w:sdtEndPr>
        <w:rPr>
          <w:b/>
          <w:sz w:val="24"/>
          <w:szCs w:val="24"/>
          <w:u w:val="single"/>
        </w:rPr>
      </w:sdtEndPr>
      <w:sdtContent>
        <w:p w:rsidR="00AE469A" w:rsidRDefault="00AE469A">
          <w:r>
            <w:rPr>
              <w:noProof/>
              <w:lang w:eastAsia="en-GB"/>
            </w:rPr>
            <mc:AlternateContent>
              <mc:Choice Requires="wps">
                <w:drawing>
                  <wp:anchor distT="0" distB="0" distL="114300" distR="114300" simplePos="0" relativeHeight="251755008" behindDoc="1" locked="0" layoutInCell="1" allowOverlap="1" wp14:anchorId="78092511" wp14:editId="11E004C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0964B8" w:rsidRDefault="000964B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Physics Quiz Software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56147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" fillcolor="black [3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0964B8" w:rsidRDefault="000964B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Physics Quiz Software</w:t>
                              </w:r>
                            </w:p>
                          </w:sdtContent>
                        </w:sdt>
                      </w:txbxContent>
                    </v:textbox>
                    <w10:wrap anchorx="margin" anchory="margin"/>
                  </v:rect>
                </w:pict>
              </mc:Fallback>
            </mc:AlternateContent>
          </w:r>
        </w:p>
        <w:p w:rsidR="00AE469A" w:rsidRDefault="00AE469A"/>
        <w:p w:rsidR="00AE469A" w:rsidRDefault="00AE469A"/>
        <w:p w:rsidR="00AE469A" w:rsidRDefault="00AE469A"/>
        <w:p w:rsidR="00AE469A" w:rsidRDefault="00AE469A">
          <w:pPr>
            <w:rPr>
              <w:b/>
              <w:sz w:val="24"/>
              <w:szCs w:val="24"/>
              <w:u w:val="single"/>
            </w:rPr>
          </w:pPr>
          <w:r>
            <w:rPr>
              <w:noProof/>
              <w:lang w:eastAsia="en-GB"/>
            </w:rPr>
            <mc:AlternateContent>
              <mc:Choice Requires="wps">
                <w:drawing>
                  <wp:anchor distT="0" distB="0" distL="114300" distR="114300" simplePos="0" relativeHeight="251758080" behindDoc="0" locked="0" layoutInCell="1" allowOverlap="1" wp14:anchorId="3383CE5A" wp14:editId="62901BD3">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767171" w:themeColor="background2" w:themeShade="80"/>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0964B8" w:rsidRDefault="000964B8">
                                    <w:pPr>
                                      <w:suppressOverlap/>
                                      <w:rPr>
                                        <w:rFonts w:asciiTheme="majorHAnsi" w:eastAsiaTheme="majorEastAsia" w:hAnsiTheme="majorHAnsi" w:cstheme="majorBidi"/>
                                        <w:color w:val="44546A" w:themeColor="text2"/>
                                        <w:sz w:val="40"/>
                                        <w:szCs w:val="40"/>
                                      </w:rPr>
                                    </w:pPr>
                                    <w:r w:rsidRPr="00AE469A">
                                      <w:rPr>
                                        <w:rFonts w:asciiTheme="majorHAnsi" w:eastAsiaTheme="majorEastAsia" w:hAnsiTheme="majorHAnsi" w:cstheme="majorBidi"/>
                                        <w:color w:val="767171" w:themeColor="background2" w:themeShade="80"/>
                                        <w:sz w:val="40"/>
                                        <w:szCs w:val="40"/>
                                      </w:rPr>
                                      <w:t>Project Report</w:t>
                                    </w:r>
                                  </w:p>
                                </w:sdtContent>
                              </w:sdt>
                              <w:p w:rsidR="000964B8" w:rsidRPr="00AE469A" w:rsidRDefault="000964B8" w:rsidP="00AE469A">
                                <w:pPr>
                                  <w:suppressOverlap/>
                                  <w:rPr>
                                    <w:color w:val="767171" w:themeColor="background2" w:themeShade="80"/>
                                  </w:rPr>
                                </w:pPr>
                                <w:r w:rsidRPr="00AE469A">
                                  <w:rPr>
                                    <w:color w:val="767171" w:themeColor="background2" w:themeShade="80"/>
                                  </w:rPr>
                                  <w:t>Contents:</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Analysis of Problem – Page 1</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Designing the Program – Page 4</w:t>
                                </w:r>
                              </w:p>
                              <w:p w:rsidR="000964B8"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Testing – Page 9</w:t>
                                </w:r>
                              </w:p>
                              <w:p w:rsidR="000964B8" w:rsidRDefault="000964B8" w:rsidP="00AE469A">
                                <w:pPr>
                                  <w:pStyle w:val="ListParagraph"/>
                                  <w:numPr>
                                    <w:ilvl w:val="0"/>
                                    <w:numId w:val="3"/>
                                  </w:numPr>
                                  <w:suppressOverlap/>
                                  <w:rPr>
                                    <w:color w:val="767171" w:themeColor="background2" w:themeShade="80"/>
                                  </w:rPr>
                                </w:pPr>
                                <w:r>
                                  <w:rPr>
                                    <w:color w:val="767171" w:themeColor="background2" w:themeShade="80"/>
                                  </w:rPr>
                                  <w:t>System Maintenance – Page 11</w:t>
                                </w:r>
                              </w:p>
                              <w:p w:rsidR="000964B8" w:rsidRDefault="000964B8" w:rsidP="009E723F">
                                <w:pPr>
                                  <w:suppressOverlap/>
                                  <w:rPr>
                                    <w:color w:val="767171" w:themeColor="background2" w:themeShade="80"/>
                                  </w:rPr>
                                </w:pPr>
                                <w:r>
                                  <w:rPr>
                                    <w:color w:val="767171" w:themeColor="background2" w:themeShade="80"/>
                                  </w:rPr>
                                  <w:t>Appendices: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1. Initial Survey</w:t>
                                </w:r>
                              </w:p>
                              <w:p w:rsidR="000964B8" w:rsidRDefault="000964B8" w:rsidP="00B01BDD">
                                <w:pPr>
                                  <w:pStyle w:val="ListParagraph"/>
                                  <w:numPr>
                                    <w:ilvl w:val="1"/>
                                    <w:numId w:val="5"/>
                                  </w:numPr>
                                  <w:suppressOverlap/>
                                  <w:rPr>
                                    <w:color w:val="767171" w:themeColor="background2" w:themeShade="80"/>
                                  </w:rPr>
                                </w:pPr>
                                <w:r>
                                  <w:rPr>
                                    <w:color w:val="767171" w:themeColor="background2" w:themeShade="80"/>
                                  </w:rPr>
                                  <w:t>1.5. Survey Results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2. Source Code</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 xml:space="preserve">3. Beta Testing </w:t>
                                </w:r>
                                <w:bookmarkStart w:id="0" w:name="_GoBack"/>
                                <w:bookmarkEnd w:id="0"/>
                                <w:r>
                                  <w:rPr>
                                    <w:color w:val="767171" w:themeColor="background2" w:themeShade="80"/>
                                  </w:rPr>
                                  <w:t>Form</w:t>
                                </w:r>
                              </w:p>
                              <w:p w:rsidR="002E20D6" w:rsidRDefault="002E20D6" w:rsidP="002E20D6">
                                <w:pPr>
                                  <w:pStyle w:val="ListParagraph"/>
                                  <w:numPr>
                                    <w:ilvl w:val="1"/>
                                    <w:numId w:val="5"/>
                                  </w:numPr>
                                  <w:suppressOverlap/>
                                  <w:rPr>
                                    <w:color w:val="767171" w:themeColor="background2" w:themeShade="80"/>
                                  </w:rPr>
                                </w:pPr>
                                <w:r>
                                  <w:rPr>
                                    <w:color w:val="767171" w:themeColor="background2" w:themeShade="80"/>
                                  </w:rPr>
                                  <w:t>3.5 Beta Feedback</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4. User Manual</w:t>
                                </w:r>
                              </w:p>
                              <w:p w:rsidR="00A80494" w:rsidRDefault="00A80494" w:rsidP="009E723F">
                                <w:pPr>
                                  <w:pStyle w:val="ListParagraph"/>
                                  <w:numPr>
                                    <w:ilvl w:val="0"/>
                                    <w:numId w:val="5"/>
                                  </w:numPr>
                                  <w:suppressOverlap/>
                                  <w:rPr>
                                    <w:color w:val="767171" w:themeColor="background2" w:themeShade="80"/>
                                  </w:rPr>
                                </w:pPr>
                                <w:r>
                                  <w:rPr>
                                    <w:color w:val="767171" w:themeColor="background2" w:themeShade="80"/>
                                  </w:rPr>
                                  <w:t xml:space="preserve">5. </w:t>
                                </w:r>
                                <w:r>
                                  <w:rPr>
                                    <w:color w:val="767171" w:themeColor="background2" w:themeShade="80"/>
                                  </w:rPr>
                                  <w:t xml:space="preserve">Feedback </w:t>
                                </w:r>
                                <w:r>
                                  <w:rPr>
                                    <w:color w:val="767171" w:themeColor="background2" w:themeShade="80"/>
                                  </w:rPr>
                                  <w:t>Survey</w:t>
                                </w:r>
                              </w:p>
                              <w:p w:rsidR="000964B8" w:rsidRPr="00B01BDD" w:rsidRDefault="000964B8" w:rsidP="00B01BDD">
                                <w:pPr>
                                  <w:suppressOverlap/>
                                  <w:rPr>
                                    <w:color w:val="767171" w:themeColor="background2" w:themeShade="80"/>
                                  </w:rPr>
                                </w:pPr>
                              </w:p>
                              <w:p w:rsidR="000964B8" w:rsidRDefault="000964B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83.15pt;height:291.6pt;z-index:25175808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dj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" filled="f" stroked="f" strokeweight=".5pt">
                    <v:textbox inset=",14.4pt,,7.2pt">
                      <w:txbxContent>
                        <w:sdt>
                          <w:sdtPr>
                            <w:rPr>
                              <w:rFonts w:asciiTheme="majorHAnsi" w:eastAsiaTheme="majorEastAsia" w:hAnsiTheme="majorHAnsi" w:cstheme="majorBidi"/>
                              <w:color w:val="767171" w:themeColor="background2" w:themeShade="80"/>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0964B8" w:rsidRDefault="000964B8">
                              <w:pPr>
                                <w:suppressOverlap/>
                                <w:rPr>
                                  <w:rFonts w:asciiTheme="majorHAnsi" w:eastAsiaTheme="majorEastAsia" w:hAnsiTheme="majorHAnsi" w:cstheme="majorBidi"/>
                                  <w:color w:val="44546A" w:themeColor="text2"/>
                                  <w:sz w:val="40"/>
                                  <w:szCs w:val="40"/>
                                </w:rPr>
                              </w:pPr>
                              <w:r w:rsidRPr="00AE469A">
                                <w:rPr>
                                  <w:rFonts w:asciiTheme="majorHAnsi" w:eastAsiaTheme="majorEastAsia" w:hAnsiTheme="majorHAnsi" w:cstheme="majorBidi"/>
                                  <w:color w:val="767171" w:themeColor="background2" w:themeShade="80"/>
                                  <w:sz w:val="40"/>
                                  <w:szCs w:val="40"/>
                                </w:rPr>
                                <w:t>Project Report</w:t>
                              </w:r>
                            </w:p>
                          </w:sdtContent>
                        </w:sdt>
                        <w:p w:rsidR="000964B8" w:rsidRPr="00AE469A" w:rsidRDefault="000964B8" w:rsidP="00AE469A">
                          <w:pPr>
                            <w:suppressOverlap/>
                            <w:rPr>
                              <w:color w:val="767171" w:themeColor="background2" w:themeShade="80"/>
                            </w:rPr>
                          </w:pPr>
                          <w:r w:rsidRPr="00AE469A">
                            <w:rPr>
                              <w:color w:val="767171" w:themeColor="background2" w:themeShade="80"/>
                            </w:rPr>
                            <w:t>Contents:</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Analysis of Problem – Page 1</w:t>
                          </w:r>
                        </w:p>
                        <w:p w:rsidR="000964B8" w:rsidRPr="00AE469A"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Designing the Program – Page 4</w:t>
                          </w:r>
                        </w:p>
                        <w:p w:rsidR="000964B8" w:rsidRDefault="000964B8" w:rsidP="00AE469A">
                          <w:pPr>
                            <w:pStyle w:val="ListParagraph"/>
                            <w:numPr>
                              <w:ilvl w:val="0"/>
                              <w:numId w:val="3"/>
                            </w:numPr>
                            <w:suppressOverlap/>
                            <w:rPr>
                              <w:color w:val="767171" w:themeColor="background2" w:themeShade="80"/>
                            </w:rPr>
                          </w:pPr>
                          <w:r w:rsidRPr="00AE469A">
                            <w:rPr>
                              <w:color w:val="767171" w:themeColor="background2" w:themeShade="80"/>
                            </w:rPr>
                            <w:t>Testing – Page 9</w:t>
                          </w:r>
                        </w:p>
                        <w:p w:rsidR="000964B8" w:rsidRDefault="000964B8" w:rsidP="00AE469A">
                          <w:pPr>
                            <w:pStyle w:val="ListParagraph"/>
                            <w:numPr>
                              <w:ilvl w:val="0"/>
                              <w:numId w:val="3"/>
                            </w:numPr>
                            <w:suppressOverlap/>
                            <w:rPr>
                              <w:color w:val="767171" w:themeColor="background2" w:themeShade="80"/>
                            </w:rPr>
                          </w:pPr>
                          <w:r>
                            <w:rPr>
                              <w:color w:val="767171" w:themeColor="background2" w:themeShade="80"/>
                            </w:rPr>
                            <w:t>System Maintenance – Page 11</w:t>
                          </w:r>
                        </w:p>
                        <w:p w:rsidR="000964B8" w:rsidRDefault="000964B8" w:rsidP="009E723F">
                          <w:pPr>
                            <w:suppressOverlap/>
                            <w:rPr>
                              <w:color w:val="767171" w:themeColor="background2" w:themeShade="80"/>
                            </w:rPr>
                          </w:pPr>
                          <w:r>
                            <w:rPr>
                              <w:color w:val="767171" w:themeColor="background2" w:themeShade="80"/>
                            </w:rPr>
                            <w:t>Appendices: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1. Initial Survey</w:t>
                          </w:r>
                        </w:p>
                        <w:p w:rsidR="000964B8" w:rsidRDefault="000964B8" w:rsidP="00B01BDD">
                          <w:pPr>
                            <w:pStyle w:val="ListParagraph"/>
                            <w:numPr>
                              <w:ilvl w:val="1"/>
                              <w:numId w:val="5"/>
                            </w:numPr>
                            <w:suppressOverlap/>
                            <w:rPr>
                              <w:color w:val="767171" w:themeColor="background2" w:themeShade="80"/>
                            </w:rPr>
                          </w:pPr>
                          <w:r>
                            <w:rPr>
                              <w:color w:val="767171" w:themeColor="background2" w:themeShade="80"/>
                            </w:rPr>
                            <w:t>1.5. Survey Results</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2. Source Code</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 xml:space="preserve">3. Beta Testing </w:t>
                          </w:r>
                          <w:bookmarkStart w:id="1" w:name="_GoBack"/>
                          <w:bookmarkEnd w:id="1"/>
                          <w:r>
                            <w:rPr>
                              <w:color w:val="767171" w:themeColor="background2" w:themeShade="80"/>
                            </w:rPr>
                            <w:t>Form</w:t>
                          </w:r>
                        </w:p>
                        <w:p w:rsidR="002E20D6" w:rsidRDefault="002E20D6" w:rsidP="002E20D6">
                          <w:pPr>
                            <w:pStyle w:val="ListParagraph"/>
                            <w:numPr>
                              <w:ilvl w:val="1"/>
                              <w:numId w:val="5"/>
                            </w:numPr>
                            <w:suppressOverlap/>
                            <w:rPr>
                              <w:color w:val="767171" w:themeColor="background2" w:themeShade="80"/>
                            </w:rPr>
                          </w:pPr>
                          <w:r>
                            <w:rPr>
                              <w:color w:val="767171" w:themeColor="background2" w:themeShade="80"/>
                            </w:rPr>
                            <w:t>3.5 Beta Feedback</w:t>
                          </w:r>
                        </w:p>
                        <w:p w:rsidR="000964B8" w:rsidRDefault="000964B8" w:rsidP="009E723F">
                          <w:pPr>
                            <w:pStyle w:val="ListParagraph"/>
                            <w:numPr>
                              <w:ilvl w:val="0"/>
                              <w:numId w:val="5"/>
                            </w:numPr>
                            <w:suppressOverlap/>
                            <w:rPr>
                              <w:color w:val="767171" w:themeColor="background2" w:themeShade="80"/>
                            </w:rPr>
                          </w:pPr>
                          <w:r>
                            <w:rPr>
                              <w:color w:val="767171" w:themeColor="background2" w:themeShade="80"/>
                            </w:rPr>
                            <w:t>4. User Manual</w:t>
                          </w:r>
                        </w:p>
                        <w:p w:rsidR="00A80494" w:rsidRDefault="00A80494" w:rsidP="009E723F">
                          <w:pPr>
                            <w:pStyle w:val="ListParagraph"/>
                            <w:numPr>
                              <w:ilvl w:val="0"/>
                              <w:numId w:val="5"/>
                            </w:numPr>
                            <w:suppressOverlap/>
                            <w:rPr>
                              <w:color w:val="767171" w:themeColor="background2" w:themeShade="80"/>
                            </w:rPr>
                          </w:pPr>
                          <w:r>
                            <w:rPr>
                              <w:color w:val="767171" w:themeColor="background2" w:themeShade="80"/>
                            </w:rPr>
                            <w:t xml:space="preserve">5. </w:t>
                          </w:r>
                          <w:r>
                            <w:rPr>
                              <w:color w:val="767171" w:themeColor="background2" w:themeShade="80"/>
                            </w:rPr>
                            <w:t xml:space="preserve">Feedback </w:t>
                          </w:r>
                          <w:r>
                            <w:rPr>
                              <w:color w:val="767171" w:themeColor="background2" w:themeShade="80"/>
                            </w:rPr>
                            <w:t>Survey</w:t>
                          </w:r>
                        </w:p>
                        <w:p w:rsidR="000964B8" w:rsidRPr="00B01BDD" w:rsidRDefault="000964B8" w:rsidP="00B01BDD">
                          <w:pPr>
                            <w:suppressOverlap/>
                            <w:rPr>
                              <w:color w:val="767171" w:themeColor="background2" w:themeShade="80"/>
                            </w:rPr>
                          </w:pPr>
                        </w:p>
                        <w:p w:rsidR="000964B8" w:rsidRDefault="000964B8"/>
                      </w:txbxContent>
                    </v:textbox>
                    <w10:wrap anchorx="margin" anchory="margin"/>
                  </v:shape>
                </w:pict>
              </mc:Fallback>
            </mc:AlternateContent>
          </w:r>
          <w:r>
            <w:rPr>
              <w:noProof/>
              <w:lang w:eastAsia="en-GB"/>
            </w:rPr>
            <mc:AlternateContent>
              <mc:Choice Requires="wps">
                <w:drawing>
                  <wp:anchor distT="0" distB="0" distL="114300" distR="114300" simplePos="0" relativeHeight="251753984" behindDoc="1" locked="0" layoutInCell="1" allowOverlap="1" wp14:anchorId="4D885248" wp14:editId="01C96BD4">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56249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mc:Fallback>
            </mc:AlternateContent>
          </w:r>
          <w:r>
            <w:rPr>
              <w:noProof/>
              <w:lang w:eastAsia="en-GB"/>
            </w:rPr>
            <mc:AlternateContent>
              <mc:Choice Requires="wpg">
                <w:drawing>
                  <wp:anchor distT="0" distB="0" distL="114300" distR="114300" simplePos="0" relativeHeight="251756032" behindDoc="0" locked="0" layoutInCell="1" allowOverlap="1" wp14:anchorId="273A4510" wp14:editId="01782E44">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75603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Pr>
              <w:b/>
              <w:sz w:val="24"/>
              <w:szCs w:val="24"/>
              <w:u w:val="single"/>
            </w:rPr>
            <w:br w:type="page"/>
          </w:r>
        </w:p>
      </w:sdtContent>
    </w:sdt>
    <w:p w:rsidR="00C6718C" w:rsidRPr="00AE469A" w:rsidRDefault="00086324" w:rsidP="00AE469A">
      <w:pPr>
        <w:jc w:val="center"/>
        <w:rPr>
          <w:rFonts w:asciiTheme="majorHAnsi" w:hAnsiTheme="majorHAnsi"/>
          <w:b/>
          <w:color w:val="767171" w:themeColor="background2" w:themeShade="80"/>
          <w:sz w:val="40"/>
          <w:szCs w:val="40"/>
          <w:u w:val="single"/>
        </w:rPr>
      </w:pPr>
      <w:r w:rsidRPr="00AE469A">
        <w:rPr>
          <w:rFonts w:asciiTheme="majorHAnsi" w:hAnsiTheme="majorHAnsi"/>
          <w:b/>
          <w:color w:val="767171" w:themeColor="background2" w:themeShade="80"/>
          <w:sz w:val="40"/>
          <w:szCs w:val="40"/>
          <w:u w:val="single"/>
        </w:rPr>
        <w:lastRenderedPageBreak/>
        <w:t>Analysis of Problem</w:t>
      </w:r>
    </w:p>
    <w:p w:rsidR="00086324" w:rsidRPr="00AE469A" w:rsidRDefault="00086324" w:rsidP="00086324">
      <w:pPr>
        <w:jc w:val="both"/>
        <w:rPr>
          <w:color w:val="767171" w:themeColor="background2" w:themeShade="80"/>
        </w:rPr>
      </w:pPr>
      <w:r w:rsidRPr="00AE469A">
        <w:rPr>
          <w:color w:val="767171" w:themeColor="background2" w:themeShade="80"/>
        </w:rPr>
        <w:t xml:space="preserve">  The problem that I am addressing is the lack of online revision resources for AS Physics, especially interactive ones. At GCSE level, there are many revision tools in place, such as GCSE </w:t>
      </w:r>
      <w:proofErr w:type="spellStart"/>
      <w:r w:rsidRPr="00AE469A">
        <w:rPr>
          <w:color w:val="767171" w:themeColor="background2" w:themeShade="80"/>
        </w:rPr>
        <w:t>bitesize</w:t>
      </w:r>
      <w:proofErr w:type="spellEnd"/>
      <w:r w:rsidRPr="00AE469A">
        <w:rPr>
          <w:color w:val="767171" w:themeColor="background2" w:themeShade="80"/>
        </w:rPr>
        <w:t xml:space="preserve">, but at A Level, I think there is </w:t>
      </w:r>
      <w:r w:rsidR="00D42E93" w:rsidRPr="00AE469A">
        <w:rPr>
          <w:color w:val="767171" w:themeColor="background2" w:themeShade="80"/>
        </w:rPr>
        <w:t>an inadequate provision</w:t>
      </w:r>
      <w:r w:rsidRPr="00AE469A">
        <w:rPr>
          <w:color w:val="767171" w:themeColor="background2" w:themeShade="80"/>
        </w:rPr>
        <w:t>. Providing a tool will definitely help other taking AS Physics, and provide a more fun way to revise.</w:t>
      </w:r>
    </w:p>
    <w:p w:rsidR="00086324" w:rsidRPr="00AE469A" w:rsidRDefault="00086324" w:rsidP="00086324">
      <w:pPr>
        <w:jc w:val="both"/>
        <w:rPr>
          <w:color w:val="767171" w:themeColor="background2" w:themeShade="80"/>
        </w:rPr>
      </w:pPr>
      <w:r w:rsidRPr="00AE469A">
        <w:rPr>
          <w:color w:val="767171" w:themeColor="background2" w:themeShade="80"/>
        </w:rP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rsidRPr="00AE469A">
        <w:rPr>
          <w:color w:val="767171" w:themeColor="background2" w:themeShade="80"/>
        </w:rPr>
        <w:t xml:space="preserve"> The problem could be that the database is too large for the program to be distributed appropriately. This is something I would need to investigate.</w:t>
      </w:r>
    </w:p>
    <w:p w:rsidR="00086324" w:rsidRPr="00AE469A" w:rsidRDefault="00086324" w:rsidP="00086324">
      <w:pPr>
        <w:jc w:val="both"/>
        <w:rPr>
          <w:color w:val="767171" w:themeColor="background2" w:themeShade="80"/>
        </w:rPr>
      </w:pPr>
      <w:r w:rsidRPr="00AE469A">
        <w:rPr>
          <w:color w:val="767171" w:themeColor="background2" w:themeShade="80"/>
        </w:rPr>
        <w:t xml:space="preserve">The users would obviously be those taking AS </w:t>
      </w:r>
      <w:proofErr w:type="gramStart"/>
      <w:r w:rsidRPr="00AE469A">
        <w:rPr>
          <w:color w:val="767171" w:themeColor="background2" w:themeShade="80"/>
        </w:rPr>
        <w:t>Physics,</w:t>
      </w:r>
      <w:proofErr w:type="gramEnd"/>
      <w:r w:rsidRPr="00AE469A">
        <w:rPr>
          <w:color w:val="767171" w:themeColor="background2" w:themeShade="80"/>
        </w:rPr>
        <w:t xml:space="preserve">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rsidRPr="00AE469A">
        <w:rPr>
          <w:color w:val="767171" w:themeColor="background2" w:themeShade="80"/>
        </w:rPr>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Pr="00AE469A" w:rsidRDefault="003E6A06" w:rsidP="00086324">
      <w:pPr>
        <w:jc w:val="both"/>
        <w:rPr>
          <w:color w:val="767171" w:themeColor="background2" w:themeShade="80"/>
        </w:rPr>
      </w:pPr>
      <w:r w:rsidRPr="00AE469A">
        <w:rPr>
          <w:color w:val="767171" w:themeColor="background2" w:themeShade="80"/>
        </w:rPr>
        <w:t>I did a survey in the AS Physics class</w:t>
      </w:r>
      <w:r w:rsidR="009E723F">
        <w:rPr>
          <w:color w:val="767171" w:themeColor="background2" w:themeShade="80"/>
        </w:rPr>
        <w:t xml:space="preserve"> (Appendix 1)</w:t>
      </w:r>
      <w:r w:rsidRPr="00AE469A">
        <w:rPr>
          <w:color w:val="767171" w:themeColor="background2" w:themeShade="80"/>
        </w:rPr>
        <w:t>, asking questions on what they would want from the revision tool. The most popular features were that there would be a mixture of differen</w:t>
      </w:r>
      <w:r w:rsidR="0097066D" w:rsidRPr="00AE469A">
        <w:rPr>
          <w:color w:val="767171" w:themeColor="background2" w:themeShade="80"/>
        </w:rPr>
        <w:t>t types of questions, however, there is no way that the program would be able to mark a worded question, as there are many ways of phrasing things. Therefore I will only be using multiple choice and calculation questions.</w:t>
      </w:r>
      <w:r w:rsidRPr="00AE469A">
        <w:rPr>
          <w:color w:val="767171" w:themeColor="background2" w:themeShade="80"/>
        </w:rPr>
        <w:t xml:space="preserve"> They also preferred the questions to come from past </w:t>
      </w:r>
      <w:proofErr w:type="gramStart"/>
      <w:r w:rsidRPr="00AE469A">
        <w:rPr>
          <w:color w:val="767171" w:themeColor="background2" w:themeShade="80"/>
        </w:rPr>
        <w:t>papers, which means</w:t>
      </w:r>
      <w:proofErr w:type="gramEnd"/>
      <w:r w:rsidRPr="00AE469A">
        <w:rPr>
          <w:color w:val="767171" w:themeColor="background2" w:themeShade="80"/>
        </w:rPr>
        <w:t xml:space="preserve"> the inclusion of a database with all the questions on.</w:t>
      </w:r>
      <w:r w:rsidR="00A06A6B" w:rsidRPr="00AE469A">
        <w:rPr>
          <w:color w:val="767171" w:themeColor="background2" w:themeShade="80"/>
        </w:rPr>
        <w:t xml:space="preserve"> The students also were very keen on having a form of feedback, so as well as showing their </w:t>
      </w:r>
      <w:proofErr w:type="gramStart"/>
      <w:r w:rsidR="00A06A6B" w:rsidRPr="00AE469A">
        <w:rPr>
          <w:color w:val="767171" w:themeColor="background2" w:themeShade="80"/>
        </w:rPr>
        <w:t>scores,</w:t>
      </w:r>
      <w:proofErr w:type="gramEnd"/>
      <w:r w:rsidR="00A06A6B" w:rsidRPr="00AE469A">
        <w:rPr>
          <w:color w:val="767171" w:themeColor="background2" w:themeShade="80"/>
        </w:rPr>
        <w:t xml:space="preserve"> I could include a database that updates every time the student uses the software with their scores, so they can access it and track their progress.</w:t>
      </w:r>
      <w:r w:rsidRPr="00AE469A">
        <w:rPr>
          <w:color w:val="767171" w:themeColor="background2" w:themeShade="80"/>
        </w:rPr>
        <w:t xml:space="preserve"> The favoured distribution of the software was to be given to each student digitally for their home PC, possibly shared using a service such as </w:t>
      </w:r>
      <w:proofErr w:type="spellStart"/>
      <w:r w:rsidRPr="00AE469A">
        <w:rPr>
          <w:color w:val="767171" w:themeColor="background2" w:themeShade="80"/>
        </w:rPr>
        <w:t>dropbox</w:t>
      </w:r>
      <w:proofErr w:type="spellEnd"/>
      <w:r w:rsidRPr="00AE469A">
        <w:rPr>
          <w:color w:val="767171" w:themeColor="background2" w:themeShade="80"/>
        </w:rPr>
        <w:t xml:space="preserve"> or Google drive.</w:t>
      </w:r>
      <w:r w:rsidR="00154E26" w:rsidRPr="00AE469A">
        <w:rPr>
          <w:color w:val="767171" w:themeColor="background2" w:themeShade="80"/>
        </w:rPr>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rsidRPr="00AE469A">
        <w:rPr>
          <w:color w:val="767171" w:themeColor="background2" w:themeShade="80"/>
        </w:rPr>
        <w:t xml:space="preserve"> A popular suggestion for additional features was a glossary with key terms and formulae for each topic. The feedback on how </w:t>
      </w:r>
      <w:r w:rsidR="00A51D34" w:rsidRPr="00AE469A">
        <w:rPr>
          <w:color w:val="767171" w:themeColor="background2" w:themeShade="80"/>
        </w:rPr>
        <w:t>effective</w:t>
      </w:r>
      <w:r w:rsidR="00EA14CB" w:rsidRPr="00AE469A">
        <w:rPr>
          <w:color w:val="767171" w:themeColor="background2" w:themeShade="80"/>
        </w:rPr>
        <w:t xml:space="preserve"> as </w:t>
      </w:r>
      <w:proofErr w:type="gramStart"/>
      <w:r w:rsidR="00EA14CB" w:rsidRPr="00AE469A">
        <w:rPr>
          <w:color w:val="767171" w:themeColor="background2" w:themeShade="80"/>
        </w:rPr>
        <w:t>a revision aid</w:t>
      </w:r>
      <w:proofErr w:type="gramEnd"/>
      <w:r w:rsidR="00EA14CB" w:rsidRPr="00AE469A">
        <w:rPr>
          <w:color w:val="767171" w:themeColor="background2" w:themeShade="80"/>
        </w:rPr>
        <w:t xml:space="preserve"> this would be was very positive, </w:t>
      </w:r>
      <w:r w:rsidR="00A51D34" w:rsidRPr="00AE469A">
        <w:rPr>
          <w:color w:val="767171" w:themeColor="background2" w:themeShade="80"/>
        </w:rPr>
        <w:t>leading</w:t>
      </w:r>
      <w:r w:rsidR="00EA14CB" w:rsidRPr="00AE469A">
        <w:rPr>
          <w:color w:val="767171" w:themeColor="background2" w:themeShade="80"/>
        </w:rPr>
        <w:t xml:space="preserve"> me to believe that this is a relevant and useful </w:t>
      </w:r>
      <w:r w:rsidR="00A51D34" w:rsidRPr="00AE469A">
        <w:rPr>
          <w:color w:val="767171" w:themeColor="background2" w:themeShade="80"/>
        </w:rPr>
        <w:t>tool to be developing.</w:t>
      </w:r>
    </w:p>
    <w:p w:rsidR="00D42E93" w:rsidRPr="00AE469A" w:rsidRDefault="00D42E93" w:rsidP="00086324">
      <w:pPr>
        <w:jc w:val="both"/>
        <w:rPr>
          <w:color w:val="767171" w:themeColor="background2" w:themeShade="80"/>
        </w:rPr>
      </w:pPr>
      <w:r w:rsidRPr="00AE469A">
        <w:rPr>
          <w:color w:val="767171" w:themeColor="background2" w:themeShade="80"/>
        </w:rPr>
        <w:t>I have decided to create the following specification for the program based on the survey results:</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A quiz type program.</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Mixtures of multiple choice and </w:t>
      </w:r>
      <w:r w:rsidR="0097066D" w:rsidRPr="00AE469A">
        <w:rPr>
          <w:color w:val="767171" w:themeColor="background2" w:themeShade="80"/>
        </w:rPr>
        <w:t>calculation</w:t>
      </w:r>
      <w:r w:rsidRPr="00AE469A">
        <w:rPr>
          <w:color w:val="767171" w:themeColor="background2" w:themeShade="80"/>
        </w:rPr>
        <w:t xml:space="preserve"> questions.</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lastRenderedPageBreak/>
        <w:t>Questions relating to topics chosen by the student.</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Feedback given to the students, in the form of a score and what the student needs to work on.</w:t>
      </w:r>
    </w:p>
    <w:p w:rsidR="00A06A6B" w:rsidRPr="00AE469A" w:rsidRDefault="00A06A6B" w:rsidP="00D42E93">
      <w:pPr>
        <w:pStyle w:val="ListParagraph"/>
        <w:numPr>
          <w:ilvl w:val="0"/>
          <w:numId w:val="1"/>
        </w:numPr>
        <w:jc w:val="both"/>
        <w:rPr>
          <w:color w:val="767171" w:themeColor="background2" w:themeShade="80"/>
        </w:rPr>
      </w:pPr>
      <w:r w:rsidRPr="00AE469A">
        <w:rPr>
          <w:color w:val="767171" w:themeColor="background2" w:themeShade="80"/>
        </w:rPr>
        <w:t>Record of previous scores in each topic on a database.</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A formula sheet provided, possibly a </w:t>
      </w:r>
      <w:proofErr w:type="spellStart"/>
      <w:r w:rsidRPr="00AE469A">
        <w:rPr>
          <w:color w:val="767171" w:themeColor="background2" w:themeShade="80"/>
        </w:rPr>
        <w:t>pdf</w:t>
      </w:r>
      <w:proofErr w:type="spellEnd"/>
      <w:r w:rsidRPr="00AE469A">
        <w:rPr>
          <w:color w:val="767171" w:themeColor="background2" w:themeShade="80"/>
        </w:rPr>
        <w:t xml:space="preserve"> file stored in the program directory.</w:t>
      </w:r>
    </w:p>
    <w:p w:rsidR="00D42E93" w:rsidRPr="00AE469A" w:rsidRDefault="00D42E93" w:rsidP="00D42E93">
      <w:pPr>
        <w:pStyle w:val="ListParagraph"/>
        <w:numPr>
          <w:ilvl w:val="0"/>
          <w:numId w:val="1"/>
        </w:numPr>
        <w:jc w:val="both"/>
        <w:rPr>
          <w:color w:val="767171" w:themeColor="background2" w:themeShade="80"/>
        </w:rPr>
      </w:pPr>
      <w:r w:rsidRPr="00AE469A">
        <w:rPr>
          <w:color w:val="767171" w:themeColor="background2" w:themeShade="80"/>
        </w:rPr>
        <w:t xml:space="preserve">Easy to use </w:t>
      </w:r>
      <w:r w:rsidR="00A06A6B" w:rsidRPr="00AE469A">
        <w:rPr>
          <w:color w:val="767171" w:themeColor="background2" w:themeShade="80"/>
        </w:rPr>
        <w:t>UI that</w:t>
      </w:r>
      <w:r w:rsidR="00FB5C4B" w:rsidRPr="00AE469A">
        <w:rPr>
          <w:color w:val="767171" w:themeColor="background2" w:themeShade="80"/>
        </w:rPr>
        <w:t xml:space="preserve"> can be displayed smoothly on any system</w:t>
      </w:r>
      <w:r w:rsidRPr="00AE469A">
        <w:rPr>
          <w:color w:val="767171" w:themeColor="background2" w:themeShade="80"/>
        </w:rPr>
        <w:t>.</w:t>
      </w:r>
    </w:p>
    <w:p w:rsidR="00FB5C4B" w:rsidRPr="00AE469A" w:rsidRDefault="00FB5C4B" w:rsidP="00D42E93">
      <w:pPr>
        <w:pStyle w:val="ListParagraph"/>
        <w:numPr>
          <w:ilvl w:val="0"/>
          <w:numId w:val="1"/>
        </w:numPr>
        <w:jc w:val="both"/>
        <w:rPr>
          <w:color w:val="767171" w:themeColor="background2" w:themeShade="80"/>
        </w:rPr>
      </w:pPr>
      <w:r w:rsidRPr="00AE469A">
        <w:rPr>
          <w:color w:val="767171" w:themeColor="background2" w:themeShade="80"/>
        </w:rPr>
        <w:t>The ability to request and fetch the information from the database promptly</w:t>
      </w:r>
      <w:r w:rsidR="00C128A4" w:rsidRPr="00AE469A">
        <w:rPr>
          <w:color w:val="767171" w:themeColor="background2" w:themeShade="80"/>
        </w:rPr>
        <w:t>.</w:t>
      </w:r>
    </w:p>
    <w:p w:rsidR="00C128A4" w:rsidRPr="00AE469A" w:rsidRDefault="00C128A4" w:rsidP="00D42E93">
      <w:pPr>
        <w:pStyle w:val="ListParagraph"/>
        <w:numPr>
          <w:ilvl w:val="0"/>
          <w:numId w:val="1"/>
        </w:numPr>
        <w:jc w:val="both"/>
        <w:rPr>
          <w:color w:val="767171" w:themeColor="background2" w:themeShade="80"/>
        </w:rPr>
      </w:pPr>
      <w:r w:rsidRPr="00AE469A">
        <w:rPr>
          <w:color w:val="767171" w:themeColor="background2" w:themeShade="80"/>
        </w:rPr>
        <w:t>Installation instructions for JRE.</w:t>
      </w:r>
    </w:p>
    <w:p w:rsidR="00EC65C4" w:rsidRPr="00AE469A" w:rsidRDefault="00EC65C4" w:rsidP="00D42E93">
      <w:pPr>
        <w:jc w:val="both"/>
        <w:rPr>
          <w:color w:val="767171" w:themeColor="background2" w:themeShade="80"/>
        </w:rPr>
      </w:pPr>
    </w:p>
    <w:p w:rsidR="006B2BEA" w:rsidRPr="00AE469A" w:rsidRDefault="00EC65C4" w:rsidP="00D42E93">
      <w:pPr>
        <w:jc w:val="both"/>
        <w:rPr>
          <w:color w:val="767171" w:themeColor="background2" w:themeShade="80"/>
        </w:rPr>
      </w:pPr>
      <w:r w:rsidRPr="00AE469A">
        <w:rPr>
          <w:color w:val="767171" w:themeColor="background2" w:themeShade="80"/>
        </w:rPr>
        <w:t>The main source of data will be the collection of Edexcel Physics AS Papers available on their website. I will store these in a database, in the form of 2 tables, Question and Answer. Papers that rely on diagrams and images will have to be omitted.</w:t>
      </w:r>
    </w:p>
    <w:p w:rsidR="008427B0" w:rsidRPr="00AE469A" w:rsidRDefault="008427B0" w:rsidP="00D42E93">
      <w:pPr>
        <w:jc w:val="both"/>
        <w:rPr>
          <w:color w:val="767171" w:themeColor="background2" w:themeShade="80"/>
        </w:rPr>
      </w:pPr>
    </w:p>
    <w:p w:rsidR="008427B0" w:rsidRPr="00AE469A" w:rsidRDefault="00010B1D" w:rsidP="008427B0">
      <w:pPr>
        <w:jc w:val="both"/>
        <w:rPr>
          <w:color w:val="767171" w:themeColor="background2" w:themeShade="80"/>
        </w:rPr>
      </w:pPr>
      <w:r w:rsidRPr="00AE469A">
        <w:rPr>
          <w:color w:val="767171" w:themeColor="background2" w:themeShade="80"/>
        </w:rPr>
        <w:t>Here is a b</w:t>
      </w:r>
      <w:r w:rsidR="008427B0" w:rsidRPr="00AE469A">
        <w:rPr>
          <w:color w:val="767171" w:themeColor="background2" w:themeShade="80"/>
        </w:rPr>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14:anchorId="1635F344" wp14:editId="2EC22988">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0964B8" w:rsidRDefault="000964B8">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0964B8" w:rsidRDefault="000964B8"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0964B8" w:rsidRDefault="000964B8">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0964B8" w:rsidRDefault="000964B8">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64B8" w:rsidRPr="006B2BEA" w:rsidRDefault="000964B8"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0964B8" w:rsidRDefault="000964B8"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0964B8" w:rsidRDefault="000964B8"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0964B8" w:rsidRDefault="000964B8">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8"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">
                <v:rect id="Rectangle 1" o:spid="_x0000_s1029"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0964B8" w:rsidRPr="006B2BEA" w:rsidRDefault="000964B8"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 id="Text Box 2" o:spid="_x0000_s1031"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0964B8" w:rsidRDefault="000964B8">
                        <w:r>
                          <w:t>Selection of topic to revise</w:t>
                        </w:r>
                      </w:p>
                    </w:txbxContent>
                  </v:textbox>
                </v:shape>
                <v:roundrect id="Rounded Rectangle 3" o:spid="_x0000_s1032"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0964B8" w:rsidRPr="006B2BEA" w:rsidRDefault="000964B8"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3"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4"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0964B8" w:rsidRDefault="000964B8" w:rsidP="006B2BEA">
                          <w:pPr>
                            <w:jc w:val="center"/>
                          </w:pPr>
                          <w:r>
                            <w:t>Database of questions and answers</w:t>
                          </w:r>
                        </w:p>
                      </w:txbxContent>
                    </v:textbox>
                  </v:rect>
                  <v:line id="Straight Connector 6" o:spid="_x0000_s1035"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6"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7"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0964B8" w:rsidRDefault="000964B8">
                        <w:r>
                          <w:t>Questions &amp; answers</w:t>
                        </w:r>
                      </w:p>
                    </w:txbxContent>
                  </v:textbox>
                </v:shape>
                <v:shape id="Straight Arrow Connector 10" o:spid="_x0000_s1038"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39"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0964B8" w:rsidRDefault="000964B8">
                        <w:r>
                          <w:t>Request for questions and answers in the topic</w:t>
                        </w:r>
                      </w:p>
                    </w:txbxContent>
                  </v:textbox>
                </v:shape>
                <v:roundrect id="Rounded Rectangle 12" o:spid="_x0000_s1040"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0964B8" w:rsidRPr="006B2BEA" w:rsidRDefault="000964B8"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41"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0964B8" w:rsidRPr="006B2BEA" w:rsidRDefault="000964B8" w:rsidP="006B2BEA">
                        <w:pPr>
                          <w:jc w:val="center"/>
                          <w:rPr>
                            <w:sz w:val="32"/>
                            <w:szCs w:val="32"/>
                          </w:rPr>
                        </w:pPr>
                        <w:r w:rsidRPr="006B2BEA">
                          <w:rPr>
                            <w:sz w:val="32"/>
                            <w:szCs w:val="32"/>
                          </w:rPr>
                          <w:t>Student</w:t>
                        </w:r>
                      </w:p>
                    </w:txbxContent>
                  </v:textbox>
                </v:rect>
                <v:shape id="Straight Arrow Connector 14" o:spid="_x0000_s1042"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3"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0964B8" w:rsidRDefault="000964B8" w:rsidP="006B2BEA">
                        <w:r>
                          <w:t>Questions</w:t>
                        </w:r>
                      </w:p>
                    </w:txbxContent>
                  </v:textbox>
                </v:shape>
                <v:shape id="Straight Arrow Connector 16" o:spid="_x0000_s1044"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5"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0964B8" w:rsidRDefault="000964B8" w:rsidP="006B2BEA">
                        <w:r>
                          <w:t>Answers</w:t>
                        </w:r>
                      </w:p>
                    </w:txbxContent>
                  </v:textbox>
                </v:shape>
                <v:shape id="Straight Arrow Connector 18" o:spid="_x0000_s1046"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7"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0964B8" w:rsidRDefault="000964B8">
                        <w:r>
                          <w:t>Student’s score, grade and areas to revise</w:t>
                        </w:r>
                      </w:p>
                    </w:txbxContent>
                  </v:textbox>
                </v:shape>
              </v:group>
            </w:pict>
          </mc:Fallback>
        </mc:AlternateContent>
      </w:r>
    </w:p>
    <w:p w:rsidR="006B2BEA" w:rsidRDefault="006B2BEA"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r w:rsidRPr="00AE469A">
        <w:rPr>
          <w:noProof/>
          <w:color w:val="767171" w:themeColor="background2" w:themeShade="80"/>
          <w:lang w:eastAsia="en-GB"/>
        </w:rPr>
        <mc:AlternateContent>
          <mc:Choice Requires="wps">
            <w:drawing>
              <wp:anchor distT="0" distB="0" distL="114300" distR="114300" simplePos="0" relativeHeight="251627008" behindDoc="0" locked="0" layoutInCell="1" allowOverlap="1" wp14:anchorId="4128252C" wp14:editId="3C26CF7E">
                <wp:simplePos x="0" y="0"/>
                <wp:positionH relativeFrom="column">
                  <wp:posOffset>3482349</wp:posOffset>
                </wp:positionH>
                <wp:positionV relativeFrom="paragraph">
                  <wp:posOffset>683876</wp:posOffset>
                </wp:positionV>
                <wp:extent cx="846162" cy="354842"/>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8" type="#_x0000_t202" style="position:absolute;left:0;text-align:left;margin-left:274.2pt;margin-top:53.85pt;width:66.65pt;height:27.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" fillcolor="white [3201]" strokeweight=".5pt">
                <v:textbox>
                  <w:txbxContent>
                    <w:p w:rsidR="000964B8" w:rsidRDefault="000964B8" w:rsidP="00EC65C4">
                      <w:r>
                        <w:t>Answer</w:t>
                      </w:r>
                    </w:p>
                  </w:txbxContent>
                </v:textbox>
              </v:shape>
            </w:pict>
          </mc:Fallback>
        </mc:AlternateContent>
      </w:r>
      <w:r w:rsidRPr="00AE469A">
        <w:rPr>
          <w:noProof/>
          <w:color w:val="767171" w:themeColor="background2" w:themeShade="80"/>
          <w:lang w:eastAsia="en-GB"/>
        </w:rPr>
        <mc:AlternateContent>
          <mc:Choice Requires="wps">
            <w:drawing>
              <wp:anchor distT="0" distB="0" distL="114300" distR="114300" simplePos="0" relativeHeight="251620864" behindDoc="0" locked="0" layoutInCell="1" allowOverlap="1" wp14:anchorId="3F1D54E9" wp14:editId="634F3839">
                <wp:simplePos x="0" y="0"/>
                <wp:positionH relativeFrom="column">
                  <wp:posOffset>1228298</wp:posOffset>
                </wp:positionH>
                <wp:positionV relativeFrom="paragraph">
                  <wp:posOffset>654667</wp:posOffset>
                </wp:positionV>
                <wp:extent cx="846162" cy="354842"/>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9" type="#_x0000_t202" style="position:absolute;left:0;text-align:left;margin-left:96.7pt;margin-top:51.55pt;width:66.65pt;height:27.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" fillcolor="white [3201]" strokeweight=".5pt">
                <v:textbox>
                  <w:txbxContent>
                    <w:p w:rsidR="000964B8" w:rsidRDefault="000964B8">
                      <w:r>
                        <w:t>Question</w:t>
                      </w:r>
                    </w:p>
                  </w:txbxContent>
                </v:textbox>
              </v:shape>
            </w:pict>
          </mc:Fallback>
        </mc:AlternateContent>
      </w:r>
      <w:r w:rsidRPr="00AE469A">
        <w:rPr>
          <w:color w:val="767171" w:themeColor="background2" w:themeShade="80"/>
        </w:rPr>
        <w:t>Here is the Entity-Relationship diagram for my database. It is a simple database with 2 tables to avoid any errors and complications with the data.</w:t>
      </w:r>
    </w:p>
    <w:p w:rsidR="00EC65C4" w:rsidRPr="00EC65C4" w:rsidRDefault="00EC65C4" w:rsidP="00EC65C4"/>
    <w:p w:rsidR="00EC65C4" w:rsidRPr="00EC65C4" w:rsidRDefault="00EC65C4" w:rsidP="00EC65C4">
      <w:r>
        <w:rPr>
          <w:noProof/>
          <w:lang w:eastAsia="en-GB"/>
        </w:rPr>
        <mc:AlternateContent>
          <mc:Choice Requires="wps">
            <w:drawing>
              <wp:anchor distT="0" distB="0" distL="114300" distR="114300" simplePos="0" relativeHeight="251633152" behindDoc="0" locked="0" layoutInCell="1" allowOverlap="1" wp14:anchorId="0D4DF6A7" wp14:editId="02FC1C58">
                <wp:simplePos x="0" y="0"/>
                <wp:positionH relativeFrom="column">
                  <wp:posOffset>2074119</wp:posOffset>
                </wp:positionH>
                <wp:positionV relativeFrom="paragraph">
                  <wp:posOffset>91146</wp:posOffset>
                </wp:positionV>
                <wp:extent cx="1419708" cy="13648"/>
                <wp:effectExtent l="0" t="0" r="28575" b="24765"/>
                <wp:wrapNone/>
                <wp:docPr id="23" name="Straight Connector 23"/>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63.3pt,7.2pt" to="27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8vAEAAMkDAAAOAAAAZHJzL2Uyb0RvYy54bWysU01v1DAQvSPxHyzf2STbqpR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" strokecolor="#5b9bd5 [3204]" strokeweight=".5pt">
                <v:stroke joinstyle="miter"/>
              </v:line>
            </w:pict>
          </mc:Fallback>
        </mc:AlternateContent>
      </w:r>
    </w:p>
    <w:p w:rsidR="00EC65C4" w:rsidRPr="00EC65C4" w:rsidRDefault="00EC65C4" w:rsidP="00EC65C4"/>
    <w:p w:rsidR="00EC65C4" w:rsidRPr="00AE469A" w:rsidRDefault="00EC65C4" w:rsidP="00EC65C4">
      <w:pPr>
        <w:rPr>
          <w:color w:val="767171" w:themeColor="background2" w:themeShade="80"/>
        </w:rPr>
      </w:pPr>
      <w:r w:rsidRPr="00AE469A">
        <w:rPr>
          <w:color w:val="767171" w:themeColor="background2" w:themeShade="80"/>
        </w:rPr>
        <w:t>In the case of a multiple choice question, I will store all answers in the Answers table, leading to an ER diagram as such:</w:t>
      </w:r>
    </w:p>
    <w:p w:rsidR="00EC65C4" w:rsidRDefault="00EC65C4" w:rsidP="00EC65C4">
      <w:r>
        <w:rPr>
          <w:noProof/>
          <w:lang w:eastAsia="en-GB"/>
        </w:rPr>
        <mc:AlternateContent>
          <mc:Choice Requires="wps">
            <w:drawing>
              <wp:anchor distT="0" distB="0" distL="114300" distR="114300" simplePos="0" relativeHeight="251697152" behindDoc="0" locked="0" layoutInCell="1" allowOverlap="1" wp14:anchorId="1CD80DE0" wp14:editId="2798FCCE">
                <wp:simplePos x="0" y="0"/>
                <wp:positionH relativeFrom="column">
                  <wp:posOffset>3343701</wp:posOffset>
                </wp:positionH>
                <wp:positionV relativeFrom="paragraph">
                  <wp:posOffset>196158</wp:posOffset>
                </wp:positionV>
                <wp:extent cx="163774" cy="122517"/>
                <wp:effectExtent l="0" t="0" r="27305" b="30480"/>
                <wp:wrapNone/>
                <wp:docPr id="35" name="Straight Connector 35"/>
                <wp:cNvGraphicFramePr/>
                <a:graphic xmlns:a="http://schemas.openxmlformats.org/drawingml/2006/main">
                  <a:graphicData uri="http://schemas.microsoft.com/office/word/2010/wordprocessingShape">
                    <wps:wsp>
                      <wps:cNvCnPr/>
                      <wps:spPr>
                        <a:xfrm flipH="1">
                          <a:off x="0" y="0"/>
                          <a:ext cx="163774" cy="12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3.3pt,15.45pt" to="276.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51584" behindDoc="0" locked="0" layoutInCell="1" allowOverlap="1" wp14:anchorId="33273EAF" wp14:editId="039C7CDF">
                <wp:simplePos x="0" y="0"/>
                <wp:positionH relativeFrom="column">
                  <wp:posOffset>1203335</wp:posOffset>
                </wp:positionH>
                <wp:positionV relativeFrom="paragraph">
                  <wp:posOffset>142932</wp:posOffset>
                </wp:positionV>
                <wp:extent cx="846162" cy="354842"/>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0" type="#_x0000_t202" style="position:absolute;margin-left:94.75pt;margin-top:11.25pt;width:66.65pt;height:2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" fillcolor="white [3201]" strokeweight=".5pt">
                <v:textbox>
                  <w:txbxContent>
                    <w:p w:rsidR="000964B8" w:rsidRDefault="000964B8" w:rsidP="00EC65C4">
                      <w:r>
                        <w:t>Question</w:t>
                      </w:r>
                    </w:p>
                  </w:txbxContent>
                </v:textbox>
              </v:shape>
            </w:pict>
          </mc:Fallback>
        </mc:AlternateContent>
      </w:r>
      <w:r>
        <w:rPr>
          <w:noProof/>
          <w:lang w:eastAsia="en-GB"/>
        </w:rPr>
        <mc:AlternateContent>
          <mc:Choice Requires="wps">
            <w:drawing>
              <wp:anchor distT="0" distB="0" distL="114300" distR="114300" simplePos="0" relativeHeight="251677184" behindDoc="0" locked="0" layoutInCell="1" allowOverlap="1" wp14:anchorId="256F1A74" wp14:editId="3256AAC2">
                <wp:simplePos x="0" y="0"/>
                <wp:positionH relativeFrom="column">
                  <wp:posOffset>3508688</wp:posOffset>
                </wp:positionH>
                <wp:positionV relativeFrom="paragraph">
                  <wp:posOffset>129284</wp:posOffset>
                </wp:positionV>
                <wp:extent cx="846162" cy="354842"/>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1" type="#_x0000_t202" style="position:absolute;margin-left:276.25pt;margin-top:10.2pt;width:66.65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" fillcolor="white [3201]" strokeweight=".5pt">
                <v:textbox>
                  <w:txbxContent>
                    <w:p w:rsidR="000964B8" w:rsidRDefault="000964B8" w:rsidP="00EC65C4">
                      <w:r>
                        <w:t>Answer</w:t>
                      </w:r>
                    </w:p>
                  </w:txbxContent>
                </v:textbox>
              </v:shape>
            </w:pict>
          </mc:Fallback>
        </mc:AlternateContent>
      </w:r>
    </w:p>
    <w:p w:rsidR="00EC65C4" w:rsidRPr="00EC65C4" w:rsidRDefault="00EC65C4" w:rsidP="00EC65C4">
      <w:r>
        <w:rPr>
          <w:noProof/>
          <w:lang w:eastAsia="en-GB"/>
        </w:rPr>
        <mc:AlternateContent>
          <mc:Choice Requires="wps">
            <w:drawing>
              <wp:anchor distT="0" distB="0" distL="114300" distR="114300" simplePos="0" relativeHeight="251698176" behindDoc="0" locked="0" layoutInCell="1" allowOverlap="1" wp14:anchorId="41E1AD6B" wp14:editId="09C6ACA7">
                <wp:simplePos x="0" y="0"/>
                <wp:positionH relativeFrom="column">
                  <wp:posOffset>3357349</wp:posOffset>
                </wp:positionH>
                <wp:positionV relativeFrom="paragraph">
                  <wp:posOffset>46886</wp:posOffset>
                </wp:positionV>
                <wp:extent cx="150126" cy="81886"/>
                <wp:effectExtent l="0" t="0" r="21590" b="33020"/>
                <wp:wrapNone/>
                <wp:docPr id="36" name="Straight Connector 36"/>
                <wp:cNvGraphicFramePr/>
                <a:graphic xmlns:a="http://schemas.openxmlformats.org/drawingml/2006/main">
                  <a:graphicData uri="http://schemas.microsoft.com/office/word/2010/wordprocessingShape">
                    <wps:wsp>
                      <wps:cNvCnPr/>
                      <wps:spPr>
                        <a:xfrm>
                          <a:off x="0" y="0"/>
                          <a:ext cx="150126" cy="8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4.35pt,3.7pt" to="276.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0736" behindDoc="0" locked="0" layoutInCell="1" allowOverlap="1" wp14:anchorId="25DA40C9" wp14:editId="40F428C0">
                <wp:simplePos x="0" y="0"/>
                <wp:positionH relativeFrom="column">
                  <wp:posOffset>2076185</wp:posOffset>
                </wp:positionH>
                <wp:positionV relativeFrom="paragraph">
                  <wp:posOffset>21523</wp:posOffset>
                </wp:positionV>
                <wp:extent cx="1419708" cy="13648"/>
                <wp:effectExtent l="0" t="0" r="28575" b="24765"/>
                <wp:wrapNone/>
                <wp:docPr id="34" name="Straight Connector 34"/>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63.5pt,1.7pt" to="275.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ZvAEAAMkDAAAOAAAAZHJzL2Uyb0RvYy54bWysU01v1DAQvSPxHyzf2STtqpR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" strokecolor="#5b9bd5 [3204]" strokeweight=".5pt">
                <v:stroke joinstyle="miter"/>
              </v:line>
            </w:pict>
          </mc:Fallback>
        </mc:AlternateContent>
      </w:r>
    </w:p>
    <w:p w:rsidR="00EC65C4" w:rsidRPr="00EC65C4" w:rsidRDefault="00EC65C4" w:rsidP="00EC65C4"/>
    <w:p w:rsidR="00EC65C4" w:rsidRPr="00AE469A" w:rsidRDefault="00EC65C4" w:rsidP="00EC65C4">
      <w:pPr>
        <w:rPr>
          <w:color w:val="767171" w:themeColor="background2" w:themeShade="80"/>
        </w:rPr>
      </w:pPr>
      <w:r w:rsidRPr="00AE469A">
        <w:rPr>
          <w:color w:val="767171" w:themeColor="background2" w:themeShade="80"/>
        </w:rPr>
        <w:t xml:space="preserve">I think that overall, this tool will be </w:t>
      </w:r>
      <w:r w:rsidR="007440AF" w:rsidRPr="00AE469A">
        <w:rPr>
          <w:color w:val="767171" w:themeColor="background2" w:themeShade="80"/>
        </w:rPr>
        <w:t>successful</w:t>
      </w:r>
      <w:r w:rsidRPr="00AE469A">
        <w:rPr>
          <w:color w:val="767171" w:themeColor="background2" w:themeShade="80"/>
        </w:rPr>
        <w:t xml:space="preserve"> and useful for Physics students, because often an interactive approach to revision is the most useful</w:t>
      </w:r>
      <w:r w:rsidR="007440AF" w:rsidRPr="00AE469A">
        <w:rPr>
          <w:color w:val="767171" w:themeColor="background2" w:themeShade="80"/>
        </w:rPr>
        <w:t>, especially with a feedback element. This project is definitely feasible, and I can see it being a well-used tool for future AS Students. It also has the potential to be expanded for other subjects, such as A2 Physics and other exam based courses.</w:t>
      </w:r>
    </w:p>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Default="00EC65C4" w:rsidP="00EC65C4"/>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Default="001B170C" w:rsidP="001B170C">
      <w:pPr>
        <w:jc w:val="center"/>
        <w:rPr>
          <w:b/>
          <w:u w:val="single"/>
        </w:rPr>
      </w:pPr>
    </w:p>
    <w:p w:rsidR="001B170C" w:rsidRPr="00AE469A" w:rsidRDefault="001B170C" w:rsidP="001B170C">
      <w:pPr>
        <w:jc w:val="center"/>
        <w:rPr>
          <w:rFonts w:asciiTheme="majorHAnsi" w:hAnsiTheme="majorHAnsi"/>
          <w:b/>
          <w:color w:val="767171" w:themeColor="background2" w:themeShade="80"/>
          <w:sz w:val="40"/>
          <w:szCs w:val="40"/>
          <w:u w:val="single"/>
        </w:rPr>
      </w:pPr>
      <w:r w:rsidRPr="00AE469A">
        <w:rPr>
          <w:rFonts w:asciiTheme="majorHAnsi" w:hAnsiTheme="majorHAnsi"/>
          <w:b/>
          <w:color w:val="767171" w:themeColor="background2" w:themeShade="80"/>
          <w:sz w:val="40"/>
          <w:szCs w:val="40"/>
          <w:u w:val="single"/>
        </w:rPr>
        <w:t>Designing the program</w:t>
      </w:r>
    </w:p>
    <w:p w:rsidR="001B170C" w:rsidRPr="00AE469A" w:rsidRDefault="001B170C" w:rsidP="001B170C">
      <w:pPr>
        <w:rPr>
          <w:color w:val="767171" w:themeColor="background2" w:themeShade="80"/>
        </w:rPr>
      </w:pPr>
      <w:r w:rsidRPr="00AE469A">
        <w:rPr>
          <w:color w:val="767171" w:themeColor="background2" w:themeShade="80"/>
        </w:rPr>
        <w:t>Before beginning the development of the program, I need to design some algorithms and pseudo code.</w:t>
      </w:r>
    </w:p>
    <w:p w:rsidR="001B170C" w:rsidRPr="00AE469A" w:rsidRDefault="001B170C" w:rsidP="001B170C">
      <w:pPr>
        <w:rPr>
          <w:color w:val="767171" w:themeColor="background2" w:themeShade="80"/>
        </w:rPr>
      </w:pPr>
      <w:r w:rsidRPr="00AE469A">
        <w:rPr>
          <w:noProof/>
          <w:color w:val="767171" w:themeColor="background2" w:themeShade="80"/>
          <w:lang w:eastAsia="en-GB"/>
        </w:rPr>
        <mc:AlternateContent>
          <mc:Choice Requires="wps">
            <w:drawing>
              <wp:anchor distT="0" distB="0" distL="114300" distR="114300" simplePos="0" relativeHeight="251720192" behindDoc="0" locked="0" layoutInCell="1" allowOverlap="1" wp14:anchorId="60789809" wp14:editId="0D6D6FAF">
                <wp:simplePos x="0" y="0"/>
                <wp:positionH relativeFrom="column">
                  <wp:posOffset>2248919</wp:posOffset>
                </wp:positionH>
                <wp:positionV relativeFrom="paragraph">
                  <wp:posOffset>2994948</wp:posOffset>
                </wp:positionV>
                <wp:extent cx="1200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9ENtgEAAMMDAAAOAAAAZHJzL2Uyb0RvYy54bWysU8GOEzEMvSPxD1HudGZWC0K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C9w9EN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sidRPr="00AE469A">
        <w:rPr>
          <w:noProof/>
          <w:color w:val="767171" w:themeColor="background2" w:themeShade="80"/>
          <w:lang w:eastAsia="en-GB"/>
        </w:rPr>
        <mc:AlternateContent>
          <mc:Choice Requires="wpg">
            <w:drawing>
              <wp:anchor distT="0" distB="0" distL="114300" distR="114300" simplePos="0" relativeHeight="251722240" behindDoc="0" locked="0" layoutInCell="1" allowOverlap="1" wp14:anchorId="0190AA29" wp14:editId="25DC8DB6">
                <wp:simplePos x="0" y="0"/>
                <wp:positionH relativeFrom="column">
                  <wp:posOffset>-207034</wp:posOffset>
                </wp:positionH>
                <wp:positionV relativeFrom="paragraph">
                  <wp:posOffset>1151424</wp:posOffset>
                </wp:positionV>
                <wp:extent cx="5909094" cy="5624422"/>
                <wp:effectExtent l="19050" t="0" r="15875" b="14605"/>
                <wp:wrapNone/>
                <wp:docPr id="25" name="Group 25"/>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26" name="Rectangle 26"/>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GUI Components</w:t>
                              </w:r>
                            </w:p>
                            <w:p w:rsidR="000964B8" w:rsidRDefault="000964B8" w:rsidP="001B170C">
                              <w:pPr>
                                <w:jc w:val="center"/>
                                <w:rPr>
                                  <w:color w:val="000000" w:themeColor="text1"/>
                                </w:rPr>
                              </w:pPr>
                              <w:r>
                                <w:rPr>
                                  <w:color w:val="000000" w:themeColor="text1"/>
                                </w:rPr>
                                <w:t>Process User input to request from Database</w:t>
                              </w:r>
                            </w:p>
                            <w:p w:rsidR="000964B8" w:rsidRPr="00724F50" w:rsidRDefault="000964B8" w:rsidP="001B17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ata 27"/>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User chosen topic</w:t>
                              </w:r>
                            </w:p>
                            <w:p w:rsidR="000964B8" w:rsidRPr="00724F50" w:rsidRDefault="000964B8" w:rsidP="001B170C">
                              <w:pPr>
                                <w:jc w:val="center"/>
                                <w:rPr>
                                  <w:color w:val="000000" w:themeColor="text1"/>
                                </w:rPr>
                              </w:pPr>
                              <w:r>
                                <w:rPr>
                                  <w:color w:val="000000" w:themeColor="text1"/>
                                </w:rPr>
                                <w:t>Selected from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Process Data from Database into Questions on GUI Frame</w:t>
                              </w:r>
                            </w:p>
                            <w:p w:rsidR="000964B8" w:rsidRPr="00724F50" w:rsidRDefault="000964B8" w:rsidP="001B17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Stored Data 31"/>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64B8" w:rsidRDefault="000964B8" w:rsidP="001B170C">
                              <w:pPr>
                                <w:jc w:val="center"/>
                                <w:rPr>
                                  <w:color w:val="000000" w:themeColor="text1"/>
                                </w:rPr>
                              </w:pPr>
                              <w:r>
                                <w:rPr>
                                  <w:color w:val="000000" w:themeColor="text1"/>
                                </w:rPr>
                                <w:t>Fetch appropriate questions and answers</w:t>
                              </w:r>
                            </w:p>
                            <w:p w:rsidR="000964B8" w:rsidRPr="00B616A0" w:rsidRDefault="000964B8" w:rsidP="001B170C">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0964B8" w:rsidRDefault="000964B8" w:rsidP="001B170C">
                              <w:r>
                                <w:t xml:space="preserve">Multiple </w:t>
                              </w:r>
                              <w:proofErr w:type="gramStart"/>
                              <w:r>
                                <w:t>Choice</w:t>
                              </w:r>
                              <w:proofErr w:type="gramEnd"/>
                            </w:p>
                          </w:txbxContent>
                        </wps:txbx>
                        <wps:bodyPr rot="0" vert="horz" wrap="square" lIns="91440" tIns="45720" rIns="91440" bIns="45720" anchor="t" anchorCtr="0">
                          <a:noAutofit/>
                        </wps:bodyPr>
                      </wps:wsp>
                      <wps:wsp>
                        <wps:cNvPr id="39" name="Rectangle 3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proofErr w:type="spellStart"/>
                              <w:r>
                                <w:t>Checkboxgroup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Flowchart: Decision 42"/>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 xml:space="preserve">Calculation or Multiple </w:t>
                              </w:r>
                              <w:proofErr w:type="gramStart"/>
                              <w:r>
                                <w:t>Choice</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bow Connector 43"/>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0964B8" w:rsidRDefault="000964B8" w:rsidP="001B170C">
                              <w:r>
                                <w:t>Calculation</w:t>
                              </w:r>
                            </w:p>
                          </w:txbxContent>
                        </wps:txbx>
                        <wps:bodyPr rot="0" vert="horz" wrap="square" lIns="91440" tIns="45720" rIns="91440" bIns="45720" anchor="t" anchorCtr="0">
                          <a:noAutofit/>
                        </wps:bodyPr>
                      </wps:wsp>
                      <wps:wsp>
                        <wps:cNvPr id="45" name="Rectangle 45"/>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52" style="position:absolute;margin-left:-16.3pt;margin-top:90.65pt;width:465.3pt;height:442.85pt;z-index:251722240;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">
                <v:rect id="Rectangle 26" o:spid="_x0000_s1053"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0rBMQA&#10;AADbAAAADwAAAGRycy9kb3ducmV2LnhtbESPQWsCMRSE7wX/Q3hCL0WzbqmU1ShiLbT05NaDx+fm&#10;Nbt087Ikqe7++0YQPA4z8w2zXPe2FWfyoXGsYDbNQBBXTjdsFBy+3yevIEJE1tg6JgUDBVivRg9L&#10;LLS78J7OZTQiQTgUqKCOsSukDFVNFsPUdcTJ+3HeYkzSG6k9XhLctjLPsrm02HBaqLGjbU3Vb/ln&#10;FexeTj4MT2+e86+h/NwdzfNhY5R6HPebBYhIfbyHb+0PrSCfw/VL+gF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dKwTEAAAA2wAAAA8AAAAAAAAAAAAAAAAAmAIAAGRycy9k&#10;b3ducmV2LnhtbFBLBQYAAAAABAAEAPUAAACJAwAAAAA=&#10;" fillcolor="white [3212]" strokecolor="#1f4d78 [1604]" strokeweight="1pt">
                  <v:textbox>
                    <w:txbxContent>
                      <w:p w:rsidR="000964B8" w:rsidRDefault="000964B8" w:rsidP="001B170C">
                        <w:pPr>
                          <w:jc w:val="center"/>
                          <w:rPr>
                            <w:color w:val="000000" w:themeColor="text1"/>
                          </w:rPr>
                        </w:pPr>
                        <w:r>
                          <w:rPr>
                            <w:color w:val="000000" w:themeColor="text1"/>
                          </w:rPr>
                          <w:t>GUI Components</w:t>
                        </w:r>
                      </w:p>
                      <w:p w:rsidR="000964B8" w:rsidRDefault="000964B8" w:rsidP="001B170C">
                        <w:pPr>
                          <w:jc w:val="center"/>
                          <w:rPr>
                            <w:color w:val="000000" w:themeColor="text1"/>
                          </w:rPr>
                        </w:pPr>
                        <w:r>
                          <w:rPr>
                            <w:color w:val="000000" w:themeColor="text1"/>
                          </w:rPr>
                          <w:t>Process User input to request from Database</w:t>
                        </w:r>
                      </w:p>
                      <w:p w:rsidR="000964B8" w:rsidRPr="00724F50" w:rsidRDefault="000964B8" w:rsidP="001B170C">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54"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9QsUA&#10;AADbAAAADwAAAGRycy9kb3ducmV2LnhtbESPzW7CMBCE75X6DtZW4gY2v41SDGqBCm6INIceV/E2&#10;iRqvo9hAeHtcCanH0cx8o1mue9uIC3W+dqxhPFIgiAtnai415F+fwwSED8gGG8ek4UYe1qvnpyWm&#10;xl35RJcslCJC2KeooQqhTaX0RUUW/ci1xNH7cZ3FEGVXStPhNcJtIydKLaTFmuNChS1tKip+s7PV&#10;MN8cT+O8KJWa7W4f2fdxup0me60HL/37G4hAffgPP9oHo2HyCn9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f1CxQAAANsAAAAPAAAAAAAAAAAAAAAAAJgCAABkcnMv&#10;ZG93bnJldi54bWxQSwUGAAAAAAQABAD1AAAAigMAAAAA&#10;" filled="f" strokecolor="#1f4d78 [1604]" strokeweight="1pt">
                  <v:textbox>
                    <w:txbxContent>
                      <w:p w:rsidR="000964B8" w:rsidRDefault="000964B8" w:rsidP="001B170C">
                        <w:pPr>
                          <w:jc w:val="center"/>
                          <w:rPr>
                            <w:color w:val="000000" w:themeColor="text1"/>
                          </w:rPr>
                        </w:pPr>
                        <w:r>
                          <w:rPr>
                            <w:color w:val="000000" w:themeColor="text1"/>
                          </w:rPr>
                          <w:t>User chosen topic</w:t>
                        </w:r>
                      </w:p>
                      <w:p w:rsidR="000964B8" w:rsidRPr="00724F50" w:rsidRDefault="000964B8" w:rsidP="001B170C">
                        <w:pPr>
                          <w:jc w:val="center"/>
                          <w:rPr>
                            <w:color w:val="000000" w:themeColor="text1"/>
                          </w:rPr>
                        </w:pPr>
                        <w:r>
                          <w:rPr>
                            <w:color w:val="000000" w:themeColor="text1"/>
                          </w:rPr>
                          <w:t>Selected from menu</w:t>
                        </w:r>
                      </w:p>
                    </w:txbxContent>
                  </v:textbox>
                </v:shape>
                <v:line id="Straight Connector 28" o:spid="_x0000_s1055"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shape id="Straight Arrow Connector 29" o:spid="_x0000_s1056"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rect id="Rectangle 30" o:spid="_x0000_s1057"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ANsEA&#10;AADbAAAADwAAAGRycy9kb3ducmV2LnhtbERPz2vCMBS+C/4P4Qm7iKZTHFKNIs7Bhic7Dx6fzTMt&#10;Ni8lybT975fDYMeP7/d629lGPMiH2rGC12kGgrh0umaj4Pz9MVmCCBFZY+OYFPQUYLsZDtaYa/fk&#10;Ez2KaEQK4ZCjgirGNpcylBVZDFPXEifu5rzFmKA3Unt8pnDbyFmWvUmLNaeGClvaV1Teix+r4LC4&#10;+tCP3z3Pjn3xdbiY+XlnlHoZdbsViEhd/Bf/uT+1gnlan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hgDbBAAAA2wAAAA8AAAAAAAAAAAAAAAAAmAIAAGRycy9kb3du&#10;cmV2LnhtbFBLBQYAAAAABAAEAPUAAACGAwAAAAA=&#10;" fillcolor="white [3212]" strokecolor="#1f4d78 [1604]" strokeweight="1pt">
                  <v:textbox>
                    <w:txbxContent>
                      <w:p w:rsidR="000964B8" w:rsidRDefault="000964B8" w:rsidP="001B170C">
                        <w:pPr>
                          <w:jc w:val="center"/>
                          <w:rPr>
                            <w:color w:val="000000" w:themeColor="text1"/>
                          </w:rPr>
                        </w:pPr>
                        <w:r>
                          <w:rPr>
                            <w:color w:val="000000" w:themeColor="text1"/>
                          </w:rPr>
                          <w:t>Process Data from Database into Questions on GUI Frame</w:t>
                        </w:r>
                      </w:p>
                      <w:p w:rsidR="000964B8" w:rsidRPr="00724F50" w:rsidRDefault="000964B8" w:rsidP="001B170C">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1" o:spid="_x0000_s1058"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y1MUA&#10;AADbAAAADwAAAGRycy9kb3ducmV2LnhtbESPQUsDMRSE74L/ITzBS2mzbWGVdbNFBKnQWrH14u25&#10;eW4WNy8hie36741Q8DjMzDdMvRrtII4UYu9YwXxWgCBune65U/B2eJzegogJWePgmBT8UIRVc3lR&#10;Y6XdiV/puE+dyBCOFSowKflKytgashhnzhNn79MFiynL0Ekd8JThdpCLoiilxZ7zgkFPD4bar/23&#10;VbC96bu18X6xneye3wO9lB+bdanU9dV4fwci0Zj+w+f2k1awnMPfl/wDZP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DLUxQAAANsAAAAPAAAAAAAAAAAAAAAAAJgCAABkcnMv&#10;ZG93bnJldi54bWxQSwUGAAAAAAQABAD1AAAAigMAAAAA&#10;" filled="f" strokecolor="#1f4d78 [1604]" strokeweight="1pt">
                  <v:textbox>
                    <w:txbxContent>
                      <w:p w:rsidR="000964B8" w:rsidRDefault="000964B8" w:rsidP="001B170C">
                        <w:pPr>
                          <w:jc w:val="center"/>
                          <w:rPr>
                            <w:color w:val="000000" w:themeColor="text1"/>
                          </w:rPr>
                        </w:pPr>
                        <w:r>
                          <w:rPr>
                            <w:color w:val="000000" w:themeColor="text1"/>
                          </w:rPr>
                          <w:t>Fetch appropriate questions and answers</w:t>
                        </w:r>
                      </w:p>
                      <w:p w:rsidR="000964B8" w:rsidRPr="00B616A0" w:rsidRDefault="000964B8" w:rsidP="001B170C">
                        <w:pPr>
                          <w:jc w:val="center"/>
                          <w:rPr>
                            <w:color w:val="000000" w:themeColor="text1"/>
                          </w:rPr>
                        </w:pPr>
                        <w:r>
                          <w:rPr>
                            <w:color w:val="000000" w:themeColor="text1"/>
                          </w:rPr>
                          <w:t>Database</w:t>
                        </w:r>
                      </w:p>
                    </w:txbxContent>
                  </v:textbox>
                </v:shape>
                <v:shape id="Straight Arrow Connector 33" o:spid="_x0000_s1059"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60"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u+YcUAAADbAAAADwAAAGRycy9kb3ducmV2LnhtbESPQWsCMRSE74X+h/AKXhbNWktdt0Zp&#10;BcFb0QpeH5vnZunmZU1Sd+2vbwqFHoeZ+YZZrgfbiiv50DhWMJ3kIIgrpxuuFRw/tuMCRIjIGlvH&#10;pOBGAdar+7slltr1vKfrIdYiQTiUqMDE2JVShsqQxTBxHXHyzs5bjEn6WmqPfYLbVj7m+bO02HBa&#10;MNjRxlD1efiyCrLT5V1nus/84umNClNsd9+XqVKjh+H1BUSkIf6H/9o7rWA2h98v6Q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u+YcUAAADbAAAADwAAAAAAAAAA&#10;AAAAAAChAgAAZHJzL2Rvd25yZXYueG1sUEsFBgAAAAAEAAQA+QAAAJMDAAAAAA==&#10;" adj="10416" strokecolor="#5b9bd5 [3204]" strokeweight=".5pt">
                  <v:stroke endarrow="block"/>
                </v:shape>
                <v:shape id="Text Box 2" o:spid="_x0000_s1061"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0964B8" w:rsidRDefault="000964B8" w:rsidP="001B170C">
                        <w:r>
                          <w:t xml:space="preserve">Multiple </w:t>
                        </w:r>
                        <w:proofErr w:type="gramStart"/>
                        <w:r>
                          <w:t>Choice</w:t>
                        </w:r>
                        <w:proofErr w:type="gramEnd"/>
                      </w:p>
                    </w:txbxContent>
                  </v:textbox>
                </v:shape>
                <v:rect id="Rectangle 39" o:spid="_x0000_s1062"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0964B8" w:rsidRDefault="000964B8" w:rsidP="001B170C">
                        <w:pPr>
                          <w:jc w:val="center"/>
                        </w:pPr>
                        <w:proofErr w:type="spellStart"/>
                        <w:r>
                          <w:t>Checkboxgroup</w:t>
                        </w:r>
                        <w:proofErr w:type="spellEnd"/>
                      </w:p>
                    </w:txbxContent>
                  </v:textbox>
                </v:rect>
                <v:shape id="Straight Arrow Connector 40" o:spid="_x0000_s1063"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traight Arrow Connector 41" o:spid="_x0000_s1064"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42" o:spid="_x0000_s1065"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ptsYA&#10;AADbAAAADwAAAGRycy9kb3ducmV2LnhtbESPT2sCMRTE74LfITyhl6JZ/1BkaxRRhEIPohVsb4/N&#10;c3fr5iVuUl399EYoeBxm5jfMZNaYSpyp9qVlBf1eAoI4s7rkXMHua9Udg/ABWWNlmRRcycNs2m5N&#10;MNX2whs6b0MuIoR9igqKEFwqpc8KMuh71hFH72BrgyHKOpe6xkuEm0oOkuRNGiw5LhToaFFQdtz+&#10;GQXDUPXd6bbPTof16zL5Xv183n6dUi+dZv4OIlATnuH/9odWMBrA40v8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QptsYAAADbAAAADwAAAAAAAAAAAAAAAACYAgAAZHJz&#10;L2Rvd25yZXYueG1sUEsFBgAAAAAEAAQA9QAAAIsDAAAAAA==&#10;" fillcolor="white [3201]" strokecolor="black [3200]" strokeweight="1pt">
                  <v:textbox>
                    <w:txbxContent>
                      <w:p w:rsidR="000964B8" w:rsidRDefault="000964B8" w:rsidP="001B170C">
                        <w:pPr>
                          <w:jc w:val="center"/>
                        </w:pPr>
                        <w:r>
                          <w:t xml:space="preserve">Calculation or Multiple </w:t>
                        </w:r>
                        <w:proofErr w:type="gramStart"/>
                        <w:r>
                          <w:t>Choice</w:t>
                        </w:r>
                        <w:proofErr w:type="gramEnd"/>
                        <w:r>
                          <w:t>?</w:t>
                        </w:r>
                      </w:p>
                    </w:txbxContent>
                  </v:textbox>
                </v:shape>
                <v:shape id="Elbow Connector 43" o:spid="_x0000_s1066"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B9o8MAAADbAAAADwAAAGRycy9kb3ducmV2LnhtbESPT2sCMRTE7wW/Q3gFbzXbbimyNYoW&#10;lV5a8A89PzbP3WDysmzi7vrtTUHwOMzMb5jZYnBWdNQG41nB6yQDQVx6bbhScDxsXqYgQkTWaD2T&#10;gisFWMxHTzMstO95R90+ViJBOBSooI6xKaQMZU0Ow8Q3xMk7+dZhTLKtpG6xT3Bn5VuWfUiHhtNC&#10;jQ191VSe9xen4C9f2oPWP7/dmuPRrDp3MW6r1Ph5WH6CiDTER/je/tYK3nP4/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wfaPDAAAA2wAAAA8AAAAAAAAAAAAA&#10;AAAAoQIAAGRycy9kb3ducmV2LnhtbFBLBQYAAAAABAAEAPkAAACRAwAAAAA=&#10;" strokecolor="#5b9bd5 [3204]" strokeweight=".5pt">
                  <v:stroke endarrow="block"/>
                </v:shape>
                <v:shape id="Text Box 2" o:spid="_x0000_s1067"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0964B8" w:rsidRDefault="000964B8" w:rsidP="001B170C">
                        <w:r>
                          <w:t>Calculation</w:t>
                        </w:r>
                      </w:p>
                    </w:txbxContent>
                  </v:textbox>
                </v:shape>
                <v:rect id="Rectangle 45" o:spid="_x0000_s1068"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0964B8" w:rsidRDefault="000964B8" w:rsidP="001B170C">
                        <w:pPr>
                          <w:jc w:val="center"/>
                        </w:pPr>
                        <w:r>
                          <w:t>Text Field</w:t>
                        </w:r>
                      </w:p>
                    </w:txbxContent>
                  </v:textbox>
                </v:rect>
              </v:group>
            </w:pict>
          </mc:Fallback>
        </mc:AlternateContent>
      </w:r>
      <w:r w:rsidRPr="00AE469A">
        <w:rPr>
          <w:color w:val="767171" w:themeColor="background2" w:themeShade="80"/>
        </w:rPr>
        <w:t>Here is a basic flow chart outlining the program structure:</w:t>
      </w:r>
    </w:p>
    <w:p w:rsidR="001B170C" w:rsidRDefault="001B170C" w:rsidP="001B170C">
      <w:r>
        <w:rPr>
          <w:noProof/>
          <w:lang w:eastAsia="en-GB"/>
        </w:rPr>
        <mc:AlternateContent>
          <mc:Choice Requires="wps">
            <w:drawing>
              <wp:anchor distT="0" distB="0" distL="114300" distR="114300" simplePos="0" relativeHeight="251735552" behindDoc="0" locked="0" layoutInCell="1" allowOverlap="1" wp14:anchorId="6968CB92" wp14:editId="745694ED">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36.75pt;margin-top:54.55pt;width:0;height:23.6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4528" behindDoc="0" locked="0" layoutInCell="1" allowOverlap="1" wp14:anchorId="389C46BA" wp14:editId="5E522682">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69" type="#_x0000_t116" style="position:absolute;margin-left:-20.4pt;margin-top:15.85pt;width:97.8pt;height:37.6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" fillcolor="white [3201]" strokecolor="black [3200]" strokeweight="1pt">
                <v:textbox>
                  <w:txbxContent>
                    <w:p w:rsidR="000964B8" w:rsidRDefault="000964B8" w:rsidP="001B170C">
                      <w:pPr>
                        <w:jc w:val="center"/>
                      </w:pPr>
                      <w:r>
                        <w:t>Start</w:t>
                      </w:r>
                    </w:p>
                  </w:txbxContent>
                </v:textbox>
              </v:shape>
            </w:pict>
          </mc:Fallback>
        </mc:AlternateContent>
      </w:r>
      <w:r>
        <w:rPr>
          <w:noProof/>
          <w:lang w:eastAsia="en-GB"/>
        </w:rPr>
        <mc:AlternateContent>
          <mc:Choice Requires="wps">
            <w:drawing>
              <wp:anchor distT="0" distB="0" distL="114300" distR="114300" simplePos="0" relativeHeight="251733504" behindDoc="0" locked="0" layoutInCell="1" allowOverlap="1" wp14:anchorId="109C3A5F" wp14:editId="54780CA0">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 o:spid="_x0000_s1026" type="#_x0000_t34" style="position:absolute;margin-left:-1in;margin-top:114.7pt;width:66.7pt;height:582.45pt;flip: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Pr>
          <w:noProof/>
          <w:lang w:eastAsia="en-GB"/>
        </w:rPr>
        <mc:AlternateContent>
          <mc:Choice Requires="wps">
            <w:drawing>
              <wp:anchor distT="0" distB="0" distL="114300" distR="114300" simplePos="0" relativeHeight="251730432" behindDoc="0" locked="0" layoutInCell="1" allowOverlap="1" wp14:anchorId="1C894638" wp14:editId="5957A1FE">
                <wp:simplePos x="0" y="0"/>
                <wp:positionH relativeFrom="column">
                  <wp:posOffset>4025037</wp:posOffset>
                </wp:positionH>
                <wp:positionV relativeFrom="paragraph">
                  <wp:posOffset>7548066</wp:posOffset>
                </wp:positionV>
                <wp:extent cx="17252" cy="1242203"/>
                <wp:effectExtent l="76200" t="0" r="59055" b="53340"/>
                <wp:wrapNone/>
                <wp:docPr id="47" name="Straight Arrow Connector 47"/>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316.95pt;margin-top:594.35pt;width:1.35pt;height:97.8pt;flip:x;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9408" behindDoc="0" locked="0" layoutInCell="1" allowOverlap="1" wp14:anchorId="11EE6A56" wp14:editId="02722FA6">
                <wp:simplePos x="0" y="0"/>
                <wp:positionH relativeFrom="column">
                  <wp:posOffset>1966823</wp:posOffset>
                </wp:positionH>
                <wp:positionV relativeFrom="paragraph">
                  <wp:posOffset>7577023</wp:posOffset>
                </wp:positionV>
                <wp:extent cx="17252" cy="1242203"/>
                <wp:effectExtent l="76200" t="0" r="59055" b="53340"/>
                <wp:wrapNone/>
                <wp:docPr id="48" name="Straight Arrow Connector 48"/>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154.85pt;margin-top:596.6pt;width:1.35pt;height:97.8pt;flip:x;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XaDCJd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7360" behindDoc="0" locked="0" layoutInCell="1" allowOverlap="1" wp14:anchorId="719AB4F0" wp14:editId="571C5FE3">
                <wp:simplePos x="0" y="0"/>
                <wp:positionH relativeFrom="column">
                  <wp:posOffset>3010619</wp:posOffset>
                </wp:positionH>
                <wp:positionV relativeFrom="paragraph">
                  <wp:posOffset>6904163</wp:posOffset>
                </wp:positionV>
                <wp:extent cx="17253" cy="189781"/>
                <wp:effectExtent l="57150" t="0" r="59055" b="58420"/>
                <wp:wrapNone/>
                <wp:docPr id="49" name="Straight Arrow Connector 49"/>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37.05pt;margin-top:543.65pt;width:1.35pt;height:14.95pt;flip:x;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6336" behindDoc="0" locked="0" layoutInCell="1" allowOverlap="1" wp14:anchorId="76976C3E" wp14:editId="2A206C21">
                <wp:simplePos x="0" y="0"/>
                <wp:positionH relativeFrom="column">
                  <wp:posOffset>1983585</wp:posOffset>
                </wp:positionH>
                <wp:positionV relativeFrom="paragraph">
                  <wp:posOffset>7059271</wp:posOffset>
                </wp:positionV>
                <wp:extent cx="2061713" cy="1028628"/>
                <wp:effectExtent l="19050" t="19050" r="34290" b="38735"/>
                <wp:wrapNone/>
                <wp:docPr id="50" name="Flowchart: Decision 50"/>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 o:spid="_x0000_s1070" type="#_x0000_t110" style="position:absolute;margin-left:156.2pt;margin-top:555.85pt;width:162.35pt;height:81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moaaeXICAAA3BQAADgAA&#10;AAAAAAAAAAAAAAAuAgAAZHJzL2Uyb0RvYy54bWxQSwECLQAUAAYACAAAACEAWsMVRuMAAAANAQAA&#10;DwAAAAAAAAAAAAAAAADMBAAAZHJzL2Rvd25yZXYueG1sUEsFBgAAAAAEAAQA8wAAANwFAAAAAA==&#10;" fillcolor="white [3201]" strokecolor="black [3200]" strokeweight="1pt">
                <v:textbox>
                  <w:txbxContent>
                    <w:p w:rsidR="000964B8" w:rsidRDefault="000964B8" w:rsidP="001B170C">
                      <w:pPr>
                        <w:jc w:val="center"/>
                      </w:pPr>
                      <w:r>
                        <w:t>Is answer correct?</w:t>
                      </w:r>
                    </w:p>
                  </w:txbxContent>
                </v:textbox>
              </v:shape>
            </w:pict>
          </mc:Fallback>
        </mc:AlternateContent>
      </w:r>
      <w:r>
        <w:rPr>
          <w:noProof/>
          <w:lang w:eastAsia="en-GB"/>
        </w:rPr>
        <mc:AlternateContent>
          <mc:Choice Requires="wps">
            <w:drawing>
              <wp:anchor distT="0" distB="0" distL="114300" distR="114300" simplePos="0" relativeHeight="251725312" behindDoc="0" locked="0" layoutInCell="1" allowOverlap="1" wp14:anchorId="38E0ED27" wp14:editId="27F6CFBB">
                <wp:simplePos x="0" y="0"/>
                <wp:positionH relativeFrom="column">
                  <wp:posOffset>2414893</wp:posOffset>
                </wp:positionH>
                <wp:positionV relativeFrom="paragraph">
                  <wp:posOffset>6180202</wp:posOffset>
                </wp:positionV>
                <wp:extent cx="1241665" cy="715933"/>
                <wp:effectExtent l="0" t="0" r="15875" b="27305"/>
                <wp:wrapNone/>
                <wp:docPr id="51" name="Rectangle 51"/>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71" style="position:absolute;margin-left:190.15pt;margin-top:486.65pt;width:97.75pt;height:56.3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" fillcolor="white [3201]" strokecolor="black [3200]" strokeweight="1pt">
                <v:textbox>
                  <w:txbxContent>
                    <w:p w:rsidR="000964B8" w:rsidRDefault="000964B8" w:rsidP="001B170C">
                      <w:pPr>
                        <w:jc w:val="center"/>
                      </w:pPr>
                      <w:r>
                        <w:t>Check Answer</w:t>
                      </w:r>
                    </w:p>
                  </w:txbxContent>
                </v:textbox>
              </v:rect>
            </w:pict>
          </mc:Fallback>
        </mc:AlternateContent>
      </w:r>
      <w:r>
        <w:rPr>
          <w:noProof/>
          <w:lang w:eastAsia="en-GB"/>
        </w:rPr>
        <mc:AlternateContent>
          <mc:Choice Requires="wps">
            <w:drawing>
              <wp:anchor distT="0" distB="0" distL="114300" distR="114300" simplePos="0" relativeHeight="251724288" behindDoc="0" locked="0" layoutInCell="1" allowOverlap="1" wp14:anchorId="428BF540" wp14:editId="0E4C7A8F">
                <wp:simplePos x="0" y="0"/>
                <wp:positionH relativeFrom="column">
                  <wp:posOffset>3669428</wp:posOffset>
                </wp:positionH>
                <wp:positionV relativeFrom="paragraph">
                  <wp:posOffset>6431662</wp:posOffset>
                </wp:positionV>
                <wp:extent cx="1249245" cy="45719"/>
                <wp:effectExtent l="38100" t="38100" r="27305" b="88265"/>
                <wp:wrapNone/>
                <wp:docPr id="52" name="Straight Arrow Connector 5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88.95pt;margin-top:506.45pt;width:98.35pt;height:3.6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3264" behindDoc="0" locked="0" layoutInCell="1" allowOverlap="1" wp14:anchorId="27067F6A" wp14:editId="3F52D994">
                <wp:simplePos x="0" y="0"/>
                <wp:positionH relativeFrom="column">
                  <wp:posOffset>1270124</wp:posOffset>
                </wp:positionH>
                <wp:positionV relativeFrom="paragraph">
                  <wp:posOffset>6461064</wp:posOffset>
                </wp:positionV>
                <wp:extent cx="1093513"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00pt;margin-top:508.75pt;width:86.1pt;height:0;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" strokecolor="#5b9bd5 [3204]" strokeweight=".5pt">
                <v:stroke endarrow="block" joinstyle="miter"/>
              </v:shape>
            </w:pict>
          </mc:Fallback>
        </mc:AlternateContent>
      </w:r>
      <w:r>
        <w:br w:type="page"/>
      </w:r>
    </w:p>
    <w:p w:rsidR="001B170C" w:rsidRDefault="001B170C" w:rsidP="001B170C">
      <w:r>
        <w:rPr>
          <w:noProof/>
          <w:lang w:eastAsia="en-GB"/>
        </w:rPr>
        <w:lastRenderedPageBreak/>
        <mc:AlternateContent>
          <mc:Choice Requires="wps">
            <w:drawing>
              <wp:anchor distT="0" distB="0" distL="114300" distR="114300" simplePos="0" relativeHeight="251703808" behindDoc="0" locked="0" layoutInCell="1" allowOverlap="1" wp14:anchorId="6871D4F6" wp14:editId="7203C52B">
                <wp:simplePos x="0" y="0"/>
                <wp:positionH relativeFrom="column">
                  <wp:posOffset>930910</wp:posOffset>
                </wp:positionH>
                <wp:positionV relativeFrom="paragraph">
                  <wp:posOffset>-168275</wp:posOffset>
                </wp:positionV>
                <wp:extent cx="552091" cy="293299"/>
                <wp:effectExtent l="0" t="0" r="19685" b="12065"/>
                <wp:wrapNone/>
                <wp:docPr id="57" name="Text Box 57"/>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72" type="#_x0000_t202" style="position:absolute;margin-left:73.3pt;margin-top:-13.25pt;width:43.45pt;height:23.1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" fillcolor="white [3201]" strokeweight=".5pt">
                <v:textbox>
                  <w:txbxContent>
                    <w:p w:rsidR="000964B8" w:rsidRDefault="000964B8" w:rsidP="001B170C">
                      <w:r>
                        <w:t>Yes</w:t>
                      </w:r>
                    </w:p>
                  </w:txbxContent>
                </v:textbox>
              </v:shape>
            </w:pict>
          </mc:Fallback>
        </mc:AlternateContent>
      </w:r>
      <w:r>
        <w:rPr>
          <w:noProof/>
          <w:lang w:eastAsia="en-GB"/>
        </w:rPr>
        <mc:AlternateContent>
          <mc:Choice Requires="wps">
            <w:drawing>
              <wp:anchor distT="0" distB="0" distL="114300" distR="114300" simplePos="0" relativeHeight="251738624" behindDoc="0" locked="0" layoutInCell="1" allowOverlap="1" wp14:anchorId="15B000BA" wp14:editId="1C18AE06">
                <wp:simplePos x="0" y="0"/>
                <wp:positionH relativeFrom="column">
                  <wp:posOffset>4243705</wp:posOffset>
                </wp:positionH>
                <wp:positionV relativeFrom="paragraph">
                  <wp:posOffset>-171450</wp:posOffset>
                </wp:positionV>
                <wp:extent cx="552091" cy="293299"/>
                <wp:effectExtent l="0" t="0" r="19685" b="12065"/>
                <wp:wrapNone/>
                <wp:docPr id="58" name="Text Box 5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73" type="#_x0000_t202" style="position:absolute;margin-left:334.15pt;margin-top:-13.5pt;width:43.45pt;height:23.1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" fillcolor="white [3201]" strokeweight=".5pt">
                <v:textbox>
                  <w:txbxContent>
                    <w:p w:rsidR="000964B8" w:rsidRDefault="000964B8" w:rsidP="001B170C">
                      <w:r>
                        <w:t>No</w:t>
                      </w:r>
                    </w:p>
                  </w:txbxContent>
                </v:textbox>
              </v:shape>
            </w:pict>
          </mc:Fallback>
        </mc:AlternateContent>
      </w:r>
      <w:r>
        <w:rPr>
          <w:noProof/>
          <w:lang w:eastAsia="en-GB"/>
        </w:rPr>
        <mc:AlternateContent>
          <mc:Choice Requires="wps">
            <w:drawing>
              <wp:anchor distT="0" distB="0" distL="114300" distR="114300" simplePos="0" relativeHeight="251708928" behindDoc="0" locked="0" layoutInCell="1" allowOverlap="1" wp14:anchorId="79D8D678" wp14:editId="0EA8C5F0">
                <wp:simplePos x="0" y="0"/>
                <wp:positionH relativeFrom="column">
                  <wp:posOffset>3981450</wp:posOffset>
                </wp:positionH>
                <wp:positionV relativeFrom="paragraph">
                  <wp:posOffset>-962025</wp:posOffset>
                </wp:positionV>
                <wp:extent cx="447675" cy="1360805"/>
                <wp:effectExtent l="0" t="0" r="66675" b="48895"/>
                <wp:wrapNone/>
                <wp:docPr id="59" name="Straight Arrow Connector 59"/>
                <wp:cNvGraphicFramePr/>
                <a:graphic xmlns:a="http://schemas.openxmlformats.org/drawingml/2006/main">
                  <a:graphicData uri="http://schemas.microsoft.com/office/word/2010/wordprocessingShape">
                    <wps:wsp>
                      <wps:cNvCnPr/>
                      <wps:spPr>
                        <a:xfrm>
                          <a:off x="0" y="0"/>
                          <a:ext cx="447675" cy="1360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13.5pt;margin-top:-75.75pt;width:35.25pt;height:107.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2784" behindDoc="0" locked="0" layoutInCell="1" allowOverlap="1" wp14:anchorId="7BBE43E7" wp14:editId="4D3FEC34">
                <wp:simplePos x="0" y="0"/>
                <wp:positionH relativeFrom="column">
                  <wp:posOffset>1200149</wp:posOffset>
                </wp:positionH>
                <wp:positionV relativeFrom="paragraph">
                  <wp:posOffset>-971550</wp:posOffset>
                </wp:positionV>
                <wp:extent cx="733425" cy="1370330"/>
                <wp:effectExtent l="38100" t="0" r="28575" b="58420"/>
                <wp:wrapNone/>
                <wp:docPr id="60" name="Straight Arrow Connector 60"/>
                <wp:cNvGraphicFramePr/>
                <a:graphic xmlns:a="http://schemas.openxmlformats.org/drawingml/2006/main">
                  <a:graphicData uri="http://schemas.microsoft.com/office/word/2010/wordprocessingShape">
                    <wps:wsp>
                      <wps:cNvCnPr/>
                      <wps:spPr>
                        <a:xfrm flipH="1">
                          <a:off x="0" y="0"/>
                          <a:ext cx="733425" cy="137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94.5pt;margin-top:-76.5pt;width:57.75pt;height:107.9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0976" behindDoc="0" locked="0" layoutInCell="1" allowOverlap="1" wp14:anchorId="28556753" wp14:editId="6F69AC39">
                <wp:simplePos x="0" y="0"/>
                <wp:positionH relativeFrom="column">
                  <wp:posOffset>-1733550</wp:posOffset>
                </wp:positionH>
                <wp:positionV relativeFrom="paragraph">
                  <wp:posOffset>-1352550</wp:posOffset>
                </wp:positionV>
                <wp:extent cx="3543300" cy="3611245"/>
                <wp:effectExtent l="38100" t="76200" r="19050" b="27305"/>
                <wp:wrapNone/>
                <wp:docPr id="61" name="Elbow Connector 61"/>
                <wp:cNvGraphicFramePr/>
                <a:graphic xmlns:a="http://schemas.openxmlformats.org/drawingml/2006/main">
                  <a:graphicData uri="http://schemas.microsoft.com/office/word/2010/wordprocessingShape">
                    <wps:wsp>
                      <wps:cNvCnPr/>
                      <wps:spPr>
                        <a:xfrm flipH="1" flipV="1">
                          <a:off x="0" y="0"/>
                          <a:ext cx="3543300" cy="3611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1" o:spid="_x0000_s1026" type="#_x0000_t34" style="position:absolute;margin-left:-136.5pt;margin-top:-106.5pt;width:279pt;height:284.35pt;flip:x 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" strokecolor="#5b9bd5 [3204]" strokeweight=".5pt">
                <v:stroke endarrow="block"/>
              </v:shape>
            </w:pict>
          </mc:Fallback>
        </mc:AlternateContent>
      </w:r>
    </w:p>
    <w:p w:rsidR="001B170C" w:rsidRDefault="001B170C" w:rsidP="001B170C"/>
    <w:p w:rsidR="001B170C" w:rsidRDefault="001B170C" w:rsidP="001B170C">
      <w:r>
        <w:rPr>
          <w:noProof/>
          <w:lang w:eastAsia="en-GB"/>
        </w:rPr>
        <mc:AlternateContent>
          <mc:Choice Requires="wps">
            <w:drawing>
              <wp:anchor distT="0" distB="0" distL="114300" distR="114300" simplePos="0" relativeHeight="251717120" behindDoc="0" locked="0" layoutInCell="1" allowOverlap="1" wp14:anchorId="4400F514" wp14:editId="73C6C92B">
                <wp:simplePos x="0" y="0"/>
                <wp:positionH relativeFrom="column">
                  <wp:posOffset>2898475</wp:posOffset>
                </wp:positionH>
                <wp:positionV relativeFrom="paragraph">
                  <wp:posOffset>3804249</wp:posOffset>
                </wp:positionV>
                <wp:extent cx="8627" cy="241540"/>
                <wp:effectExtent l="76200" t="0" r="67945" b="63500"/>
                <wp:wrapNone/>
                <wp:docPr id="62" name="Straight Arrow Connector 62"/>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type="#_x0000_t32" style="position:absolute;margin-left:228.25pt;margin-top:299.55pt;width:.7pt;height:19pt;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Zu2QEAAAQEAAAOAAAAZHJzL2Uyb0RvYy54bWysU9uO0zAQfUfiHyy/07TVUl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rWUIijPd/RA&#10;qOyhJ/EWMQ5iF0NgHyMKTmG/hpTXDNuFPV5WOe2xiD8Z9OXLssSpenyePIYTCc2bt6vlGyk0Hyxv&#10;Fq9v6g00T9CEmT5A9KL8tDJfqEwcFtVldfyYiZsz8AoofV0okZR170In6JxYDKFV4eCgMOf0ktIU&#10;BSPn+kdnByP8Cxj2glmObeoUws6hOCqeH6U1BFpMlTi7wIx1bgLOK78/Ai/5BQp1Qv8GPCFq5xho&#10;AnsbIv6uO52ulM2Yf3Vg1F0seIzdud5mtYZHrXp1eRZlln9eV/jT493+AA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LDhdm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6096" behindDoc="0" locked="0" layoutInCell="1" allowOverlap="1" wp14:anchorId="2C206CB6" wp14:editId="72F73FC8">
                <wp:simplePos x="0" y="0"/>
                <wp:positionH relativeFrom="column">
                  <wp:posOffset>2187874</wp:posOffset>
                </wp:positionH>
                <wp:positionV relativeFrom="paragraph">
                  <wp:posOffset>4016423</wp:posOffset>
                </wp:positionV>
                <wp:extent cx="1319841" cy="802257"/>
                <wp:effectExtent l="0" t="0" r="13970" b="17145"/>
                <wp:wrapNone/>
                <wp:docPr id="63" name="Rectangle 63"/>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74" style="position:absolute;margin-left:172.25pt;margin-top:316.25pt;width:103.9pt;height:63.1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" fillcolor="white [3201]" strokecolor="black [3200]" strokeweight="1pt">
                <v:textbox>
                  <w:txbxContent>
                    <w:p w:rsidR="000964B8" w:rsidRDefault="000964B8" w:rsidP="001B170C">
                      <w:pPr>
                        <w:jc w:val="center"/>
                      </w:pPr>
                      <w:r>
                        <w:t>Show which questions were wrong and what to revise</w:t>
                      </w:r>
                    </w:p>
                  </w:txbxContent>
                </v:textbox>
              </v:rect>
            </w:pict>
          </mc:Fallback>
        </mc:AlternateContent>
      </w:r>
      <w:r>
        <w:rPr>
          <w:noProof/>
          <w:lang w:eastAsia="en-GB"/>
        </w:rPr>
        <mc:AlternateContent>
          <mc:Choice Requires="wps">
            <w:drawing>
              <wp:anchor distT="0" distB="0" distL="114300" distR="114300" simplePos="0" relativeHeight="251715072" behindDoc="0" locked="0" layoutInCell="1" allowOverlap="1" wp14:anchorId="1256C84E" wp14:editId="264F1A80">
                <wp:simplePos x="0" y="0"/>
                <wp:positionH relativeFrom="column">
                  <wp:posOffset>2188067</wp:posOffset>
                </wp:positionH>
                <wp:positionV relativeFrom="paragraph">
                  <wp:posOffset>2997667</wp:posOffset>
                </wp:positionV>
                <wp:extent cx="1319841" cy="802257"/>
                <wp:effectExtent l="0" t="0" r="13970" b="17145"/>
                <wp:wrapNone/>
                <wp:docPr id="288" name="Rectangle 288"/>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075" style="position:absolute;margin-left:172.3pt;margin-top:236.05pt;width:103.9pt;height:63.1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" fillcolor="white [3201]" strokecolor="black [3200]" strokeweight="1pt">
                <v:textbox>
                  <w:txbxContent>
                    <w:p w:rsidR="000964B8" w:rsidRDefault="000964B8" w:rsidP="001B170C">
                      <w:pPr>
                        <w:jc w:val="center"/>
                      </w:pPr>
                      <w:r>
                        <w:t>Display total marks</w:t>
                      </w:r>
                    </w:p>
                  </w:txbxContent>
                </v:textbox>
              </v:rect>
            </w:pict>
          </mc:Fallback>
        </mc:AlternateContent>
      </w:r>
      <w:r>
        <w:rPr>
          <w:noProof/>
          <w:lang w:eastAsia="en-GB"/>
        </w:rPr>
        <mc:AlternateContent>
          <mc:Choice Requires="wps">
            <w:drawing>
              <wp:anchor distT="0" distB="0" distL="114300" distR="114300" simplePos="0" relativeHeight="251712000" behindDoc="0" locked="0" layoutInCell="1" allowOverlap="1" wp14:anchorId="43B862E3" wp14:editId="13B675C2">
                <wp:simplePos x="0" y="0"/>
                <wp:positionH relativeFrom="column">
                  <wp:posOffset>-184042</wp:posOffset>
                </wp:positionH>
                <wp:positionV relativeFrom="paragraph">
                  <wp:posOffset>937967</wp:posOffset>
                </wp:positionV>
                <wp:extent cx="552091" cy="293299"/>
                <wp:effectExtent l="0" t="0" r="19685" b="12065"/>
                <wp:wrapNone/>
                <wp:docPr id="289" name="Text Box 28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076" type="#_x0000_t202" style="position:absolute;margin-left:-14.5pt;margin-top:73.85pt;width:43.45pt;height:23.1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" fillcolor="white [3201]" strokeweight=".5pt">
                <v:textbox>
                  <w:txbxContent>
                    <w:p w:rsidR="000964B8" w:rsidRDefault="000964B8" w:rsidP="001B170C">
                      <w:r>
                        <w:t>No</w:t>
                      </w:r>
                    </w:p>
                  </w:txbxContent>
                </v:textbox>
              </v:shape>
            </w:pict>
          </mc:Fallback>
        </mc:AlternateContent>
      </w:r>
      <w:r>
        <w:rPr>
          <w:noProof/>
          <w:lang w:eastAsia="en-GB"/>
        </w:rPr>
        <mc:AlternateContent>
          <mc:Choice Requires="wps">
            <w:drawing>
              <wp:anchor distT="0" distB="0" distL="114300" distR="114300" simplePos="0" relativeHeight="251709952" behindDoc="0" locked="0" layoutInCell="1" allowOverlap="1" wp14:anchorId="59D05E67" wp14:editId="29C287D6">
                <wp:simplePos x="0" y="0"/>
                <wp:positionH relativeFrom="column">
                  <wp:posOffset>3416060</wp:posOffset>
                </wp:positionH>
                <wp:positionV relativeFrom="paragraph">
                  <wp:posOffset>621101</wp:posOffset>
                </wp:positionV>
                <wp:extent cx="1035170" cy="862641"/>
                <wp:effectExtent l="38100" t="0" r="31750" b="52070"/>
                <wp:wrapNone/>
                <wp:docPr id="290" name="Straight Arrow Connector 290"/>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9pt;margin-top:48.9pt;width:81.5pt;height:67.9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7904" behindDoc="0" locked="0" layoutInCell="1" allowOverlap="1" wp14:anchorId="26E1DE3B" wp14:editId="42174DD5">
                <wp:simplePos x="0" y="0"/>
                <wp:positionH relativeFrom="column">
                  <wp:posOffset>1199072</wp:posOffset>
                </wp:positionH>
                <wp:positionV relativeFrom="paragraph">
                  <wp:posOffset>655608</wp:posOffset>
                </wp:positionV>
                <wp:extent cx="1035170" cy="854015"/>
                <wp:effectExtent l="0" t="0" r="69850" b="60960"/>
                <wp:wrapNone/>
                <wp:docPr id="291" name="Straight Arrow Connector 291"/>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94.4pt;margin-top:51.6pt;width:81.5pt;height:67.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06880" behindDoc="0" locked="0" layoutInCell="1" allowOverlap="1" wp14:anchorId="1311BA66" wp14:editId="2A28A29D">
                <wp:simplePos x="0" y="0"/>
                <wp:positionH relativeFrom="column">
                  <wp:posOffset>1825062</wp:posOffset>
                </wp:positionH>
                <wp:positionV relativeFrom="paragraph">
                  <wp:posOffset>1187270</wp:posOffset>
                </wp:positionV>
                <wp:extent cx="2061713" cy="1028628"/>
                <wp:effectExtent l="19050" t="19050" r="34290" b="38735"/>
                <wp:wrapNone/>
                <wp:docPr id="292" name="Flowchart: Decision 29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92" o:spid="_x0000_s1077" type="#_x0000_t110" style="position:absolute;margin-left:143.7pt;margin-top:93.5pt;width:162.35pt;height:81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" fillcolor="white [3201]" strokecolor="black [3200]" strokeweight="1pt">
                <v:textbox>
                  <w:txbxContent>
                    <w:p w:rsidR="000964B8" w:rsidRDefault="000964B8" w:rsidP="001B170C">
                      <w:pPr>
                        <w:jc w:val="center"/>
                      </w:pPr>
                      <w:r>
                        <w:t>Is this the last question?</w:t>
                      </w:r>
                    </w:p>
                  </w:txbxContent>
                </v:textbox>
              </v:shape>
            </w:pict>
          </mc:Fallback>
        </mc:AlternateContent>
      </w:r>
      <w:r>
        <w:rPr>
          <w:noProof/>
          <w:lang w:eastAsia="en-GB"/>
        </w:rPr>
        <mc:AlternateContent>
          <mc:Choice Requires="wps">
            <w:drawing>
              <wp:anchor distT="0" distB="0" distL="114300" distR="114300" simplePos="0" relativeHeight="251705856" behindDoc="0" locked="0" layoutInCell="1" allowOverlap="1" wp14:anchorId="73F3266A" wp14:editId="5215B85A">
                <wp:simplePos x="0" y="0"/>
                <wp:positionH relativeFrom="column">
                  <wp:posOffset>3783953</wp:posOffset>
                </wp:positionH>
                <wp:positionV relativeFrom="paragraph">
                  <wp:posOffset>-166442</wp:posOffset>
                </wp:positionV>
                <wp:extent cx="1319841" cy="802257"/>
                <wp:effectExtent l="0" t="0" r="13970" b="17145"/>
                <wp:wrapNone/>
                <wp:docPr id="293" name="Rectangle 293"/>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3" o:spid="_x0000_s1078" style="position:absolute;margin-left:297.95pt;margin-top:-13.1pt;width:103.9pt;height:63.1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" fillcolor="white [3201]" strokecolor="black [3200]" strokeweight="1pt">
                <v:textbox>
                  <w:txbxContent>
                    <w:p w:rsidR="000964B8" w:rsidRDefault="000964B8" w:rsidP="001B170C">
                      <w:pPr>
                        <w:jc w:val="center"/>
                      </w:pPr>
                      <w:r>
                        <w:t>This needs to be revised</w:t>
                      </w:r>
                    </w:p>
                  </w:txbxContent>
                </v:textbox>
              </v:rect>
            </w:pict>
          </mc:Fallback>
        </mc:AlternateContent>
      </w:r>
      <w:r>
        <w:rPr>
          <w:noProof/>
          <w:lang w:eastAsia="en-GB"/>
        </w:rPr>
        <mc:AlternateContent>
          <mc:Choice Requires="wps">
            <w:drawing>
              <wp:anchor distT="0" distB="0" distL="114300" distR="114300" simplePos="0" relativeHeight="251704832" behindDoc="0" locked="0" layoutInCell="1" allowOverlap="1" wp14:anchorId="264E3AAD" wp14:editId="222DBA7E">
                <wp:simplePos x="0" y="0"/>
                <wp:positionH relativeFrom="column">
                  <wp:posOffset>534826</wp:posOffset>
                </wp:positionH>
                <wp:positionV relativeFrom="paragraph">
                  <wp:posOffset>-155036</wp:posOffset>
                </wp:positionV>
                <wp:extent cx="1319841" cy="802257"/>
                <wp:effectExtent l="0" t="0" r="13970" b="17145"/>
                <wp:wrapNone/>
                <wp:docPr id="294" name="Rectangle 294"/>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079" style="position:absolute;margin-left:42.1pt;margin-top:-12.2pt;width:103.9pt;height:63.1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" fillcolor="white [3201]" strokecolor="black [3200]" strokeweight="1pt">
                <v:textbox>
                  <w:txbxContent>
                    <w:p w:rsidR="000964B8" w:rsidRDefault="000964B8" w:rsidP="001B170C">
                      <w:pPr>
                        <w:jc w:val="center"/>
                      </w:pPr>
                      <w:r>
                        <w:t>Add marks to score</w:t>
                      </w:r>
                    </w:p>
                  </w:txbxContent>
                </v:textbox>
              </v:rect>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13024" behindDoc="0" locked="0" layoutInCell="1" allowOverlap="1" wp14:anchorId="4F583DBA" wp14:editId="0744ED21">
                <wp:simplePos x="0" y="0"/>
                <wp:positionH relativeFrom="column">
                  <wp:posOffset>2811780</wp:posOffset>
                </wp:positionH>
                <wp:positionV relativeFrom="paragraph">
                  <wp:posOffset>210820</wp:posOffset>
                </wp:positionV>
                <wp:extent cx="45719" cy="809625"/>
                <wp:effectExtent l="76200" t="0" r="50165" b="47625"/>
                <wp:wrapNone/>
                <wp:docPr id="295" name="Straight Arrow Connector 295"/>
                <wp:cNvGraphicFramePr/>
                <a:graphic xmlns:a="http://schemas.openxmlformats.org/drawingml/2006/main">
                  <a:graphicData uri="http://schemas.microsoft.com/office/word/2010/wordprocessingShape">
                    <wps:wsp>
                      <wps:cNvCnPr/>
                      <wps:spPr>
                        <a:xfrm flipH="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1.4pt;margin-top:16.6pt;width:3.6pt;height:63.7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" strokecolor="#5b9bd5 [3204]" strokeweight=".5pt">
                <v:stroke endarrow="block" joinstyle="miter"/>
              </v:shape>
            </w:pict>
          </mc:Fallback>
        </mc:AlternateContent>
      </w:r>
    </w:p>
    <w:p w:rsidR="001B170C" w:rsidRPr="00525B95" w:rsidRDefault="001B170C" w:rsidP="001B170C">
      <w:r>
        <w:rPr>
          <w:noProof/>
          <w:lang w:eastAsia="en-GB"/>
        </w:rPr>
        <mc:AlternateContent>
          <mc:Choice Requires="wps">
            <w:drawing>
              <wp:anchor distT="0" distB="0" distL="114300" distR="114300" simplePos="0" relativeHeight="251714048" behindDoc="0" locked="0" layoutInCell="1" allowOverlap="1" wp14:anchorId="7A49B552" wp14:editId="78BDFCAD">
                <wp:simplePos x="0" y="0"/>
                <wp:positionH relativeFrom="column">
                  <wp:posOffset>2554605</wp:posOffset>
                </wp:positionH>
                <wp:positionV relativeFrom="paragraph">
                  <wp:posOffset>12700</wp:posOffset>
                </wp:positionV>
                <wp:extent cx="552091" cy="293299"/>
                <wp:effectExtent l="0" t="0" r="19685" b="12065"/>
                <wp:wrapNone/>
                <wp:docPr id="296" name="Text Box 296"/>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6" o:spid="_x0000_s1080" type="#_x0000_t202" style="position:absolute;margin-left:201.15pt;margin-top:1pt;width:43.45pt;height:23.1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" fillcolor="white [3201]" strokeweight=".5pt">
                <v:textbox>
                  <w:txbxContent>
                    <w:p w:rsidR="000964B8" w:rsidRDefault="000964B8" w:rsidP="001B170C">
                      <w:r>
                        <w:t>Yes</w:t>
                      </w:r>
                    </w:p>
                  </w:txbxContent>
                </v:textbox>
              </v:shape>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19168" behindDoc="0" locked="0" layoutInCell="1" allowOverlap="1" wp14:anchorId="2B937CA6" wp14:editId="5421B343">
                <wp:simplePos x="0" y="0"/>
                <wp:positionH relativeFrom="column">
                  <wp:posOffset>2847975</wp:posOffset>
                </wp:positionH>
                <wp:positionV relativeFrom="paragraph">
                  <wp:posOffset>278131</wp:posOffset>
                </wp:positionV>
                <wp:extent cx="45719" cy="552450"/>
                <wp:effectExtent l="38100" t="0" r="69215" b="57150"/>
                <wp:wrapNone/>
                <wp:docPr id="297" name="Straight Arrow Connector 297"/>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24.25pt;margin-top:21.9pt;width:3.6pt;height: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" strokecolor="#5b9bd5 [3204]" strokeweight=".5pt">
                <v:stroke endarrow="block" joinstyle="miter"/>
              </v:shape>
            </w:pict>
          </mc:Fallback>
        </mc:AlternateContent>
      </w:r>
    </w:p>
    <w:p w:rsidR="001B170C" w:rsidRPr="00525B95" w:rsidRDefault="001B170C" w:rsidP="001B170C"/>
    <w:p w:rsidR="001B170C" w:rsidRPr="00525B95" w:rsidRDefault="001B170C" w:rsidP="001B170C">
      <w:r>
        <w:rPr>
          <w:noProof/>
          <w:lang w:eastAsia="en-GB"/>
        </w:rPr>
        <mc:AlternateContent>
          <mc:Choice Requires="wps">
            <w:drawing>
              <wp:anchor distT="0" distB="0" distL="114300" distR="114300" simplePos="0" relativeHeight="251732480" behindDoc="0" locked="0" layoutInCell="1" allowOverlap="1" wp14:anchorId="2BE6EBB4" wp14:editId="54ED347A">
                <wp:simplePos x="0" y="0"/>
                <wp:positionH relativeFrom="column">
                  <wp:posOffset>2470785</wp:posOffset>
                </wp:positionH>
                <wp:positionV relativeFrom="paragraph">
                  <wp:posOffset>224790</wp:posOffset>
                </wp:positionV>
                <wp:extent cx="818515" cy="408940"/>
                <wp:effectExtent l="0" t="0" r="19685" b="10160"/>
                <wp:wrapNone/>
                <wp:docPr id="298" name="Flowchart: Terminator 298"/>
                <wp:cNvGraphicFramePr/>
                <a:graphic xmlns:a="http://schemas.openxmlformats.org/drawingml/2006/main">
                  <a:graphicData uri="http://schemas.microsoft.com/office/word/2010/wordprocessingShape">
                    <wps:wsp>
                      <wps:cNvSpPr/>
                      <wps:spPr>
                        <a:xfrm>
                          <a:off x="0" y="0"/>
                          <a:ext cx="818515" cy="4089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964B8" w:rsidRDefault="000964B8" w:rsidP="001B170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298" o:spid="_x0000_s1081" type="#_x0000_t116" style="position:absolute;margin-left:194.55pt;margin-top:17.7pt;width:64.45pt;height:32.2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" fillcolor="white [3201]" strokecolor="black [3200]" strokeweight="1pt">
                <v:textbox>
                  <w:txbxContent>
                    <w:p w:rsidR="000964B8" w:rsidRDefault="000964B8" w:rsidP="001B170C">
                      <w:pPr>
                        <w:jc w:val="center"/>
                      </w:pPr>
                      <w:r>
                        <w:t>End</w:t>
                      </w:r>
                    </w:p>
                  </w:txbxContent>
                </v:textbox>
              </v:shape>
            </w:pict>
          </mc:Fallback>
        </mc:AlternateContent>
      </w:r>
    </w:p>
    <w:p w:rsidR="001B170C" w:rsidRPr="00525B95" w:rsidRDefault="001B170C" w:rsidP="001B170C"/>
    <w:p w:rsidR="001B170C" w:rsidRPr="00525B95" w:rsidRDefault="001B170C" w:rsidP="001B170C"/>
    <w:p w:rsidR="001B170C" w:rsidRPr="00525B95" w:rsidRDefault="001B170C" w:rsidP="001B170C"/>
    <w:p w:rsidR="001B170C" w:rsidRPr="00525B95" w:rsidRDefault="001B170C" w:rsidP="001B170C"/>
    <w:p w:rsidR="001B170C" w:rsidRDefault="001B170C" w:rsidP="001B170C">
      <w:pPr>
        <w:tabs>
          <w:tab w:val="left" w:pos="6125"/>
        </w:tabs>
      </w:pP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Some of the main modules of this program are the main menu, where the user chooses a topic to revise, the quiz, where the user is asked </w:t>
      </w:r>
      <w:proofErr w:type="gramStart"/>
      <w:r w:rsidRPr="00AE469A">
        <w:rPr>
          <w:color w:val="767171" w:themeColor="background2" w:themeShade="80"/>
        </w:rPr>
        <w:t>questions,</w:t>
      </w:r>
      <w:proofErr w:type="gramEnd"/>
      <w:r w:rsidRPr="00AE469A">
        <w:rPr>
          <w:color w:val="767171" w:themeColor="background2" w:themeShade="80"/>
        </w:rPr>
        <w:t xml:space="preserve"> and the feedback, where the program show the user’s score and where they need to improve.</w:t>
      </w:r>
    </w:p>
    <w:p w:rsidR="001B170C" w:rsidRPr="00AE469A" w:rsidRDefault="001B170C" w:rsidP="001B170C">
      <w:pPr>
        <w:tabs>
          <w:tab w:val="left" w:pos="6125"/>
        </w:tabs>
        <w:rPr>
          <w:color w:val="767171" w:themeColor="background2" w:themeShade="80"/>
        </w:rPr>
      </w:pPr>
      <w:r w:rsidRPr="00AE469A">
        <w:rPr>
          <w:color w:val="767171" w:themeColor="background2" w:themeShade="80"/>
        </w:rPr>
        <w:t>In this program, some of the key algorithms are centred on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1B170C" w:rsidRPr="00AE469A" w:rsidRDefault="001B170C" w:rsidP="001B170C">
      <w:pPr>
        <w:tabs>
          <w:tab w:val="left" w:pos="6125"/>
        </w:tabs>
        <w:rPr>
          <w:color w:val="767171" w:themeColor="background2" w:themeShade="80"/>
        </w:rPr>
      </w:pPr>
      <w:proofErr w:type="gramStart"/>
      <w:r w:rsidRPr="00AE469A">
        <w:rPr>
          <w:color w:val="767171" w:themeColor="background2" w:themeShade="80"/>
        </w:rPr>
        <w:lastRenderedPageBreak/>
        <w:t>e.g.</w:t>
      </w:r>
      <w:proofErr w:type="gramEnd"/>
    </w:p>
    <w:p w:rsidR="001B170C" w:rsidRPr="00AE469A" w:rsidRDefault="001B170C" w:rsidP="001B170C">
      <w:pPr>
        <w:tabs>
          <w:tab w:val="left" w:pos="6125"/>
        </w:tabs>
        <w:rPr>
          <w:color w:val="767171" w:themeColor="background2" w:themeShade="80"/>
        </w:rPr>
      </w:pPr>
      <w:r w:rsidRPr="00AE469A">
        <w:rPr>
          <w:color w:val="767171" w:themeColor="background2" w:themeShade="80"/>
        </w:rPr>
        <w:t>Class Quiz</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User inputs topic x </w:t>
      </w:r>
    </w:p>
    <w:p w:rsidR="001B170C" w:rsidRPr="00AE469A" w:rsidRDefault="001B170C" w:rsidP="001B170C">
      <w:pPr>
        <w:tabs>
          <w:tab w:val="left" w:pos="6125"/>
        </w:tabs>
        <w:rPr>
          <w:color w:val="767171" w:themeColor="background2" w:themeShade="80"/>
        </w:rPr>
      </w:pPr>
      <w:r w:rsidRPr="00AE469A">
        <w:rPr>
          <w:color w:val="767171" w:themeColor="background2" w:themeShade="80"/>
        </w:rPr>
        <w:t>Method Test</w:t>
      </w:r>
    </w:p>
    <w:p w:rsidR="001B170C" w:rsidRPr="00AE469A" w:rsidRDefault="001B170C" w:rsidP="001B170C">
      <w:pPr>
        <w:tabs>
          <w:tab w:val="left" w:pos="6125"/>
        </w:tabs>
        <w:rPr>
          <w:color w:val="767171" w:themeColor="background2" w:themeShade="80"/>
        </w:rPr>
      </w:pPr>
      <w:r w:rsidRPr="00AE469A">
        <w:rPr>
          <w:color w:val="767171" w:themeColor="background2" w:themeShade="80"/>
        </w:rPr>
        <w:t>Query: All questions with topic x</w:t>
      </w:r>
    </w:p>
    <w:p w:rsidR="001B170C" w:rsidRPr="00AE469A" w:rsidRDefault="001B170C" w:rsidP="001B170C">
      <w:pPr>
        <w:tabs>
          <w:tab w:val="left" w:pos="6125"/>
        </w:tabs>
        <w:rPr>
          <w:color w:val="767171" w:themeColor="background2" w:themeShade="80"/>
        </w:rPr>
      </w:pPr>
      <w:r w:rsidRPr="00AE469A">
        <w:rPr>
          <w:color w:val="767171" w:themeColor="background2" w:themeShade="80"/>
        </w:rPr>
        <w:t>New Question = question1</w:t>
      </w:r>
    </w:p>
    <w:p w:rsidR="001B170C" w:rsidRPr="00AE469A" w:rsidRDefault="001B170C" w:rsidP="001B170C">
      <w:pPr>
        <w:tabs>
          <w:tab w:val="left" w:pos="6125"/>
        </w:tabs>
        <w:rPr>
          <w:color w:val="767171" w:themeColor="background2" w:themeShade="80"/>
        </w:rPr>
      </w:pPr>
      <w:r w:rsidRPr="00AE469A">
        <w:rPr>
          <w:color w:val="767171" w:themeColor="background2" w:themeShade="80"/>
        </w:rPr>
        <w:t>New Question = question2</w:t>
      </w:r>
    </w:p>
    <w:p w:rsidR="001B170C" w:rsidRPr="00AE469A" w:rsidRDefault="001B170C" w:rsidP="001B170C">
      <w:pPr>
        <w:tabs>
          <w:tab w:val="left" w:pos="6125"/>
        </w:tabs>
        <w:rPr>
          <w:color w:val="767171" w:themeColor="background2" w:themeShade="80"/>
        </w:rPr>
      </w:pPr>
      <w:r w:rsidRPr="00AE469A">
        <w:rPr>
          <w:color w:val="767171" w:themeColor="background2" w:themeShade="80"/>
        </w:rPr>
        <w:t>Etc.</w:t>
      </w:r>
    </w:p>
    <w:p w:rsidR="001B170C" w:rsidRPr="00AE469A" w:rsidRDefault="001B170C" w:rsidP="001B170C">
      <w:pPr>
        <w:tabs>
          <w:tab w:val="left" w:pos="6125"/>
        </w:tabs>
        <w:rPr>
          <w:color w:val="767171" w:themeColor="background2" w:themeShade="80"/>
        </w:rPr>
      </w:pPr>
      <w:r w:rsidRPr="00AE469A">
        <w:rPr>
          <w:color w:val="767171" w:themeColor="background2" w:themeShade="80"/>
        </w:rPr>
        <w:t>Calculation:</w:t>
      </w:r>
    </w:p>
    <w:p w:rsidR="001B170C" w:rsidRPr="00AE469A" w:rsidRDefault="001B170C" w:rsidP="001B170C">
      <w:pPr>
        <w:tabs>
          <w:tab w:val="left" w:pos="6125"/>
        </w:tabs>
        <w:rPr>
          <w:color w:val="767171" w:themeColor="background2" w:themeShade="80"/>
        </w:rPr>
      </w:pPr>
      <w:r w:rsidRPr="00AE469A">
        <w:rPr>
          <w:color w:val="767171" w:themeColor="background2" w:themeShade="80"/>
        </w:rPr>
        <w:t>Label = question</w:t>
      </w:r>
    </w:p>
    <w:p w:rsidR="001B170C" w:rsidRPr="00AE469A" w:rsidRDefault="001B170C" w:rsidP="001B170C">
      <w:pPr>
        <w:tabs>
          <w:tab w:val="left" w:pos="6125"/>
        </w:tabs>
        <w:rPr>
          <w:color w:val="767171" w:themeColor="background2" w:themeShade="80"/>
        </w:rPr>
      </w:pPr>
      <w:proofErr w:type="spellStart"/>
      <w:r w:rsidRPr="00AE469A">
        <w:rPr>
          <w:color w:val="767171" w:themeColor="background2" w:themeShade="80"/>
        </w:rPr>
        <w:t>TextField</w:t>
      </w:r>
      <w:proofErr w:type="spellEnd"/>
      <w:r w:rsidRPr="00AE469A">
        <w:rPr>
          <w:color w:val="767171" w:themeColor="background2" w:themeShade="80"/>
        </w:rPr>
        <w:t xml:space="preserve"> = user’s answer</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Multiple </w:t>
      </w:r>
      <w:proofErr w:type="gramStart"/>
      <w:r w:rsidRPr="00AE469A">
        <w:rPr>
          <w:color w:val="767171" w:themeColor="background2" w:themeShade="80"/>
        </w:rPr>
        <w:t>Choice</w:t>
      </w:r>
      <w:proofErr w:type="gramEnd"/>
      <w:r w:rsidRPr="00AE469A">
        <w:rPr>
          <w:color w:val="767171" w:themeColor="background2" w:themeShade="80"/>
        </w:rPr>
        <w:t>:</w:t>
      </w:r>
    </w:p>
    <w:p w:rsidR="001B170C" w:rsidRPr="00AE469A" w:rsidRDefault="001B170C" w:rsidP="001B170C">
      <w:pPr>
        <w:tabs>
          <w:tab w:val="left" w:pos="6125"/>
        </w:tabs>
        <w:rPr>
          <w:color w:val="767171" w:themeColor="background2" w:themeShade="80"/>
        </w:rPr>
      </w:pPr>
      <w:r w:rsidRPr="00AE469A">
        <w:rPr>
          <w:color w:val="767171" w:themeColor="background2" w:themeShade="80"/>
        </w:rPr>
        <w:t>Label = question</w:t>
      </w:r>
    </w:p>
    <w:p w:rsidR="001B170C" w:rsidRPr="00AE469A" w:rsidRDefault="001B170C" w:rsidP="001B170C">
      <w:pPr>
        <w:tabs>
          <w:tab w:val="left" w:pos="6125"/>
        </w:tabs>
        <w:rPr>
          <w:color w:val="767171" w:themeColor="background2" w:themeShade="80"/>
        </w:rPr>
      </w:pPr>
      <w:proofErr w:type="spellStart"/>
      <w:r w:rsidRPr="00AE469A">
        <w:rPr>
          <w:color w:val="767171" w:themeColor="background2" w:themeShade="80"/>
        </w:rPr>
        <w:t>Checkboxgroup</w:t>
      </w:r>
      <w:proofErr w:type="spellEnd"/>
      <w:r w:rsidRPr="00AE469A">
        <w:rPr>
          <w:color w:val="767171" w:themeColor="background2" w:themeShade="80"/>
        </w:rPr>
        <w:t xml:space="preserve"> = user’s answer</w:t>
      </w:r>
    </w:p>
    <w:p w:rsidR="001B170C" w:rsidRPr="00AE469A" w:rsidRDefault="001B170C" w:rsidP="001B170C">
      <w:pPr>
        <w:tabs>
          <w:tab w:val="left" w:pos="6125"/>
        </w:tabs>
        <w:rPr>
          <w:color w:val="767171" w:themeColor="background2" w:themeShade="80"/>
        </w:rPr>
      </w:pPr>
      <w:r w:rsidRPr="00AE469A">
        <w:rPr>
          <w:color w:val="767171" w:themeColor="background2" w:themeShade="80"/>
        </w:rPr>
        <w:t xml:space="preserve">It will return an answer to be checked with the mark scheme. </w:t>
      </w: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p>
    <w:p w:rsidR="001B170C" w:rsidRPr="00AE469A" w:rsidRDefault="001B170C" w:rsidP="001B170C">
      <w:pPr>
        <w:tabs>
          <w:tab w:val="left" w:pos="6125"/>
        </w:tabs>
        <w:rPr>
          <w:rFonts w:ascii="Calibri" w:eastAsia="Calibri" w:hAnsi="Calibri" w:cs="Calibri"/>
          <w:color w:val="767171" w:themeColor="background2" w:themeShade="80"/>
        </w:rPr>
      </w:pPr>
      <w:r w:rsidRPr="00AE469A">
        <w:rPr>
          <w:rFonts w:ascii="Calibri" w:eastAsia="Calibri" w:hAnsi="Calibri" w:cs="Calibri"/>
          <w:color w:val="767171" w:themeColor="background2" w:themeShade="80"/>
        </w:rPr>
        <w:t>The user interface is an important part of the design as it enables the user to use the program efficiently and with ease.</w:t>
      </w:r>
    </w:p>
    <w:p w:rsidR="001B170C" w:rsidRDefault="003005CA" w:rsidP="001B170C">
      <w:pPr>
        <w:tabs>
          <w:tab w:val="left" w:pos="6125"/>
        </w:tabs>
        <w:rPr>
          <w:rFonts w:ascii="Calibri" w:eastAsia="Calibri" w:hAnsi="Calibri" w:cs="Calibri"/>
        </w:rPr>
      </w:pPr>
      <w:r>
        <w:rPr>
          <w:noProof/>
          <w:color w:val="767171" w:themeColor="background2" w:themeShade="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7pt;margin-top:15pt;width:178.5pt;height:207.75pt;z-index:251750912" filled="t">
            <v:imagedata r:id="rId10" o:title=""/>
            <o:lock v:ext="edit" aspectratio="f"/>
          </v:shape>
          <o:OLEObject Type="Embed" ProgID="StaticMetafile" ShapeID="_x0000_s1026" DrawAspect="Content" ObjectID="_1488894155" r:id="rId11"/>
        </w:pict>
      </w:r>
      <w:r>
        <w:rPr>
          <w:noProof/>
          <w:color w:val="767171" w:themeColor="background2" w:themeShade="80"/>
        </w:rPr>
        <w:pict>
          <v:shape id="_x0000_s1027" type="#_x0000_t75" style="position:absolute;margin-left:0;margin-top:18pt;width:175.5pt;height:209.25pt;z-index:251751936" filled="t">
            <v:imagedata r:id="rId12" o:title=""/>
            <o:lock v:ext="edit" aspectratio="f"/>
          </v:shape>
          <o:OLEObject Type="Embed" ProgID="StaticMetafile" ShapeID="_x0000_s1027" DrawAspect="Content" ObjectID="_1488894156" r:id="rId13"/>
        </w:pict>
      </w:r>
      <w:r w:rsidR="001B170C" w:rsidRPr="00AE469A">
        <w:rPr>
          <w:rFonts w:ascii="Calibri" w:eastAsia="Calibri" w:hAnsi="Calibri" w:cs="Calibri"/>
          <w:color w:val="767171" w:themeColor="background2" w:themeShade="80"/>
        </w:rPr>
        <w:t>Here are the initial designs for the UI.</w:t>
      </w:r>
    </w:p>
    <w:p w:rsidR="001B170C" w:rsidRDefault="001B170C" w:rsidP="001B170C">
      <w:pPr>
        <w:tabs>
          <w:tab w:val="left" w:pos="6125"/>
        </w:tabs>
        <w:rPr>
          <w:rFonts w:ascii="Calibri" w:eastAsia="Calibri" w:hAnsi="Calibri" w:cs="Calibri"/>
        </w:rPr>
      </w:pPr>
      <w:r>
        <w:rPr>
          <w:noProof/>
          <w:lang w:eastAsia="en-GB"/>
        </w:rPr>
        <mc:AlternateContent>
          <mc:Choice Requires="wps">
            <w:drawing>
              <wp:anchor distT="0" distB="0" distL="114300" distR="114300" simplePos="0" relativeHeight="251739648" behindDoc="0" locked="0" layoutInCell="1" allowOverlap="1" wp14:anchorId="2B030F3A" wp14:editId="2F6BF4EB">
                <wp:simplePos x="0" y="0"/>
                <wp:positionH relativeFrom="column">
                  <wp:posOffset>3267075</wp:posOffset>
                </wp:positionH>
                <wp:positionV relativeFrom="paragraph">
                  <wp:posOffset>1479550</wp:posOffset>
                </wp:positionV>
                <wp:extent cx="723900" cy="333375"/>
                <wp:effectExtent l="0" t="0" r="76200" b="66675"/>
                <wp:wrapNone/>
                <wp:docPr id="200" name="Straight Arrow Connector 200"/>
                <wp:cNvGraphicFramePr/>
                <a:graphic xmlns:a="http://schemas.openxmlformats.org/drawingml/2006/main">
                  <a:graphicData uri="http://schemas.microsoft.com/office/word/2010/wordprocessingShape">
                    <wps:wsp>
                      <wps:cNvCnPr/>
                      <wps:spPr>
                        <a:xfrm>
                          <a:off x="0" y="0"/>
                          <a:ext cx="7239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0" o:spid="_x0000_s1026" type="#_x0000_t32" style="position:absolute;margin-left:257.25pt;margin-top:116.5pt;width:57pt;height:26.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28384" behindDoc="0" locked="0" layoutInCell="1" allowOverlap="1" wp14:anchorId="5B9FB4D6" wp14:editId="18E94AF0">
                <wp:simplePos x="0" y="0"/>
                <wp:positionH relativeFrom="column">
                  <wp:posOffset>3371850</wp:posOffset>
                </wp:positionH>
                <wp:positionV relativeFrom="paragraph">
                  <wp:posOffset>679450</wp:posOffset>
                </wp:positionV>
                <wp:extent cx="409575" cy="104775"/>
                <wp:effectExtent l="0" t="0" r="66675" b="66675"/>
                <wp:wrapNone/>
                <wp:docPr id="202" name="Straight Arrow Connector 202"/>
                <wp:cNvGraphicFramePr/>
                <a:graphic xmlns:a="http://schemas.openxmlformats.org/drawingml/2006/main">
                  <a:graphicData uri="http://schemas.microsoft.com/office/word/2010/wordprocessingShape">
                    <wps:wsp>
                      <wps:cNvCnPr/>
                      <wps:spPr>
                        <a:xfrm>
                          <a:off x="0" y="0"/>
                          <a:ext cx="4095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265.5pt;margin-top:53.5pt;width:32.25pt;height:8.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37600" behindDoc="0" locked="0" layoutInCell="1" allowOverlap="1" wp14:anchorId="48ECA0D2" wp14:editId="38E264A4">
                <wp:simplePos x="0" y="0"/>
                <wp:positionH relativeFrom="column">
                  <wp:posOffset>2238375</wp:posOffset>
                </wp:positionH>
                <wp:positionV relativeFrom="paragraph">
                  <wp:posOffset>584200</wp:posOffset>
                </wp:positionV>
                <wp:extent cx="1123950" cy="3048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proofErr w:type="spellStart"/>
                            <w:r>
                              <w:t>CheckboxGroup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082" type="#_x0000_t202" style="position:absolute;margin-left:176.25pt;margin-top:46pt;width:88.5pt;height:2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" fillcolor="white [3201]" strokeweight=".5pt">
                <v:textbox>
                  <w:txbxContent>
                    <w:p w:rsidR="000964B8" w:rsidRDefault="000964B8" w:rsidP="001B170C">
                      <w:proofErr w:type="spellStart"/>
                      <w:r>
                        <w:t>CheckboxGroup</w:t>
                      </w:r>
                      <w:proofErr w:type="spellEnd"/>
                    </w:p>
                  </w:txbxContent>
                </v:textbox>
              </v:shape>
            </w:pict>
          </mc:Fallback>
        </mc:AlternateContent>
      </w:r>
      <w:r>
        <w:rPr>
          <w:noProof/>
          <w:lang w:eastAsia="en-GB"/>
        </w:rPr>
        <mc:AlternateContent>
          <mc:Choice Requires="wps">
            <w:drawing>
              <wp:anchor distT="0" distB="0" distL="114300" distR="114300" simplePos="0" relativeHeight="251736576" behindDoc="0" locked="0" layoutInCell="1" allowOverlap="1" wp14:anchorId="603BC4F0" wp14:editId="6FFF1176">
                <wp:simplePos x="0" y="0"/>
                <wp:positionH relativeFrom="column">
                  <wp:posOffset>2266950</wp:posOffset>
                </wp:positionH>
                <wp:positionV relativeFrom="paragraph">
                  <wp:posOffset>1136649</wp:posOffset>
                </wp:positionV>
                <wp:extent cx="990600" cy="676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 xml:space="preserve">Will open a </w:t>
                            </w:r>
                            <w:proofErr w:type="spellStart"/>
                            <w:r>
                              <w:t>pdf</w:t>
                            </w:r>
                            <w:proofErr w:type="spellEnd"/>
                            <w:r>
                              <w:t xml:space="preserve"> with the formula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9" o:spid="_x0000_s1083" type="#_x0000_t202" style="position:absolute;margin-left:178.5pt;margin-top:89.5pt;width:78pt;height:53.25pt;z-index:25173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" fillcolor="white [3201]" strokeweight=".5pt">
                <v:textbox>
                  <w:txbxContent>
                    <w:p w:rsidR="000964B8" w:rsidRDefault="000964B8" w:rsidP="001B170C">
                      <w:r>
                        <w:t xml:space="preserve">Will open a </w:t>
                      </w:r>
                      <w:proofErr w:type="spellStart"/>
                      <w:r>
                        <w:t>pdf</w:t>
                      </w:r>
                      <w:proofErr w:type="spellEnd"/>
                      <w:r>
                        <w:t xml:space="preserve"> with the formula sheet</w:t>
                      </w:r>
                    </w:p>
                  </w:txbxContent>
                </v:textbox>
              </v:shape>
            </w:pict>
          </mc:Fallback>
        </mc:AlternateContent>
      </w:r>
      <w:r>
        <w:object w:dxaOrig="2835" w:dyaOrig="2835">
          <v:rect id="rectole0000000001" o:spid="_x0000_i1025" style="width:141.7pt;height:141.7pt" o:ole="" o:preferrelative="t" stroked="f">
            <v:imagedata r:id="rId14" o:title=""/>
          </v:rect>
          <o:OLEObject Type="Embed" ProgID="PBrush" ShapeID="rectole0000000001" DrawAspect="Content" ObjectID="_1488894153" r:id="rId15"/>
        </w:object>
      </w:r>
    </w:p>
    <w:p w:rsidR="001B170C" w:rsidRDefault="001B170C" w:rsidP="001B170C">
      <w:pPr>
        <w:tabs>
          <w:tab w:val="left" w:pos="6125"/>
        </w:tabs>
        <w:spacing w:line="240" w:lineRule="auto"/>
        <w:rPr>
          <w:rFonts w:ascii="Calibri" w:eastAsia="Calibri" w:hAnsi="Calibri" w:cs="Calibri"/>
        </w:rPr>
      </w:pPr>
    </w:p>
    <w:p w:rsidR="001B170C" w:rsidRDefault="001B170C" w:rsidP="001B170C">
      <w:pPr>
        <w:tabs>
          <w:tab w:val="left" w:pos="6125"/>
        </w:tabs>
        <w:rPr>
          <w:rFonts w:ascii="Calibri" w:eastAsia="Calibri" w:hAnsi="Calibri" w:cs="Calibri"/>
        </w:rPr>
      </w:pPr>
    </w:p>
    <w:p w:rsidR="001B170C" w:rsidRDefault="00AE469A" w:rsidP="001B170C">
      <w:pPr>
        <w:tabs>
          <w:tab w:val="left" w:pos="6125"/>
        </w:tabs>
        <w:spacing w:line="240" w:lineRule="auto"/>
        <w:rPr>
          <w:rFonts w:ascii="Calibri" w:eastAsia="Calibri" w:hAnsi="Calibri" w:cs="Calibri"/>
        </w:rPr>
      </w:pPr>
      <w:r>
        <w:rPr>
          <w:noProof/>
          <w:lang w:eastAsia="en-GB"/>
        </w:rPr>
        <mc:AlternateContent>
          <mc:Choice Requires="wps">
            <w:drawing>
              <wp:anchor distT="0" distB="0" distL="114300" distR="114300" simplePos="0" relativeHeight="251718144" behindDoc="0" locked="0" layoutInCell="1" allowOverlap="1" wp14:anchorId="438CA6BC" wp14:editId="05E561A0">
                <wp:simplePos x="0" y="0"/>
                <wp:positionH relativeFrom="column">
                  <wp:posOffset>-590550</wp:posOffset>
                </wp:positionH>
                <wp:positionV relativeFrom="paragraph">
                  <wp:posOffset>139700</wp:posOffset>
                </wp:positionV>
                <wp:extent cx="2886075" cy="285750"/>
                <wp:effectExtent l="0" t="0" r="28575" b="19050"/>
                <wp:wrapNone/>
                <wp:docPr id="300" name="Text Box 300"/>
                <wp:cNvGraphicFramePr/>
                <a:graphic xmlns:a="http://schemas.openxmlformats.org/drawingml/2006/main">
                  <a:graphicData uri="http://schemas.microsoft.com/office/word/2010/wordprocessingShape">
                    <wps:wsp>
                      <wps:cNvSpPr txBox="1"/>
                      <wps:spPr>
                        <a:xfrm>
                          <a:off x="0" y="0"/>
                          <a:ext cx="28860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Main menu, where the user chooses their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84" type="#_x0000_t202" style="position:absolute;margin-left:-46.5pt;margin-top:11pt;width:227.25pt;height:2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" fillcolor="white [3201]" strokeweight=".5pt">
                <v:textbox>
                  <w:txbxContent>
                    <w:p w:rsidR="000964B8" w:rsidRDefault="000964B8" w:rsidP="001B170C">
                      <w:r>
                        <w:t>Main menu, where the user chooses their topic</w:t>
                      </w:r>
                    </w:p>
                  </w:txbxContent>
                </v:textbox>
              </v:shape>
            </w:pict>
          </mc:Fallback>
        </mc:AlternateContent>
      </w:r>
      <w:r>
        <w:rPr>
          <w:noProof/>
          <w:lang w:eastAsia="en-GB"/>
        </w:rPr>
        <mc:AlternateContent>
          <mc:Choice Requires="wps">
            <w:drawing>
              <wp:anchor distT="0" distB="0" distL="114300" distR="114300" simplePos="0" relativeHeight="251721216" behindDoc="0" locked="0" layoutInCell="1" allowOverlap="1" wp14:anchorId="6C5E9A69" wp14:editId="045696E6">
                <wp:simplePos x="0" y="0"/>
                <wp:positionH relativeFrom="column">
                  <wp:posOffset>3495675</wp:posOffset>
                </wp:positionH>
                <wp:positionV relativeFrom="paragraph">
                  <wp:posOffset>73025</wp:posOffset>
                </wp:positionV>
                <wp:extent cx="2019300" cy="276225"/>
                <wp:effectExtent l="0" t="0" r="19050" b="28575"/>
                <wp:wrapNone/>
                <wp:docPr id="299" name="Text Box 299"/>
                <wp:cNvGraphicFramePr/>
                <a:graphic xmlns:a="http://schemas.openxmlformats.org/drawingml/2006/main">
                  <a:graphicData uri="http://schemas.microsoft.com/office/word/2010/wordprocessingShape">
                    <wps:wsp>
                      <wps:cNvSpPr txBox="1"/>
                      <wps:spPr>
                        <a:xfrm>
                          <a:off x="0" y="0"/>
                          <a:ext cx="2019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 xml:space="preserve">Multiple choice question </w:t>
                            </w:r>
                            <w:proofErr w:type="gramStart"/>
                            <w:r>
                              <w:t>layout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9" o:spid="_x0000_s1085" type="#_x0000_t202" style="position:absolute;margin-left:275.25pt;margin-top:5.75pt;width:159pt;height:21.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" fillcolor="white [3201]" strokeweight=".5pt">
                <v:textbox>
                  <w:txbxContent>
                    <w:p w:rsidR="000964B8" w:rsidRDefault="000964B8" w:rsidP="001B170C">
                      <w:r>
                        <w:t xml:space="preserve">Multiple choice question </w:t>
                      </w:r>
                      <w:proofErr w:type="gramStart"/>
                      <w:r>
                        <w:t>layout</w:t>
                      </w:r>
                      <w:proofErr w:type="gramEnd"/>
                    </w:p>
                  </w:txbxContent>
                </v:textbox>
              </v:shape>
            </w:pict>
          </mc:Fallback>
        </mc:AlternateContent>
      </w:r>
    </w:p>
    <w:p w:rsidR="001B170C" w:rsidRDefault="001B170C" w:rsidP="001B170C">
      <w:pPr>
        <w:tabs>
          <w:tab w:val="left" w:pos="6125"/>
        </w:tabs>
        <w:rPr>
          <w:rFonts w:ascii="Calibri" w:eastAsia="Calibri" w:hAnsi="Calibri" w:cs="Calibri"/>
        </w:rPr>
      </w:pPr>
    </w:p>
    <w:p w:rsidR="001B170C" w:rsidRDefault="001B170C" w:rsidP="001B170C">
      <w:pPr>
        <w:tabs>
          <w:tab w:val="left" w:pos="6125"/>
        </w:tabs>
      </w:pPr>
      <w:r>
        <w:rPr>
          <w:noProof/>
          <w:lang w:eastAsia="en-GB"/>
        </w:rPr>
        <w:lastRenderedPageBreak/>
        <mc:AlternateContent>
          <mc:Choice Requires="wps">
            <w:drawing>
              <wp:anchor distT="0" distB="0" distL="114300" distR="114300" simplePos="0" relativeHeight="251741696" behindDoc="0" locked="0" layoutInCell="1" allowOverlap="1" wp14:anchorId="783BE2B1" wp14:editId="2C74A35A">
                <wp:simplePos x="0" y="0"/>
                <wp:positionH relativeFrom="column">
                  <wp:posOffset>1971675</wp:posOffset>
                </wp:positionH>
                <wp:positionV relativeFrom="paragraph">
                  <wp:posOffset>-313055</wp:posOffset>
                </wp:positionV>
                <wp:extent cx="2181225" cy="276225"/>
                <wp:effectExtent l="0" t="0" r="28575" b="28575"/>
                <wp:wrapNone/>
                <wp:docPr id="301" name="Text Box 301"/>
                <wp:cNvGraphicFramePr/>
                <a:graphic xmlns:a="http://schemas.openxmlformats.org/drawingml/2006/main">
                  <a:graphicData uri="http://schemas.microsoft.com/office/word/2010/wordprocessingShape">
                    <wps:wsp>
                      <wps:cNvSpPr txBox="1"/>
                      <wps:spPr>
                        <a:xfrm>
                          <a:off x="0" y="0"/>
                          <a:ext cx="2181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Calculation question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86" type="#_x0000_t202" style="position:absolute;margin-left:155.25pt;margin-top:-24.65pt;width:171.75pt;height:21.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" fillcolor="white [3201]" strokeweight=".5pt">
                <v:textbox>
                  <w:txbxContent>
                    <w:p w:rsidR="000964B8" w:rsidRDefault="000964B8" w:rsidP="001B170C">
                      <w:r>
                        <w:t>Calculation question layout</w:t>
                      </w:r>
                    </w:p>
                  </w:txbxContent>
                </v:textbox>
              </v:shape>
            </w:pict>
          </mc:Fallback>
        </mc:AlternateContent>
      </w:r>
      <w:r>
        <w:rPr>
          <w:noProof/>
          <w:lang w:eastAsia="en-GB"/>
        </w:rPr>
        <w:drawing>
          <wp:anchor distT="0" distB="0" distL="114300" distR="114300" simplePos="0" relativeHeight="251740672" behindDoc="1" locked="0" layoutInCell="1" allowOverlap="1" wp14:anchorId="11AB81B3" wp14:editId="7B9B66DF">
            <wp:simplePos x="0" y="0"/>
            <wp:positionH relativeFrom="column">
              <wp:posOffset>-495935</wp:posOffset>
            </wp:positionH>
            <wp:positionV relativeFrom="paragraph">
              <wp:posOffset>-913130</wp:posOffset>
            </wp:positionV>
            <wp:extent cx="2468047" cy="2819400"/>
            <wp:effectExtent l="0" t="0" r="889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I design word question.png"/>
                    <pic:cNvPicPr/>
                  </pic:nvPicPr>
                  <pic:blipFill>
                    <a:blip r:embed="rId16">
                      <a:extLst>
                        <a:ext uri="{28A0092B-C50C-407E-A947-70E740481C1C}">
                          <a14:useLocalDpi xmlns:a14="http://schemas.microsoft.com/office/drawing/2010/main" val="0"/>
                        </a:ext>
                      </a:extLst>
                    </a:blip>
                    <a:stretch>
                      <a:fillRect/>
                    </a:stretch>
                  </pic:blipFill>
                  <pic:spPr>
                    <a:xfrm>
                      <a:off x="0" y="0"/>
                      <a:ext cx="2468047" cy="2819400"/>
                    </a:xfrm>
                    <a:prstGeom prst="rect">
                      <a:avLst/>
                    </a:prstGeom>
                  </pic:spPr>
                </pic:pic>
              </a:graphicData>
            </a:graphic>
            <wp14:sizeRelH relativeFrom="page">
              <wp14:pctWidth>0</wp14:pctWidth>
            </wp14:sizeRelH>
            <wp14:sizeRelV relativeFrom="page">
              <wp14:pctHeight>0</wp14:pctHeight>
            </wp14:sizeRelV>
          </wp:anchor>
        </w:drawing>
      </w:r>
    </w:p>
    <w:p w:rsidR="001B170C" w:rsidRDefault="001B170C" w:rsidP="001B170C">
      <w:pPr>
        <w:tabs>
          <w:tab w:val="left" w:pos="6125"/>
        </w:tabs>
      </w:pPr>
      <w:r>
        <w:rPr>
          <w:noProof/>
          <w:lang w:eastAsia="en-GB"/>
        </w:rPr>
        <mc:AlternateContent>
          <mc:Choice Requires="wps">
            <w:drawing>
              <wp:anchor distT="0" distB="0" distL="114300" distR="114300" simplePos="0" relativeHeight="251743744" behindDoc="0" locked="0" layoutInCell="1" allowOverlap="1" wp14:anchorId="13C677B8" wp14:editId="3FEB8750">
                <wp:simplePos x="0" y="0"/>
                <wp:positionH relativeFrom="column">
                  <wp:posOffset>2428875</wp:posOffset>
                </wp:positionH>
                <wp:positionV relativeFrom="paragraph">
                  <wp:posOffset>4370705</wp:posOffset>
                </wp:positionV>
                <wp:extent cx="1114425" cy="647700"/>
                <wp:effectExtent l="0" t="38100" r="47625" b="19050"/>
                <wp:wrapNone/>
                <wp:docPr id="198" name="Straight Arrow Connector 198"/>
                <wp:cNvGraphicFramePr/>
                <a:graphic xmlns:a="http://schemas.openxmlformats.org/drawingml/2006/main">
                  <a:graphicData uri="http://schemas.microsoft.com/office/word/2010/wordprocessingShape">
                    <wps:wsp>
                      <wps:cNvCnPr/>
                      <wps:spPr>
                        <a:xfrm flipV="1">
                          <a:off x="0" y="0"/>
                          <a:ext cx="1114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8" o:spid="_x0000_s1026" type="#_x0000_t32" style="position:absolute;margin-left:191.25pt;margin-top:344.15pt;width:87.75pt;height:51pt;flip:y;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9888" behindDoc="0" locked="0" layoutInCell="1" allowOverlap="1" wp14:anchorId="49B2EE1D" wp14:editId="7065B782">
                <wp:simplePos x="0" y="0"/>
                <wp:positionH relativeFrom="column">
                  <wp:posOffset>2419351</wp:posOffset>
                </wp:positionH>
                <wp:positionV relativeFrom="paragraph">
                  <wp:posOffset>4056379</wp:posOffset>
                </wp:positionV>
                <wp:extent cx="1143000" cy="542925"/>
                <wp:effectExtent l="0" t="38100" r="57150" b="28575"/>
                <wp:wrapNone/>
                <wp:docPr id="197" name="Straight Arrow Connector 197"/>
                <wp:cNvGraphicFramePr/>
                <a:graphic xmlns:a="http://schemas.openxmlformats.org/drawingml/2006/main">
                  <a:graphicData uri="http://schemas.microsoft.com/office/word/2010/wordprocessingShape">
                    <wps:wsp>
                      <wps:cNvCnPr/>
                      <wps:spPr>
                        <a:xfrm flipV="1">
                          <a:off x="0" y="0"/>
                          <a:ext cx="1143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7" o:spid="_x0000_s1026" type="#_x0000_t32" style="position:absolute;margin-left:190.5pt;margin-top:319.4pt;width:90pt;height:42.75pt;flip: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8864" behindDoc="0" locked="0" layoutInCell="1" allowOverlap="1" wp14:anchorId="093DE26D" wp14:editId="26242E2A">
                <wp:simplePos x="0" y="0"/>
                <wp:positionH relativeFrom="column">
                  <wp:posOffset>2257424</wp:posOffset>
                </wp:positionH>
                <wp:positionV relativeFrom="paragraph">
                  <wp:posOffset>3618230</wp:posOffset>
                </wp:positionV>
                <wp:extent cx="1304925" cy="609600"/>
                <wp:effectExtent l="0" t="38100" r="47625" b="19050"/>
                <wp:wrapNone/>
                <wp:docPr id="196" name="Straight Arrow Connector 196"/>
                <wp:cNvGraphicFramePr/>
                <a:graphic xmlns:a="http://schemas.openxmlformats.org/drawingml/2006/main">
                  <a:graphicData uri="http://schemas.microsoft.com/office/word/2010/wordprocessingShape">
                    <wps:wsp>
                      <wps:cNvCnPr/>
                      <wps:spPr>
                        <a:xfrm flipV="1">
                          <a:off x="0" y="0"/>
                          <a:ext cx="1304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6" o:spid="_x0000_s1026" type="#_x0000_t32" style="position:absolute;margin-left:177.75pt;margin-top:284.9pt;width:102.75pt;height:48pt;flip:y;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2720" behindDoc="0" locked="0" layoutInCell="1" allowOverlap="1" wp14:anchorId="550BCE6F" wp14:editId="40FB559C">
                <wp:simplePos x="0" y="0"/>
                <wp:positionH relativeFrom="column">
                  <wp:posOffset>990600</wp:posOffset>
                </wp:positionH>
                <wp:positionV relativeFrom="paragraph">
                  <wp:posOffset>4856480</wp:posOffset>
                </wp:positionV>
                <wp:extent cx="1428750" cy="31432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Goes 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5" o:spid="_x0000_s1087" type="#_x0000_t202" style="position:absolute;margin-left:78pt;margin-top:382.4pt;width:112.5pt;height:24.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lnlwIAAL4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" fillcolor="white [3201]" strokeweight=".5pt">
                <v:textbox>
                  <w:txbxContent>
                    <w:p w:rsidR="000964B8" w:rsidRDefault="000964B8" w:rsidP="001B170C">
                      <w:r>
                        <w:t>Goes back to menu</w:t>
                      </w:r>
                    </w:p>
                  </w:txbxContent>
                </v:textbox>
              </v:shape>
            </w:pict>
          </mc:Fallback>
        </mc:AlternateContent>
      </w:r>
      <w:r>
        <w:rPr>
          <w:noProof/>
          <w:lang w:eastAsia="en-GB"/>
        </w:rPr>
        <mc:AlternateContent>
          <mc:Choice Requires="wps">
            <w:drawing>
              <wp:anchor distT="0" distB="0" distL="114300" distR="114300" simplePos="0" relativeHeight="251747840" behindDoc="0" locked="0" layoutInCell="1" allowOverlap="1" wp14:anchorId="051020FC" wp14:editId="56CE18D2">
                <wp:simplePos x="0" y="0"/>
                <wp:positionH relativeFrom="column">
                  <wp:posOffset>990600</wp:posOffset>
                </wp:positionH>
                <wp:positionV relativeFrom="paragraph">
                  <wp:posOffset>4437380</wp:posOffset>
                </wp:positionV>
                <wp:extent cx="1428750" cy="3143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Will re-run the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088" type="#_x0000_t202" style="position:absolute;margin-left:78pt;margin-top:349.4pt;width:112.5pt;height:24.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" fillcolor="white [3201]" strokeweight=".5pt">
                <v:textbox>
                  <w:txbxContent>
                    <w:p w:rsidR="000964B8" w:rsidRDefault="000964B8" w:rsidP="001B170C">
                      <w:r>
                        <w:t>Will re-run the test</w:t>
                      </w:r>
                    </w:p>
                  </w:txbxContent>
                </v:textbox>
              </v:shape>
            </w:pict>
          </mc:Fallback>
        </mc:AlternateContent>
      </w:r>
      <w:r>
        <w:rPr>
          <w:noProof/>
          <w:lang w:eastAsia="en-GB"/>
        </w:rPr>
        <mc:AlternateContent>
          <mc:Choice Requires="wps">
            <w:drawing>
              <wp:anchor distT="0" distB="0" distL="114300" distR="114300" simplePos="0" relativeHeight="251746816" behindDoc="0" locked="0" layoutInCell="1" allowOverlap="1" wp14:anchorId="3B9B0FC0" wp14:editId="46B7FBF6">
                <wp:simplePos x="0" y="0"/>
                <wp:positionH relativeFrom="column">
                  <wp:posOffset>1000124</wp:posOffset>
                </wp:positionH>
                <wp:positionV relativeFrom="paragraph">
                  <wp:posOffset>4065905</wp:posOffset>
                </wp:positionV>
                <wp:extent cx="1247775" cy="3143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12477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Closes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89" type="#_x0000_t202" style="position:absolute;margin-left:78.75pt;margin-top:320.15pt;width:98.25pt;height:24.7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" fillcolor="white [3201]" strokeweight=".5pt">
                <v:textbox>
                  <w:txbxContent>
                    <w:p w:rsidR="000964B8" w:rsidRDefault="000964B8" w:rsidP="001B170C">
                      <w:r>
                        <w:t>Closes application</w:t>
                      </w:r>
                    </w:p>
                  </w:txbxContent>
                </v:textbox>
              </v:shape>
            </w:pict>
          </mc:Fallback>
        </mc:AlternateContent>
      </w:r>
      <w:r>
        <w:rPr>
          <w:noProof/>
          <w:lang w:eastAsia="en-GB"/>
        </w:rPr>
        <mc:AlternateContent>
          <mc:Choice Requires="wps">
            <w:drawing>
              <wp:anchor distT="0" distB="0" distL="114300" distR="114300" simplePos="0" relativeHeight="251745792" behindDoc="0" locked="0" layoutInCell="1" allowOverlap="1" wp14:anchorId="1B49E396" wp14:editId="7CACB573">
                <wp:simplePos x="0" y="0"/>
                <wp:positionH relativeFrom="column">
                  <wp:posOffset>3343275</wp:posOffset>
                </wp:positionH>
                <wp:positionV relativeFrom="paragraph">
                  <wp:posOffset>4589145</wp:posOffset>
                </wp:positionV>
                <wp:extent cx="1847850" cy="31432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1847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4B8" w:rsidRDefault="000964B8" w:rsidP="001B170C">
                            <w:r>
                              <w:t>Once the test has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2" o:spid="_x0000_s1090" type="#_x0000_t202" style="position:absolute;margin-left:263.25pt;margin-top:361.35pt;width:145.5pt;height:24.75pt;z-index:25174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" fillcolor="white [3201]" strokeweight=".5pt">
                <v:textbox>
                  <w:txbxContent>
                    <w:p w:rsidR="000964B8" w:rsidRDefault="000964B8" w:rsidP="001B170C">
                      <w:r>
                        <w:t>Once the test has finished</w:t>
                      </w:r>
                    </w:p>
                  </w:txbxContent>
                </v:textbox>
              </v:shape>
            </w:pict>
          </mc:Fallback>
        </mc:AlternateContent>
      </w:r>
      <w:r>
        <w:rPr>
          <w:noProof/>
          <w:lang w:eastAsia="en-GB"/>
        </w:rPr>
        <w:drawing>
          <wp:anchor distT="0" distB="0" distL="114300" distR="114300" simplePos="0" relativeHeight="251744768" behindDoc="1" locked="0" layoutInCell="1" allowOverlap="1" wp14:anchorId="08B9F351" wp14:editId="60B82BB0">
            <wp:simplePos x="0" y="0"/>
            <wp:positionH relativeFrom="column">
              <wp:posOffset>2942125</wp:posOffset>
            </wp:positionH>
            <wp:positionV relativeFrom="paragraph">
              <wp:posOffset>1694179</wp:posOffset>
            </wp:positionV>
            <wp:extent cx="2534750" cy="2895599"/>
            <wp:effectExtent l="0" t="0" r="0" b="63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 design feedback.png"/>
                    <pic:cNvPicPr/>
                  </pic:nvPicPr>
                  <pic:blipFill>
                    <a:blip r:embed="rId17">
                      <a:extLst>
                        <a:ext uri="{28A0092B-C50C-407E-A947-70E740481C1C}">
                          <a14:useLocalDpi xmlns:a14="http://schemas.microsoft.com/office/drawing/2010/main" val="0"/>
                        </a:ext>
                      </a:extLst>
                    </a:blip>
                    <a:stretch>
                      <a:fillRect/>
                    </a:stretch>
                  </pic:blipFill>
                  <pic:spPr>
                    <a:xfrm>
                      <a:off x="0" y="0"/>
                      <a:ext cx="2539507" cy="2901033"/>
                    </a:xfrm>
                    <a:prstGeom prst="rect">
                      <a:avLst/>
                    </a:prstGeom>
                  </pic:spPr>
                </pic:pic>
              </a:graphicData>
            </a:graphic>
            <wp14:sizeRelH relativeFrom="margin">
              <wp14:pctWidth>0</wp14:pctWidth>
            </wp14:sizeRelH>
            <wp14:sizeRelV relativeFrom="margin">
              <wp14:pctHeight>0</wp14:pctHeight>
            </wp14:sizeRelV>
          </wp:anchor>
        </w:drawing>
      </w:r>
    </w:p>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Pr="00034C84"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Default="001B170C" w:rsidP="001B170C"/>
    <w:p w:rsidR="001B170C" w:rsidRPr="00AE469A" w:rsidRDefault="001B170C" w:rsidP="001B170C">
      <w:pPr>
        <w:rPr>
          <w:color w:val="767171" w:themeColor="background2" w:themeShade="80"/>
        </w:rPr>
      </w:pPr>
      <w:r w:rsidRPr="00AE469A">
        <w:rPr>
          <w:color w:val="767171" w:themeColor="background2" w:themeShade="80"/>
        </w:rPr>
        <w:t>One of the main parts of developing this program will be creating a database with all the questions in it. My database will consist of two tables, a questions table and an answers table.</w:t>
      </w:r>
    </w:p>
    <w:p w:rsidR="001B170C" w:rsidRDefault="001B170C" w:rsidP="001B170C">
      <w:pPr>
        <w:tabs>
          <w:tab w:val="center" w:pos="4513"/>
        </w:tabs>
      </w:pPr>
      <w:r w:rsidRPr="00AE469A">
        <w:rPr>
          <w:color w:val="767171" w:themeColor="background2" w:themeShade="80"/>
        </w:rPr>
        <w:t>Here is what the database will be like</w:t>
      </w:r>
      <w:r w:rsidR="00AE469A">
        <w:rPr>
          <w:color w:val="767171" w:themeColor="background2" w:themeShade="80"/>
        </w:rPr>
        <w:t>:</w:t>
      </w:r>
      <w:r>
        <w:tab/>
      </w:r>
    </w:p>
    <w:p w:rsidR="001B170C" w:rsidRDefault="001B170C" w:rsidP="001B170C">
      <w:pPr>
        <w:tabs>
          <w:tab w:val="center" w:pos="4513"/>
        </w:tabs>
      </w:pPr>
      <w:r>
        <w:lastRenderedPageBreak/>
        <w:t>Question                             Answer</w:t>
      </w:r>
      <w:r>
        <w:tab/>
      </w:r>
      <w:r>
        <w:tab/>
      </w:r>
      <w:r>
        <w:tab/>
      </w:r>
      <w:r>
        <w:tab/>
        <w:t xml:space="preserve"> </w:t>
      </w:r>
    </w:p>
    <w:tbl>
      <w:tblPr>
        <w:tblStyle w:val="TableGrid"/>
        <w:tblpPr w:leftFromText="180" w:rightFromText="180" w:vertAnchor="text" w:horzAnchor="margin" w:tblpY="267"/>
        <w:tblW w:w="0" w:type="auto"/>
        <w:tblLook w:val="04A0" w:firstRow="1" w:lastRow="0" w:firstColumn="1" w:lastColumn="0" w:noHBand="0" w:noVBand="1"/>
      </w:tblPr>
      <w:tblGrid>
        <w:gridCol w:w="1753"/>
      </w:tblGrid>
      <w:tr w:rsidR="001B170C" w:rsidTr="00C6718C">
        <w:tc>
          <w:tcPr>
            <w:tcW w:w="1753" w:type="dxa"/>
          </w:tcPr>
          <w:p w:rsidR="001B170C" w:rsidRPr="009F3605" w:rsidRDefault="001B170C" w:rsidP="00C6718C">
            <w:pPr>
              <w:rPr>
                <w:u w:val="single"/>
              </w:rPr>
            </w:pPr>
            <w:proofErr w:type="spellStart"/>
            <w:r>
              <w:rPr>
                <w:u w:val="single"/>
              </w:rPr>
              <w:t>QuestionID</w:t>
            </w:r>
            <w:proofErr w:type="spellEnd"/>
          </w:p>
        </w:tc>
      </w:tr>
      <w:tr w:rsidR="001B170C" w:rsidTr="00C6718C">
        <w:tc>
          <w:tcPr>
            <w:tcW w:w="1753" w:type="dxa"/>
          </w:tcPr>
          <w:p w:rsidR="001B170C" w:rsidRPr="00E54BFA" w:rsidRDefault="001B170C" w:rsidP="00C6718C">
            <w:proofErr w:type="spellStart"/>
            <w:r w:rsidRPr="00E54BFA">
              <w:t>QuestionNo</w:t>
            </w:r>
            <w:proofErr w:type="spellEnd"/>
          </w:p>
        </w:tc>
      </w:tr>
      <w:tr w:rsidR="001B170C" w:rsidTr="00C6718C">
        <w:tc>
          <w:tcPr>
            <w:tcW w:w="1753" w:type="dxa"/>
          </w:tcPr>
          <w:p w:rsidR="001B170C" w:rsidRPr="00E54BFA" w:rsidRDefault="001B170C" w:rsidP="00C6718C">
            <w:proofErr w:type="spellStart"/>
            <w:r>
              <w:t>QuestionSubNo</w:t>
            </w:r>
            <w:proofErr w:type="spellEnd"/>
          </w:p>
        </w:tc>
      </w:tr>
      <w:tr w:rsidR="001B170C" w:rsidTr="00C6718C">
        <w:tc>
          <w:tcPr>
            <w:tcW w:w="1753" w:type="dxa"/>
          </w:tcPr>
          <w:p w:rsidR="001B170C" w:rsidRDefault="001B170C" w:rsidP="00C6718C">
            <w:proofErr w:type="spellStart"/>
            <w:r>
              <w:t>PaperDate</w:t>
            </w:r>
            <w:proofErr w:type="spellEnd"/>
          </w:p>
        </w:tc>
      </w:tr>
      <w:tr w:rsidR="001B170C" w:rsidTr="00C6718C">
        <w:tc>
          <w:tcPr>
            <w:tcW w:w="1753" w:type="dxa"/>
          </w:tcPr>
          <w:p w:rsidR="001B170C" w:rsidRDefault="001B170C" w:rsidP="00C6718C">
            <w:proofErr w:type="spellStart"/>
            <w:r>
              <w:t>QuestionContent</w:t>
            </w:r>
            <w:proofErr w:type="spellEnd"/>
          </w:p>
        </w:tc>
      </w:tr>
      <w:tr w:rsidR="001B170C" w:rsidTr="00C6718C">
        <w:tc>
          <w:tcPr>
            <w:tcW w:w="1753" w:type="dxa"/>
          </w:tcPr>
          <w:p w:rsidR="001B170C" w:rsidRDefault="001B170C" w:rsidP="00C6718C">
            <w:proofErr w:type="spellStart"/>
            <w:r>
              <w:t>QuestionTopic</w:t>
            </w:r>
            <w:proofErr w:type="spellEnd"/>
          </w:p>
        </w:tc>
      </w:tr>
      <w:tr w:rsidR="001B170C" w:rsidTr="00C6718C">
        <w:tc>
          <w:tcPr>
            <w:tcW w:w="1753" w:type="dxa"/>
          </w:tcPr>
          <w:p w:rsidR="001B170C" w:rsidRDefault="001B170C" w:rsidP="00C6718C">
            <w:proofErr w:type="spellStart"/>
            <w:r>
              <w:t>QuestionMarks</w:t>
            </w:r>
            <w:proofErr w:type="spellEnd"/>
          </w:p>
        </w:tc>
      </w:tr>
      <w:tr w:rsidR="001B170C" w:rsidTr="00C6718C">
        <w:tc>
          <w:tcPr>
            <w:tcW w:w="1753" w:type="dxa"/>
          </w:tcPr>
          <w:p w:rsidR="001B170C" w:rsidRDefault="001B170C" w:rsidP="00C6718C">
            <w:proofErr w:type="spellStart"/>
            <w:r>
              <w:t>QuestionType</w:t>
            </w:r>
            <w:proofErr w:type="spellEnd"/>
          </w:p>
        </w:tc>
      </w:tr>
    </w:tbl>
    <w:tbl>
      <w:tblPr>
        <w:tblStyle w:val="TableGrid"/>
        <w:tblpPr w:leftFromText="180" w:rightFromText="180" w:vertAnchor="page" w:horzAnchor="page" w:tblpX="3433" w:tblpY="2206"/>
        <w:tblW w:w="0" w:type="auto"/>
        <w:tblLook w:val="04A0" w:firstRow="1" w:lastRow="0" w:firstColumn="1" w:lastColumn="0" w:noHBand="0" w:noVBand="1"/>
      </w:tblPr>
      <w:tblGrid>
        <w:gridCol w:w="1704"/>
      </w:tblGrid>
      <w:tr w:rsidR="001B170C" w:rsidTr="00C6718C">
        <w:tc>
          <w:tcPr>
            <w:tcW w:w="1704" w:type="dxa"/>
          </w:tcPr>
          <w:p w:rsidR="001B170C" w:rsidRPr="009F3605" w:rsidRDefault="001B170C" w:rsidP="00C6718C">
            <w:pPr>
              <w:tabs>
                <w:tab w:val="center" w:pos="4513"/>
              </w:tabs>
              <w:rPr>
                <w:u w:val="single"/>
              </w:rPr>
            </w:pPr>
            <w:proofErr w:type="spellStart"/>
            <w:r>
              <w:rPr>
                <w:u w:val="single"/>
              </w:rPr>
              <w:t>AnswerID</w:t>
            </w:r>
            <w:proofErr w:type="spellEnd"/>
          </w:p>
        </w:tc>
      </w:tr>
      <w:tr w:rsidR="001B170C" w:rsidTr="00C6718C">
        <w:tc>
          <w:tcPr>
            <w:tcW w:w="1704" w:type="dxa"/>
          </w:tcPr>
          <w:p w:rsidR="001B170C" w:rsidRPr="00E54BFA" w:rsidRDefault="001B170C" w:rsidP="00C6718C">
            <w:pPr>
              <w:tabs>
                <w:tab w:val="center" w:pos="4513"/>
              </w:tabs>
            </w:pPr>
            <w:proofErr w:type="spellStart"/>
            <w:r>
              <w:t>AnswerContent</w:t>
            </w:r>
            <w:proofErr w:type="spellEnd"/>
          </w:p>
        </w:tc>
      </w:tr>
      <w:tr w:rsidR="001B170C" w:rsidTr="00C6718C">
        <w:tc>
          <w:tcPr>
            <w:tcW w:w="1704" w:type="dxa"/>
          </w:tcPr>
          <w:p w:rsidR="001B170C" w:rsidRPr="00E54BFA" w:rsidRDefault="001B170C" w:rsidP="00C6718C">
            <w:pPr>
              <w:tabs>
                <w:tab w:val="center" w:pos="4513"/>
              </w:tabs>
            </w:pPr>
            <w:r>
              <w:t>AnswerOption1</w:t>
            </w:r>
          </w:p>
        </w:tc>
      </w:tr>
      <w:tr w:rsidR="001B170C" w:rsidTr="00C6718C">
        <w:tc>
          <w:tcPr>
            <w:tcW w:w="1704" w:type="dxa"/>
          </w:tcPr>
          <w:p w:rsidR="001B170C" w:rsidRDefault="001B170C" w:rsidP="00C6718C">
            <w:pPr>
              <w:tabs>
                <w:tab w:val="center" w:pos="4513"/>
              </w:tabs>
            </w:pPr>
            <w:r>
              <w:t>AnswerOption2</w:t>
            </w:r>
          </w:p>
        </w:tc>
      </w:tr>
      <w:tr w:rsidR="001B170C" w:rsidTr="00C6718C">
        <w:tc>
          <w:tcPr>
            <w:tcW w:w="1704" w:type="dxa"/>
          </w:tcPr>
          <w:p w:rsidR="001B170C" w:rsidRDefault="001B170C" w:rsidP="00C6718C">
            <w:pPr>
              <w:tabs>
                <w:tab w:val="center" w:pos="4513"/>
              </w:tabs>
            </w:pPr>
            <w:r>
              <w:t>AnswerOption3</w:t>
            </w:r>
          </w:p>
        </w:tc>
      </w:tr>
      <w:tr w:rsidR="001B170C" w:rsidTr="00C6718C">
        <w:tc>
          <w:tcPr>
            <w:tcW w:w="1704" w:type="dxa"/>
          </w:tcPr>
          <w:p w:rsidR="001B170C" w:rsidRPr="00E54BFA" w:rsidRDefault="001B170C" w:rsidP="00C6718C">
            <w:pPr>
              <w:tabs>
                <w:tab w:val="center" w:pos="4513"/>
              </w:tabs>
            </w:pPr>
            <w:proofErr w:type="spellStart"/>
            <w:r w:rsidRPr="00E54BFA">
              <w:t>AnswerEquation</w:t>
            </w:r>
            <w:proofErr w:type="spellEnd"/>
          </w:p>
        </w:tc>
      </w:tr>
      <w:tr w:rsidR="001B170C" w:rsidTr="00C6718C">
        <w:tc>
          <w:tcPr>
            <w:tcW w:w="1704" w:type="dxa"/>
          </w:tcPr>
          <w:p w:rsidR="001B170C" w:rsidRDefault="001B170C" w:rsidP="00C6718C">
            <w:pPr>
              <w:tabs>
                <w:tab w:val="center" w:pos="4513"/>
              </w:tabs>
            </w:pPr>
            <w:proofErr w:type="spellStart"/>
            <w:r>
              <w:t>AnswerUnit</w:t>
            </w:r>
            <w:proofErr w:type="spellEnd"/>
          </w:p>
        </w:tc>
      </w:tr>
    </w:tbl>
    <w:p w:rsidR="001B170C" w:rsidRDefault="001B170C" w:rsidP="001B170C">
      <w:pPr>
        <w:tabs>
          <w:tab w:val="center" w:pos="4513"/>
        </w:tabs>
      </w:pPr>
    </w:p>
    <w:p w:rsidR="001B170C" w:rsidRPr="00034C84" w:rsidRDefault="001B170C" w:rsidP="001B170C"/>
    <w:p w:rsidR="001B170C" w:rsidRPr="00034C84" w:rsidRDefault="001B170C" w:rsidP="001B170C"/>
    <w:p w:rsidR="001B170C" w:rsidRDefault="001B170C" w:rsidP="001B170C"/>
    <w:p w:rsidR="001B170C" w:rsidRDefault="001B170C" w:rsidP="001B170C">
      <w:pPr>
        <w:tabs>
          <w:tab w:val="left" w:pos="6285"/>
        </w:tabs>
      </w:pPr>
    </w:p>
    <w:p w:rsidR="001B170C" w:rsidRDefault="001B170C" w:rsidP="001B170C">
      <w:pPr>
        <w:tabs>
          <w:tab w:val="left" w:pos="6285"/>
        </w:tabs>
      </w:pPr>
    </w:p>
    <w:p w:rsidR="001B170C" w:rsidRPr="00AE469A" w:rsidRDefault="001B170C" w:rsidP="001B170C">
      <w:pPr>
        <w:tabs>
          <w:tab w:val="left" w:pos="6285"/>
        </w:tabs>
        <w:rPr>
          <w:color w:val="767171" w:themeColor="background2" w:themeShade="80"/>
        </w:rPr>
      </w:pPr>
      <w:r w:rsidRPr="00AE469A">
        <w:rPr>
          <w:color w:val="767171" w:themeColor="background2" w:themeShade="80"/>
        </w:rPr>
        <w:t>An example of an SQL query that will be used is:</w:t>
      </w:r>
    </w:p>
    <w:p w:rsidR="001B170C" w:rsidRPr="00AE469A" w:rsidRDefault="001B170C" w:rsidP="001B170C">
      <w:pPr>
        <w:tabs>
          <w:tab w:val="left" w:pos="6285"/>
        </w:tabs>
        <w:rPr>
          <w:color w:val="767171" w:themeColor="background2" w:themeShade="80"/>
        </w:rPr>
      </w:pPr>
      <w:r w:rsidRPr="00AE469A">
        <w:rPr>
          <w:color w:val="767171" w:themeColor="background2" w:themeShade="80"/>
        </w:rPr>
        <w:t xml:space="preserve">SELECT </w:t>
      </w:r>
      <w:proofErr w:type="spellStart"/>
      <w:r w:rsidRPr="00AE469A">
        <w:rPr>
          <w:color w:val="767171" w:themeColor="background2" w:themeShade="80"/>
        </w:rPr>
        <w:t>QuestionContent</w:t>
      </w:r>
      <w:proofErr w:type="spellEnd"/>
      <w:r w:rsidRPr="00AE469A">
        <w:rPr>
          <w:color w:val="767171" w:themeColor="background2" w:themeShade="80"/>
        </w:rPr>
        <w:t>, FROM Question</w:t>
      </w:r>
    </w:p>
    <w:p w:rsidR="001B170C" w:rsidRPr="00AE469A" w:rsidRDefault="001B170C" w:rsidP="001B170C">
      <w:pPr>
        <w:tabs>
          <w:tab w:val="left" w:pos="6285"/>
        </w:tabs>
        <w:rPr>
          <w:color w:val="767171" w:themeColor="background2" w:themeShade="80"/>
        </w:rPr>
      </w:pPr>
      <w:r w:rsidRPr="00AE469A">
        <w:rPr>
          <w:color w:val="767171" w:themeColor="background2" w:themeShade="80"/>
        </w:rPr>
        <w:t xml:space="preserve">WHERE </w:t>
      </w:r>
      <w:proofErr w:type="spellStart"/>
      <w:r w:rsidRPr="00AE469A">
        <w:rPr>
          <w:color w:val="767171" w:themeColor="background2" w:themeShade="80"/>
        </w:rPr>
        <w:t>QuestionTopic</w:t>
      </w:r>
      <w:proofErr w:type="spellEnd"/>
      <w:r w:rsidRPr="00AE469A">
        <w:rPr>
          <w:color w:val="767171" w:themeColor="background2" w:themeShade="80"/>
        </w:rPr>
        <w:t xml:space="preserve"> = “Mechanics”</w:t>
      </w:r>
    </w:p>
    <w:p w:rsidR="001B170C" w:rsidRPr="00AE469A" w:rsidRDefault="001B170C" w:rsidP="001B170C">
      <w:pPr>
        <w:tabs>
          <w:tab w:val="left" w:pos="6285"/>
        </w:tabs>
        <w:rPr>
          <w:color w:val="767171" w:themeColor="background2" w:themeShade="80"/>
        </w:rPr>
      </w:pPr>
      <w:r w:rsidRPr="00AE469A">
        <w:rPr>
          <w:color w:val="767171" w:themeColor="background2" w:themeShade="80"/>
        </w:rPr>
        <w:t>This will select the suitable questions for that topic. Then, 10 would be chosen at random to use in the quiz.</w:t>
      </w:r>
    </w:p>
    <w:p w:rsidR="001B170C" w:rsidRPr="00AE469A" w:rsidRDefault="001B170C" w:rsidP="001B170C">
      <w:pPr>
        <w:tabs>
          <w:tab w:val="left" w:pos="6285"/>
        </w:tabs>
        <w:rPr>
          <w:color w:val="767171" w:themeColor="background2" w:themeShade="80"/>
        </w:rPr>
      </w:pPr>
      <w:r w:rsidRPr="00AE469A">
        <w:rPr>
          <w:color w:val="767171" w:themeColor="background2" w:themeShade="80"/>
        </w:rPr>
        <w:t>When testing the software, I will need to have two stages of testing. The first will be white-box testing, where I will ensure every possible input is made into the program.</w:t>
      </w:r>
    </w:p>
    <w:p w:rsidR="001B170C" w:rsidRPr="00AE469A" w:rsidRDefault="001B170C" w:rsidP="001B170C">
      <w:pPr>
        <w:tabs>
          <w:tab w:val="left" w:pos="6285"/>
        </w:tabs>
        <w:rPr>
          <w:color w:val="767171" w:themeColor="background2" w:themeShade="80"/>
        </w:rPr>
      </w:pPr>
      <w:r w:rsidRPr="00AE469A">
        <w:rPr>
          <w:color w:val="767171" w:themeColor="background2" w:themeShade="80"/>
        </w:rPr>
        <w:t>The second will be beta testing. I will give copies of the program to some users who will use and record their experience so I can make some final changes.</w:t>
      </w:r>
    </w:p>
    <w:p w:rsidR="001B170C" w:rsidRPr="00034C84" w:rsidRDefault="001B170C" w:rsidP="001B170C">
      <w:pPr>
        <w:tabs>
          <w:tab w:val="left" w:pos="6285"/>
        </w:tabs>
      </w:pPr>
      <w:r w:rsidRPr="00AE469A">
        <w:rPr>
          <w:color w:val="767171" w:themeColor="background2" w:themeShade="80"/>
        </w:rPr>
        <w:t>In terms of security, this software does not hold any sensitive data so does not need that type of security. However, there will need to be something to stop the user changing the code of the program, simply so that it can perform its task even if the user attempts to tamper with it. The way I will stop this is to compile the program into a .jar file. This should prevent the user from accessing the code of the program.</w:t>
      </w:r>
      <w:r>
        <w:tab/>
      </w:r>
    </w:p>
    <w:p w:rsidR="00EC65C4" w:rsidRDefault="00EC65C4"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Pr="007508A0" w:rsidRDefault="001B170C" w:rsidP="001B170C">
      <w:pPr>
        <w:spacing w:after="0" w:line="240" w:lineRule="auto"/>
        <w:jc w:val="center"/>
        <w:rPr>
          <w:rFonts w:asciiTheme="majorHAnsi" w:eastAsia="Times New Roman" w:hAnsiTheme="majorHAnsi" w:cs="Times New Roman"/>
          <w:color w:val="767171" w:themeColor="background2" w:themeShade="80"/>
          <w:sz w:val="40"/>
          <w:szCs w:val="40"/>
          <w:u w:val="single"/>
        </w:rPr>
      </w:pPr>
      <w:r w:rsidRPr="007508A0">
        <w:rPr>
          <w:rFonts w:asciiTheme="majorHAnsi" w:eastAsia="Times New Roman" w:hAnsiTheme="majorHAnsi" w:cs="Times New Roman"/>
          <w:color w:val="767171" w:themeColor="background2" w:themeShade="80"/>
          <w:sz w:val="40"/>
          <w:szCs w:val="40"/>
          <w:u w:val="single"/>
        </w:rPr>
        <w:lastRenderedPageBreak/>
        <w:t>Testing</w:t>
      </w:r>
    </w:p>
    <w:p w:rsidR="001B170C" w:rsidRDefault="001B170C" w:rsidP="001B170C">
      <w:pPr>
        <w:spacing w:after="0" w:line="240" w:lineRule="auto"/>
        <w:rPr>
          <w:rFonts w:ascii="Times New Roman" w:eastAsia="Times New Roman" w:hAnsi="Times New Roman" w:cs="Times New Roman"/>
          <w:sz w:val="28"/>
          <w:u w:val="single"/>
        </w:rPr>
      </w:pPr>
    </w:p>
    <w:p w:rsidR="001B170C" w:rsidRPr="007508A0" w:rsidRDefault="001B170C" w:rsidP="001B170C">
      <w:pPr>
        <w:spacing w:after="0" w:line="240" w:lineRule="auto"/>
        <w:rPr>
          <w:rFonts w:eastAsia="Times New Roman" w:cs="Times New Roman"/>
          <w:color w:val="767171" w:themeColor="background2" w:themeShade="80"/>
        </w:rPr>
      </w:pPr>
      <w:r w:rsidRPr="007508A0">
        <w:rPr>
          <w:rFonts w:eastAsia="Times New Roman" w:cs="Times New Roman"/>
          <w:color w:val="767171" w:themeColor="background2" w:themeShade="80"/>
        </w:rPr>
        <w:t>To test the program, I am going to put in various possible inputs to the program and see if the outputs match what is expected. I will also list any possible fixes, and whether or not I have implemented them.</w:t>
      </w:r>
    </w:p>
    <w:p w:rsidR="001B170C" w:rsidRDefault="001B170C" w:rsidP="001B170C">
      <w:pPr>
        <w:spacing w:after="0" w:line="240" w:lineRule="auto"/>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1241"/>
        <w:gridCol w:w="1850"/>
        <w:gridCol w:w="3541"/>
        <w:gridCol w:w="1061"/>
        <w:gridCol w:w="1353"/>
      </w:tblGrid>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color w:val="767171" w:themeColor="background2" w:themeShade="80"/>
              </w:rPr>
            </w:pPr>
            <w:r w:rsidRPr="00757C71">
              <w:rPr>
                <w:rFonts w:eastAsia="Times New Roman" w:cs="Times New Roman"/>
                <w:b/>
                <w:color w:val="767171" w:themeColor="background2" w:themeShade="80"/>
              </w:rPr>
              <w:t>Input</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color w:val="767171" w:themeColor="background2" w:themeShade="80"/>
              </w:rPr>
            </w:pPr>
            <w:r w:rsidRPr="00757C71">
              <w:rPr>
                <w:rFonts w:eastAsia="Times New Roman" w:cs="Times New Roman"/>
                <w:b/>
                <w:color w:val="767171" w:themeColor="background2" w:themeShade="80"/>
              </w:rPr>
              <w:t>Expected Output/Response</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color w:val="767171" w:themeColor="background2" w:themeShade="80"/>
              </w:rPr>
            </w:pPr>
            <w:r w:rsidRPr="00757C71">
              <w:rPr>
                <w:rFonts w:eastAsia="Times New Roman" w:cs="Times New Roman"/>
                <w:b/>
                <w:color w:val="767171" w:themeColor="background2" w:themeShade="80"/>
              </w:rPr>
              <w:t>Actual Output/Response</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b/>
                <w:color w:val="767171" w:themeColor="background2" w:themeShade="80"/>
              </w:rPr>
            </w:pPr>
            <w:r w:rsidRPr="00757C71">
              <w:rPr>
                <w:rFonts w:eastAsia="Times New Roman" w:cs="Times New Roman"/>
                <w:b/>
                <w:color w:val="767171" w:themeColor="background2" w:themeShade="80"/>
              </w:rPr>
              <w:t>Possible fix</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b/>
                <w:color w:val="767171" w:themeColor="background2" w:themeShade="80"/>
              </w:rPr>
            </w:pPr>
            <w:r w:rsidRPr="00757C71">
              <w:rPr>
                <w:rFonts w:eastAsia="Times New Roman" w:cs="Times New Roman"/>
                <w:b/>
                <w:color w:val="767171" w:themeColor="background2" w:themeShade="80"/>
              </w:rPr>
              <w:t>Fix implemented?</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all wrong answers</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Score of 0, scores file reads 0.</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Calculation questions have equations in wrong format</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Marked as incorrect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Explain correct answer syntax in text field so user avoids this.</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leave all answers blank</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All Calculation questions marked incorrect. Some Multiple Choice questions are correct.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Any topic, all correct answers</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Given 10 points. Score saved in text file as 10.</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Do not change name field</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Name stored as “Enter your name”</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Blank name field</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Name stored as blank</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Expected</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If loop to save name as “Student”</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r w:rsidR="001B170C" w:rsidTr="00757C71">
        <w:trPr>
          <w:trHeight w:val="1"/>
        </w:trPr>
        <w:tc>
          <w:tcPr>
            <w:tcW w:w="1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Run test, back to menu, click test again</w:t>
            </w:r>
          </w:p>
        </w:tc>
        <w:tc>
          <w:tcPr>
            <w:tcW w:w="1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Runs test again.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w:t>
            </w:r>
            <w:proofErr w:type="spellStart"/>
            <w:r w:rsidRPr="00757C71">
              <w:rPr>
                <w:rFonts w:eastAsia="Times New Roman" w:cs="Times New Roman"/>
                <w:color w:val="767171" w:themeColor="background2" w:themeShade="80"/>
              </w:rPr>
              <w:t>ArrayIndexOutOfBoundsException</w:t>
            </w:r>
            <w:proofErr w:type="spellEnd"/>
            <w:r w:rsidRPr="00757C71">
              <w:rPr>
                <w:rFonts w:eastAsia="Times New Roman" w:cs="Times New Roman"/>
                <w:color w:val="767171" w:themeColor="background2" w:themeShade="80"/>
              </w:rPr>
              <w:t>”</w:t>
            </w:r>
          </w:p>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(See screenshot below)</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 xml:space="preserve">Reset variable </w:t>
            </w:r>
            <w:proofErr w:type="spellStart"/>
            <w:r w:rsidRPr="00757C71">
              <w:rPr>
                <w:rFonts w:eastAsia="Times New Roman" w:cs="Times New Roman"/>
                <w:color w:val="767171" w:themeColor="background2" w:themeShade="80"/>
              </w:rPr>
              <w:t>questionNo</w:t>
            </w:r>
            <w:proofErr w:type="spellEnd"/>
            <w:r w:rsidRPr="00757C71">
              <w:rPr>
                <w:rFonts w:eastAsia="Times New Roman" w:cs="Times New Roman"/>
                <w:color w:val="767171" w:themeColor="background2" w:themeShade="80"/>
              </w:rPr>
              <w:t xml:space="preserve"> to 0 upon test starting</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Pr>
          <w:p w:rsidR="001B170C" w:rsidRPr="00757C71" w:rsidRDefault="001B170C" w:rsidP="00C6718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Yes</w:t>
            </w:r>
          </w:p>
        </w:tc>
      </w:tr>
    </w:tbl>
    <w:p w:rsidR="001B170C" w:rsidRDefault="00757C71" w:rsidP="001B170C">
      <w:pPr>
        <w:spacing w:after="0" w:line="240" w:lineRule="auto"/>
        <w:rPr>
          <w:rFonts w:ascii="Times New Roman" w:eastAsia="Times New Roman" w:hAnsi="Times New Roman" w:cs="Times New Roman"/>
        </w:rPr>
      </w:pPr>
      <w:r>
        <w:object w:dxaOrig="10200" w:dyaOrig="5160">
          <v:shape id="_x0000_i1026" type="#_x0000_t75" style="width:274.75pt;height:138.25pt" o:ole="">
            <v:imagedata r:id="rId18" o:title=""/>
          </v:shape>
          <o:OLEObject Type="Embed" ProgID="PBrush" ShapeID="_x0000_i1026" DrawAspect="Content" ObjectID="_1488894154" r:id="rId19"/>
        </w:object>
      </w:r>
    </w:p>
    <w:p w:rsidR="001B170C" w:rsidRDefault="001B170C" w:rsidP="001B170C">
      <w:pPr>
        <w:spacing w:after="0" w:line="240" w:lineRule="auto"/>
        <w:rPr>
          <w:rFonts w:ascii="Times New Roman" w:eastAsia="Times New Roman" w:hAnsi="Times New Roman" w:cs="Times New Roman"/>
        </w:rPr>
      </w:pPr>
    </w:p>
    <w:p w:rsidR="001B170C" w:rsidRDefault="001B170C" w:rsidP="001B170C">
      <w:pPr>
        <w:spacing w:after="0" w:line="240" w:lineRule="auto"/>
        <w:rPr>
          <w:rFonts w:ascii="Times New Roman" w:eastAsia="Times New Roman" w:hAnsi="Times New Roman" w:cs="Times New Roman"/>
        </w:rPr>
      </w:pPr>
    </w:p>
    <w:p w:rsidR="001B170C" w:rsidRPr="00757C71" w:rsidRDefault="001B170C" w:rsidP="001B170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Now</w:t>
      </w:r>
      <w:r w:rsidR="003005CA">
        <w:rPr>
          <w:rFonts w:eastAsia="Times New Roman" w:cs="Times New Roman"/>
          <w:color w:val="767171" w:themeColor="background2" w:themeShade="80"/>
        </w:rPr>
        <w:t xml:space="preserve"> that</w:t>
      </w:r>
      <w:r w:rsidRPr="00757C71">
        <w:rPr>
          <w:rFonts w:eastAsia="Times New Roman" w:cs="Times New Roman"/>
          <w:color w:val="767171" w:themeColor="background2" w:themeShade="80"/>
        </w:rPr>
        <w:t xml:space="preserve"> this testing stage is complete, I have distributed copies of the program to be beta tested by some of my peers. They will give feedback </w:t>
      </w:r>
      <w:r w:rsidR="00FE1597">
        <w:rPr>
          <w:rFonts w:eastAsia="Times New Roman" w:cs="Times New Roman"/>
          <w:color w:val="767171" w:themeColor="background2" w:themeShade="80"/>
        </w:rPr>
        <w:t xml:space="preserve">(Appendix 3) </w:t>
      </w:r>
      <w:r w:rsidRPr="00757C71">
        <w:rPr>
          <w:rFonts w:eastAsia="Times New Roman" w:cs="Times New Roman"/>
          <w:color w:val="767171" w:themeColor="background2" w:themeShade="80"/>
        </w:rPr>
        <w:t>on any problems they encountered and any improvements that they feel need to be made.</w:t>
      </w:r>
    </w:p>
    <w:p w:rsidR="001B170C" w:rsidRDefault="001B170C" w:rsidP="001B170C">
      <w:pPr>
        <w:spacing w:after="0" w:line="240" w:lineRule="auto"/>
        <w:rPr>
          <w:rFonts w:eastAsia="Times New Roman" w:cs="Times New Roman"/>
          <w:color w:val="767171" w:themeColor="background2" w:themeShade="80"/>
        </w:rPr>
      </w:pPr>
    </w:p>
    <w:p w:rsidR="008A68EF" w:rsidRPr="00757C71" w:rsidRDefault="008A68EF" w:rsidP="001B170C">
      <w:pPr>
        <w:spacing w:after="0" w:line="240" w:lineRule="auto"/>
        <w:rPr>
          <w:rFonts w:eastAsia="Times New Roman" w:cs="Times New Roman"/>
          <w:color w:val="767171" w:themeColor="background2" w:themeShade="80"/>
        </w:rPr>
      </w:pPr>
      <w:r>
        <w:rPr>
          <w:rFonts w:eastAsia="Times New Roman" w:cs="Times New Roman"/>
          <w:color w:val="767171" w:themeColor="background2" w:themeShade="80"/>
        </w:rPr>
        <w:t>The feedback from the Beta Testers suggested a few changes that could be made to improve the usability of the program. Unfortunately, only 1 of the 5 testers provided feedback</w:t>
      </w:r>
      <w:r w:rsidR="003005CA">
        <w:rPr>
          <w:rFonts w:eastAsia="Times New Roman" w:cs="Times New Roman"/>
          <w:color w:val="767171" w:themeColor="background2" w:themeShade="80"/>
        </w:rPr>
        <w:t xml:space="preserve"> (Appendix 3.5).</w:t>
      </w:r>
      <w:r>
        <w:rPr>
          <w:rFonts w:eastAsia="Times New Roman" w:cs="Times New Roman"/>
          <w:color w:val="767171" w:themeColor="background2" w:themeShade="80"/>
        </w:rPr>
        <w:t xml:space="preserve"> The first</w:t>
      </w:r>
      <w:r w:rsidR="003005CA">
        <w:rPr>
          <w:rFonts w:eastAsia="Times New Roman" w:cs="Times New Roman"/>
          <w:color w:val="767171" w:themeColor="background2" w:themeShade="80"/>
        </w:rPr>
        <w:t xml:space="preserve"> suggestion</w:t>
      </w:r>
      <w:r>
        <w:rPr>
          <w:rFonts w:eastAsia="Times New Roman" w:cs="Times New Roman"/>
          <w:color w:val="767171" w:themeColor="background2" w:themeShade="80"/>
        </w:rPr>
        <w:t xml:space="preserve"> was that there should be a button to go back to the menu once you have started the test. This is easily implemented and has been added to the program. Another issue encountered was that often text would go off the screen, and resizing the window caused overlapping issues. Unfortunately, I was unable to find a way to fix this issue</w:t>
      </w:r>
      <w:r w:rsidR="003005CA">
        <w:rPr>
          <w:rFonts w:eastAsia="Times New Roman" w:cs="Times New Roman"/>
          <w:color w:val="767171" w:themeColor="background2" w:themeShade="80"/>
        </w:rPr>
        <w:t>, and it remains to be fixed. Another main issue with the program is that there are only more than 10 questions on Mechanics in the database, so other topics were unable to be quizzed. This is due to having not enough time to finish the database before the deadline.</w:t>
      </w:r>
    </w:p>
    <w:p w:rsidR="001B170C" w:rsidRPr="00757C71" w:rsidRDefault="001B170C" w:rsidP="001B170C">
      <w:pPr>
        <w:spacing w:after="0" w:line="240" w:lineRule="auto"/>
        <w:rPr>
          <w:rFonts w:eastAsia="Times New Roman" w:cs="Times New Roman"/>
          <w:color w:val="767171" w:themeColor="background2" w:themeShade="80"/>
        </w:rPr>
      </w:pPr>
    </w:p>
    <w:p w:rsidR="001B170C" w:rsidRPr="00757C71" w:rsidRDefault="001B170C" w:rsidP="001B170C">
      <w:pPr>
        <w:spacing w:after="0" w:line="240" w:lineRule="auto"/>
        <w:rPr>
          <w:rFonts w:eastAsia="Times New Roman" w:cs="Times New Roman"/>
          <w:color w:val="767171" w:themeColor="background2" w:themeShade="80"/>
        </w:rPr>
      </w:pPr>
      <w:r w:rsidRPr="00757C71">
        <w:rPr>
          <w:rFonts w:eastAsia="Times New Roman" w:cs="Times New Roman"/>
          <w:color w:val="767171" w:themeColor="background2" w:themeShade="80"/>
        </w:rPr>
        <w:t>Having done these tests, I am confident that the program is ready, as all inputs work as they should do. I am now</w:t>
      </w:r>
      <w:r w:rsidR="003005CA">
        <w:rPr>
          <w:rFonts w:eastAsia="Times New Roman" w:cs="Times New Roman"/>
          <w:color w:val="767171" w:themeColor="background2" w:themeShade="80"/>
        </w:rPr>
        <w:t xml:space="preserve"> ready to distribute the program to the end users.</w:t>
      </w: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EC65C4">
      <w:pPr>
        <w:jc w:val="center"/>
      </w:pPr>
    </w:p>
    <w:p w:rsidR="001B170C" w:rsidRDefault="001B170C" w:rsidP="003005CA"/>
    <w:p w:rsidR="001B170C" w:rsidRDefault="001B170C" w:rsidP="00EC65C4">
      <w:pPr>
        <w:jc w:val="center"/>
      </w:pPr>
    </w:p>
    <w:p w:rsidR="001B170C" w:rsidRDefault="001B170C" w:rsidP="00EC65C4">
      <w:pPr>
        <w:jc w:val="center"/>
      </w:pPr>
    </w:p>
    <w:p w:rsidR="001B170C" w:rsidRDefault="001B170C" w:rsidP="00EC65C4">
      <w:pPr>
        <w:jc w:val="center"/>
      </w:pPr>
    </w:p>
    <w:p w:rsidR="007508A0" w:rsidRPr="007508A0" w:rsidRDefault="007508A0" w:rsidP="007508A0">
      <w:pPr>
        <w:jc w:val="center"/>
        <w:rPr>
          <w:rFonts w:asciiTheme="majorHAnsi" w:hAnsiTheme="majorHAnsi"/>
          <w:b/>
          <w:color w:val="767171" w:themeColor="background2" w:themeShade="80"/>
          <w:sz w:val="40"/>
          <w:szCs w:val="40"/>
          <w:u w:val="single"/>
        </w:rPr>
      </w:pPr>
      <w:r w:rsidRPr="007508A0">
        <w:rPr>
          <w:rFonts w:asciiTheme="majorHAnsi" w:hAnsiTheme="majorHAnsi"/>
          <w:b/>
          <w:color w:val="767171" w:themeColor="background2" w:themeShade="80"/>
          <w:sz w:val="40"/>
          <w:szCs w:val="40"/>
          <w:u w:val="single"/>
        </w:rPr>
        <w:t>System Maintenance</w:t>
      </w:r>
    </w:p>
    <w:p w:rsidR="007508A0" w:rsidRDefault="007508A0" w:rsidP="007508A0">
      <w:pPr>
        <w:jc w:val="center"/>
        <w:rPr>
          <w:b/>
          <w:u w:val="single"/>
        </w:rPr>
      </w:pPr>
    </w:p>
    <w:p w:rsidR="007508A0" w:rsidRPr="007508A0" w:rsidRDefault="007508A0" w:rsidP="007508A0">
      <w:pPr>
        <w:rPr>
          <w:color w:val="767171" w:themeColor="background2" w:themeShade="80"/>
          <w:u w:val="single"/>
        </w:rPr>
      </w:pPr>
      <w:r w:rsidRPr="007508A0">
        <w:rPr>
          <w:color w:val="767171" w:themeColor="background2" w:themeShade="80"/>
          <w:u w:val="single"/>
        </w:rPr>
        <w:t>System Overview:</w:t>
      </w:r>
    </w:p>
    <w:p w:rsidR="007508A0" w:rsidRPr="007508A0" w:rsidRDefault="007508A0" w:rsidP="007508A0">
      <w:pPr>
        <w:rPr>
          <w:color w:val="767171" w:themeColor="background2" w:themeShade="80"/>
        </w:rPr>
      </w:pPr>
      <w:r w:rsidRPr="007508A0">
        <w:rPr>
          <w:color w:val="767171" w:themeColor="background2" w:themeShade="80"/>
        </w:rPr>
        <w:tab/>
        <w:t xml:space="preserve">The system is made up of 2 main parts. The first is the executable jar file called </w:t>
      </w:r>
      <w:proofErr w:type="spellStart"/>
      <w:r w:rsidRPr="007508A0">
        <w:rPr>
          <w:i/>
          <w:color w:val="767171" w:themeColor="background2" w:themeShade="80"/>
        </w:rPr>
        <w:t>PhysicsQuiz</w:t>
      </w:r>
      <w:proofErr w:type="spellEnd"/>
      <w:r w:rsidRPr="007508A0">
        <w:rPr>
          <w:color w:val="767171" w:themeColor="background2" w:themeShade="80"/>
        </w:rPr>
        <w:t>. This is what the user will be interacting with. The second is the web server application. This will run a server locally on the host PC that has the database needed for the program.</w:t>
      </w:r>
    </w:p>
    <w:p w:rsidR="007508A0" w:rsidRPr="007508A0" w:rsidRDefault="007508A0" w:rsidP="007508A0">
      <w:pPr>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 xml:space="preserve">Language: </w:t>
      </w:r>
    </w:p>
    <w:p w:rsidR="007508A0" w:rsidRPr="007508A0" w:rsidRDefault="007508A0" w:rsidP="007508A0">
      <w:pPr>
        <w:ind w:firstLine="720"/>
        <w:rPr>
          <w:color w:val="767171" w:themeColor="background2" w:themeShade="80"/>
        </w:rPr>
      </w:pPr>
      <w:r w:rsidRPr="007508A0">
        <w:rPr>
          <w:color w:val="767171" w:themeColor="background2" w:themeShade="80"/>
        </w:rPr>
        <w:t>The software has been programmed in Java 7, and the database is a MySQL database.</w:t>
      </w:r>
    </w:p>
    <w:p w:rsidR="007508A0" w:rsidRPr="007508A0" w:rsidRDefault="007508A0" w:rsidP="007508A0">
      <w:pPr>
        <w:ind w:firstLine="720"/>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 xml:space="preserve">Third Party Software: </w:t>
      </w:r>
    </w:p>
    <w:p w:rsidR="007508A0" w:rsidRPr="007508A0" w:rsidRDefault="007508A0" w:rsidP="007508A0">
      <w:pPr>
        <w:ind w:firstLine="720"/>
        <w:rPr>
          <w:color w:val="767171" w:themeColor="background2" w:themeShade="80"/>
        </w:rPr>
      </w:pPr>
      <w:r w:rsidRPr="007508A0">
        <w:rPr>
          <w:color w:val="767171" w:themeColor="background2" w:themeShade="80"/>
        </w:rPr>
        <w:t xml:space="preserve">The web server used is </w:t>
      </w:r>
      <w:proofErr w:type="spellStart"/>
      <w:r w:rsidRPr="007508A0">
        <w:rPr>
          <w:i/>
          <w:color w:val="767171" w:themeColor="background2" w:themeShade="80"/>
        </w:rPr>
        <w:t>UsbWebServer</w:t>
      </w:r>
      <w:proofErr w:type="spellEnd"/>
      <w:r w:rsidRPr="007508A0">
        <w:rPr>
          <w:color w:val="767171" w:themeColor="background2" w:themeShade="80"/>
        </w:rPr>
        <w:t xml:space="preserve">, developed by Border-IT. The database file is located in </w:t>
      </w:r>
      <w:proofErr w:type="spellStart"/>
      <w:r w:rsidRPr="007508A0">
        <w:rPr>
          <w:color w:val="767171" w:themeColor="background2" w:themeShade="80"/>
        </w:rPr>
        <w:t>WebServer</w:t>
      </w:r>
      <w:proofErr w:type="spellEnd"/>
      <w:r w:rsidRPr="007508A0">
        <w:rPr>
          <w:color w:val="767171" w:themeColor="background2" w:themeShade="80"/>
        </w:rPr>
        <w:t>\</w:t>
      </w:r>
      <w:proofErr w:type="spellStart"/>
      <w:r w:rsidRPr="007508A0">
        <w:rPr>
          <w:color w:val="767171" w:themeColor="background2" w:themeShade="80"/>
        </w:rPr>
        <w:t>mysql</w:t>
      </w:r>
      <w:proofErr w:type="spellEnd"/>
      <w:r w:rsidRPr="007508A0">
        <w:rPr>
          <w:color w:val="767171" w:themeColor="background2" w:themeShade="80"/>
        </w:rPr>
        <w:t>\data\</w:t>
      </w:r>
      <w:proofErr w:type="spellStart"/>
      <w:r w:rsidRPr="007508A0">
        <w:rPr>
          <w:color w:val="767171" w:themeColor="background2" w:themeShade="80"/>
        </w:rPr>
        <w:t>pastpapers</w:t>
      </w:r>
      <w:proofErr w:type="spellEnd"/>
      <w:r w:rsidRPr="007508A0">
        <w:rPr>
          <w:color w:val="767171" w:themeColor="background2" w:themeShade="80"/>
        </w:rPr>
        <w:t xml:space="preserve">. To access and edit the database, simply run the usbwebserver.exe and click on </w:t>
      </w:r>
      <w:proofErr w:type="spellStart"/>
      <w:r w:rsidRPr="007508A0">
        <w:rPr>
          <w:color w:val="767171" w:themeColor="background2" w:themeShade="80"/>
        </w:rPr>
        <w:t>phpmyadmin</w:t>
      </w:r>
      <w:proofErr w:type="spellEnd"/>
      <w:r w:rsidRPr="007508A0">
        <w:rPr>
          <w:color w:val="767171" w:themeColor="background2" w:themeShade="80"/>
        </w:rPr>
        <w:t>. This will open up a page in your default web browser where you can log in to the database and edit the data, if necessary.</w:t>
      </w:r>
    </w:p>
    <w:p w:rsidR="007508A0" w:rsidRPr="007508A0" w:rsidRDefault="007508A0" w:rsidP="007508A0">
      <w:pPr>
        <w:ind w:firstLine="720"/>
        <w:rPr>
          <w:color w:val="767171" w:themeColor="background2" w:themeShade="80"/>
        </w:rPr>
      </w:pPr>
      <w:r w:rsidRPr="007508A0">
        <w:rPr>
          <w:color w:val="767171" w:themeColor="background2" w:themeShade="80"/>
        </w:rPr>
        <w:t xml:space="preserve">In the .jar file, alongside the main classes are the classes from mysql-connector-java-5.1.34-bin.jar, which are the driver classes for the </w:t>
      </w:r>
      <w:proofErr w:type="spellStart"/>
      <w:r w:rsidRPr="007508A0">
        <w:rPr>
          <w:color w:val="767171" w:themeColor="background2" w:themeShade="80"/>
        </w:rPr>
        <w:t>jdbc</w:t>
      </w:r>
      <w:proofErr w:type="spellEnd"/>
      <w:r w:rsidRPr="007508A0">
        <w:rPr>
          <w:color w:val="767171" w:themeColor="background2" w:themeShade="80"/>
        </w:rPr>
        <w:t xml:space="preserve"> specific to </w:t>
      </w:r>
      <w:proofErr w:type="spellStart"/>
      <w:r w:rsidRPr="007508A0">
        <w:rPr>
          <w:color w:val="767171" w:themeColor="background2" w:themeShade="80"/>
        </w:rPr>
        <w:t>mysql</w:t>
      </w:r>
      <w:proofErr w:type="spellEnd"/>
      <w:r w:rsidRPr="007508A0">
        <w:rPr>
          <w:color w:val="767171" w:themeColor="background2" w:themeShade="80"/>
        </w:rPr>
        <w:t>. These ensure that the program can connect to the database.</w:t>
      </w:r>
    </w:p>
    <w:p w:rsidR="007508A0" w:rsidRPr="007508A0" w:rsidRDefault="007508A0" w:rsidP="007508A0">
      <w:pPr>
        <w:ind w:firstLine="720"/>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Structure of the code:</w:t>
      </w:r>
    </w:p>
    <w:p w:rsidR="007508A0" w:rsidRPr="007508A0" w:rsidRDefault="007508A0" w:rsidP="007508A0">
      <w:pPr>
        <w:rPr>
          <w:color w:val="767171" w:themeColor="background2" w:themeShade="80"/>
        </w:rPr>
      </w:pPr>
      <w:r w:rsidRPr="007508A0">
        <w:rPr>
          <w:color w:val="767171" w:themeColor="background2" w:themeShade="80"/>
        </w:rPr>
        <w:tab/>
        <w:t xml:space="preserve">The code consists of 3 java class files. The main file is </w:t>
      </w:r>
      <w:proofErr w:type="spellStart"/>
      <w:r w:rsidRPr="007508A0">
        <w:rPr>
          <w:i/>
          <w:color w:val="767171" w:themeColor="background2" w:themeShade="80"/>
        </w:rPr>
        <w:t>PhysicsQuiz</w:t>
      </w:r>
      <w:r w:rsidRPr="007508A0">
        <w:rPr>
          <w:color w:val="767171" w:themeColor="background2" w:themeShade="80"/>
        </w:rPr>
        <w:t>.</w:t>
      </w:r>
      <w:r w:rsidRPr="007508A0">
        <w:rPr>
          <w:i/>
          <w:color w:val="767171" w:themeColor="background2" w:themeShade="80"/>
        </w:rPr>
        <w:t>class</w:t>
      </w:r>
      <w:proofErr w:type="spellEnd"/>
      <w:r w:rsidRPr="007508A0">
        <w:rPr>
          <w:color w:val="767171" w:themeColor="background2" w:themeShade="80"/>
        </w:rPr>
        <w:t xml:space="preserve">, and this has 8 main methods. The first, </w:t>
      </w:r>
      <w:proofErr w:type="spellStart"/>
      <w:r w:rsidRPr="007508A0">
        <w:rPr>
          <w:i/>
          <w:color w:val="767171" w:themeColor="background2" w:themeShade="80"/>
        </w:rPr>
        <w:t>PhysicsQuiz</w:t>
      </w:r>
      <w:proofErr w:type="spellEnd"/>
      <w:r w:rsidRPr="007508A0">
        <w:rPr>
          <w:color w:val="767171" w:themeColor="background2" w:themeShade="80"/>
        </w:rPr>
        <w:t xml:space="preserve"> is simply the start, and only serves to run the </w:t>
      </w:r>
      <w:proofErr w:type="spellStart"/>
      <w:r w:rsidRPr="007508A0">
        <w:rPr>
          <w:i/>
          <w:color w:val="767171" w:themeColor="background2" w:themeShade="80"/>
        </w:rPr>
        <w:t>mainMenu</w:t>
      </w:r>
      <w:proofErr w:type="spellEnd"/>
      <w:r w:rsidRPr="007508A0">
        <w:rPr>
          <w:color w:val="767171" w:themeColor="background2" w:themeShade="80"/>
        </w:rPr>
        <w:t xml:space="preserve"> method which is what displays the menu the user first sees, and links to all the other methods through the </w:t>
      </w:r>
      <w:proofErr w:type="spellStart"/>
      <w:r w:rsidRPr="007508A0">
        <w:rPr>
          <w:i/>
          <w:color w:val="767171" w:themeColor="background2" w:themeShade="80"/>
        </w:rPr>
        <w:t>actionPerformed</w:t>
      </w:r>
      <w:proofErr w:type="spellEnd"/>
      <w:r w:rsidRPr="007508A0">
        <w:rPr>
          <w:color w:val="767171" w:themeColor="background2" w:themeShade="80"/>
        </w:rPr>
        <w:t xml:space="preserve"> method. The </w:t>
      </w:r>
      <w:proofErr w:type="spellStart"/>
      <w:r w:rsidRPr="007508A0">
        <w:rPr>
          <w:i/>
          <w:color w:val="767171" w:themeColor="background2" w:themeShade="80"/>
        </w:rPr>
        <w:t>actionPerformed</w:t>
      </w:r>
      <w:proofErr w:type="spellEnd"/>
      <w:r w:rsidRPr="007508A0">
        <w:rPr>
          <w:color w:val="767171" w:themeColor="background2" w:themeShade="80"/>
        </w:rPr>
        <w:t xml:space="preserve"> method will look at what button is being pressed and respond appropriately.</w:t>
      </w:r>
    </w:p>
    <w:p w:rsidR="007508A0" w:rsidRPr="007508A0" w:rsidRDefault="007508A0" w:rsidP="007508A0">
      <w:pPr>
        <w:rPr>
          <w:color w:val="767171" w:themeColor="background2" w:themeShade="80"/>
        </w:rPr>
      </w:pPr>
      <w:r w:rsidRPr="007508A0">
        <w:rPr>
          <w:color w:val="767171" w:themeColor="background2" w:themeShade="80"/>
        </w:rPr>
        <w:t xml:space="preserve">The methods </w:t>
      </w:r>
      <w:r w:rsidRPr="007508A0">
        <w:rPr>
          <w:i/>
          <w:color w:val="767171" w:themeColor="background2" w:themeShade="80"/>
        </w:rPr>
        <w:t>Test</w:t>
      </w:r>
      <w:r w:rsidR="003005CA">
        <w:rPr>
          <w:color w:val="767171" w:themeColor="background2" w:themeShade="80"/>
        </w:rPr>
        <w:t>,</w:t>
      </w:r>
      <w:r w:rsidRPr="007508A0">
        <w:rPr>
          <w:color w:val="767171" w:themeColor="background2" w:themeShade="80"/>
        </w:rPr>
        <w:t xml:space="preserve"> </w:t>
      </w:r>
      <w:proofErr w:type="spellStart"/>
      <w:r w:rsidRPr="007508A0">
        <w:rPr>
          <w:i/>
          <w:color w:val="767171" w:themeColor="background2" w:themeShade="80"/>
        </w:rPr>
        <w:t>getTopicQuestions</w:t>
      </w:r>
      <w:proofErr w:type="spellEnd"/>
      <w:r w:rsidRPr="007508A0">
        <w:rPr>
          <w:color w:val="767171" w:themeColor="background2" w:themeShade="80"/>
        </w:rPr>
        <w:t xml:space="preserve"> and </w:t>
      </w:r>
      <w:proofErr w:type="spellStart"/>
      <w:r w:rsidRPr="007508A0">
        <w:rPr>
          <w:i/>
          <w:color w:val="767171" w:themeColor="background2" w:themeShade="80"/>
        </w:rPr>
        <w:t>getTopicAnswers</w:t>
      </w:r>
      <w:proofErr w:type="spellEnd"/>
      <w:r w:rsidRPr="007508A0">
        <w:rPr>
          <w:color w:val="767171" w:themeColor="background2" w:themeShade="80"/>
        </w:rPr>
        <w:t xml:space="preserve"> each get the questions and answers from the database and store them in arrays. </w:t>
      </w:r>
      <w:proofErr w:type="spellStart"/>
      <w:proofErr w:type="gramStart"/>
      <w:r w:rsidRPr="007508A0">
        <w:rPr>
          <w:i/>
          <w:color w:val="767171" w:themeColor="background2" w:themeShade="80"/>
        </w:rPr>
        <w:t>displayNextQuestion</w:t>
      </w:r>
      <w:proofErr w:type="spellEnd"/>
      <w:proofErr w:type="gramEnd"/>
      <w:r w:rsidRPr="007508A0">
        <w:rPr>
          <w:color w:val="767171" w:themeColor="background2" w:themeShade="80"/>
        </w:rPr>
        <w:t xml:space="preserve"> is what takes the questions from the array and displays them for the user to see, and moves to the next when the user clicks next. Answers and Results are what make up the feedback par toff the software. </w:t>
      </w:r>
      <w:proofErr w:type="gramStart"/>
      <w:r w:rsidRPr="007508A0">
        <w:rPr>
          <w:i/>
          <w:color w:val="767171" w:themeColor="background2" w:themeShade="80"/>
        </w:rPr>
        <w:t>Answers</w:t>
      </w:r>
      <w:r w:rsidRPr="007508A0">
        <w:rPr>
          <w:color w:val="767171" w:themeColor="background2" w:themeShade="80"/>
        </w:rPr>
        <w:t xml:space="preserve"> compares</w:t>
      </w:r>
      <w:proofErr w:type="gramEnd"/>
      <w:r w:rsidRPr="007508A0">
        <w:rPr>
          <w:color w:val="767171" w:themeColor="background2" w:themeShade="80"/>
        </w:rPr>
        <w:t xml:space="preserve"> the user’s answers to the answers from the database and will total a score. </w:t>
      </w:r>
      <w:proofErr w:type="gramStart"/>
      <w:r w:rsidRPr="007508A0">
        <w:rPr>
          <w:i/>
          <w:color w:val="767171" w:themeColor="background2" w:themeShade="80"/>
        </w:rPr>
        <w:t>Results</w:t>
      </w:r>
      <w:r w:rsidRPr="007508A0">
        <w:rPr>
          <w:color w:val="767171" w:themeColor="background2" w:themeShade="80"/>
        </w:rPr>
        <w:t xml:space="preserve"> displays</w:t>
      </w:r>
      <w:proofErr w:type="gramEnd"/>
      <w:r w:rsidRPr="007508A0">
        <w:rPr>
          <w:color w:val="767171" w:themeColor="background2" w:themeShade="80"/>
        </w:rPr>
        <w:t xml:space="preserve"> the results and the incorrect answers.</w:t>
      </w:r>
    </w:p>
    <w:p w:rsidR="007508A0" w:rsidRPr="007508A0" w:rsidRDefault="007508A0" w:rsidP="007508A0">
      <w:pPr>
        <w:rPr>
          <w:color w:val="767171" w:themeColor="background2" w:themeShade="80"/>
        </w:rPr>
      </w:pPr>
    </w:p>
    <w:p w:rsidR="007508A0" w:rsidRPr="007508A0" w:rsidRDefault="007508A0" w:rsidP="007508A0">
      <w:pPr>
        <w:rPr>
          <w:color w:val="767171" w:themeColor="background2" w:themeShade="80"/>
          <w:u w:val="single"/>
        </w:rPr>
      </w:pPr>
      <w:r w:rsidRPr="007508A0">
        <w:rPr>
          <w:color w:val="767171" w:themeColor="background2" w:themeShade="80"/>
          <w:u w:val="single"/>
        </w:rPr>
        <w:t>List of variables:</w:t>
      </w:r>
    </w:p>
    <w:p w:rsidR="007508A0" w:rsidRPr="007508A0" w:rsidRDefault="007508A0" w:rsidP="007508A0">
      <w:pPr>
        <w:rPr>
          <w:color w:val="767171" w:themeColor="background2" w:themeShade="80"/>
        </w:rPr>
      </w:pPr>
      <w:r w:rsidRPr="007508A0">
        <w:rPr>
          <w:color w:val="767171" w:themeColor="background2" w:themeShade="80"/>
        </w:rPr>
        <w:tab/>
        <w:t>This is the list of variable names and their purpose in the code:</w:t>
      </w:r>
    </w:p>
    <w:p w:rsidR="007508A0" w:rsidRPr="007508A0" w:rsidRDefault="007508A0" w:rsidP="007508A0">
      <w:pPr>
        <w:rPr>
          <w:color w:val="767171" w:themeColor="background2" w:themeShade="80"/>
        </w:rPr>
      </w:pPr>
    </w:p>
    <w:p w:rsidR="007508A0" w:rsidRPr="007508A0" w:rsidRDefault="007508A0" w:rsidP="007508A0">
      <w:pPr>
        <w:rPr>
          <w:color w:val="767171" w:themeColor="background2" w:themeShade="80"/>
        </w:rPr>
      </w:pPr>
      <w:proofErr w:type="spellStart"/>
      <w:proofErr w:type="gramStart"/>
      <w:r w:rsidRPr="007508A0">
        <w:rPr>
          <w:i/>
          <w:color w:val="767171" w:themeColor="background2" w:themeShade="80"/>
        </w:rPr>
        <w:lastRenderedPageBreak/>
        <w:t>questionNo</w:t>
      </w:r>
      <w:proofErr w:type="spellEnd"/>
      <w:proofErr w:type="gramEnd"/>
      <w:r w:rsidRPr="007508A0">
        <w:rPr>
          <w:i/>
          <w:color w:val="767171" w:themeColor="background2" w:themeShade="80"/>
        </w:rPr>
        <w:t xml:space="preserve"> </w:t>
      </w:r>
      <w:r w:rsidRPr="007508A0">
        <w:rPr>
          <w:color w:val="767171" w:themeColor="background2" w:themeShade="80"/>
        </w:rPr>
        <w:t>– An integer used for identifying questions in the array.</w:t>
      </w:r>
    </w:p>
    <w:p w:rsidR="007508A0" w:rsidRPr="007508A0" w:rsidRDefault="007508A0" w:rsidP="007508A0">
      <w:pPr>
        <w:rPr>
          <w:color w:val="767171" w:themeColor="background2" w:themeShade="80"/>
        </w:rPr>
      </w:pPr>
      <w:proofErr w:type="gramStart"/>
      <w:r w:rsidRPr="007508A0">
        <w:rPr>
          <w:i/>
          <w:color w:val="767171" w:themeColor="background2" w:themeShade="80"/>
        </w:rPr>
        <w:t>score</w:t>
      </w:r>
      <w:proofErr w:type="gramEnd"/>
      <w:r w:rsidRPr="007508A0">
        <w:rPr>
          <w:i/>
          <w:color w:val="767171" w:themeColor="background2" w:themeShade="80"/>
        </w:rPr>
        <w:t xml:space="preserve"> </w:t>
      </w:r>
      <w:r w:rsidRPr="007508A0">
        <w:rPr>
          <w:color w:val="767171" w:themeColor="background2" w:themeShade="80"/>
        </w:rPr>
        <w:t>– The integer that indicates how many questions the user got correct.</w:t>
      </w:r>
    </w:p>
    <w:p w:rsidR="007508A0" w:rsidRPr="007508A0" w:rsidRDefault="007508A0" w:rsidP="007508A0">
      <w:pPr>
        <w:rPr>
          <w:color w:val="767171" w:themeColor="background2" w:themeShade="80"/>
        </w:rPr>
      </w:pPr>
      <w:proofErr w:type="gramStart"/>
      <w:r w:rsidRPr="007508A0">
        <w:rPr>
          <w:i/>
          <w:color w:val="767171" w:themeColor="background2" w:themeShade="80"/>
        </w:rPr>
        <w:t>random</w:t>
      </w:r>
      <w:proofErr w:type="gramEnd"/>
      <w:r w:rsidRPr="007508A0">
        <w:rPr>
          <w:color w:val="767171" w:themeColor="background2" w:themeShade="80"/>
        </w:rPr>
        <w:t xml:space="preserve"> – A random integer used to select questions at random for the test.</w:t>
      </w:r>
    </w:p>
    <w:p w:rsidR="007508A0" w:rsidRPr="007508A0" w:rsidRDefault="007508A0" w:rsidP="007508A0">
      <w:pPr>
        <w:rPr>
          <w:color w:val="767171" w:themeColor="background2" w:themeShade="80"/>
        </w:rPr>
      </w:pPr>
      <w:proofErr w:type="spellStart"/>
      <w:proofErr w:type="gramStart"/>
      <w:r w:rsidRPr="007508A0">
        <w:rPr>
          <w:i/>
          <w:color w:val="767171" w:themeColor="background2" w:themeShade="80"/>
        </w:rPr>
        <w:t>multirandom</w:t>
      </w:r>
      <w:proofErr w:type="spellEnd"/>
      <w:proofErr w:type="gramEnd"/>
      <w:r w:rsidRPr="007508A0">
        <w:rPr>
          <w:i/>
          <w:color w:val="767171" w:themeColor="background2" w:themeShade="80"/>
        </w:rPr>
        <w:t xml:space="preserve"> </w:t>
      </w:r>
      <w:r w:rsidRPr="007508A0">
        <w:rPr>
          <w:i/>
          <w:color w:val="767171" w:themeColor="background2" w:themeShade="80"/>
        </w:rPr>
        <w:softHyphen/>
      </w:r>
      <w:r w:rsidRPr="007508A0">
        <w:rPr>
          <w:color w:val="767171" w:themeColor="background2" w:themeShade="80"/>
        </w:rPr>
        <w:t>– A random integer used to randomly arrange the multiple choice answers.</w:t>
      </w:r>
    </w:p>
    <w:p w:rsidR="007508A0" w:rsidRPr="007508A0" w:rsidRDefault="007508A0" w:rsidP="007508A0">
      <w:pPr>
        <w:rPr>
          <w:color w:val="767171" w:themeColor="background2" w:themeShade="80"/>
        </w:rPr>
      </w:pPr>
      <w:proofErr w:type="gramStart"/>
      <w:r w:rsidRPr="007508A0">
        <w:rPr>
          <w:i/>
          <w:color w:val="767171" w:themeColor="background2" w:themeShade="80"/>
        </w:rPr>
        <w:t>username</w:t>
      </w:r>
      <w:proofErr w:type="gramEnd"/>
      <w:r w:rsidRPr="007508A0">
        <w:rPr>
          <w:color w:val="767171" w:themeColor="background2" w:themeShade="80"/>
        </w:rPr>
        <w:t xml:space="preserve"> – A string that the user inputs for their score to be saved under in the text file.</w:t>
      </w:r>
    </w:p>
    <w:p w:rsidR="007508A0" w:rsidRPr="007508A0" w:rsidRDefault="007508A0" w:rsidP="007508A0">
      <w:pPr>
        <w:rPr>
          <w:color w:val="767171" w:themeColor="background2" w:themeShade="80"/>
        </w:rPr>
      </w:pPr>
      <w:proofErr w:type="gramStart"/>
      <w:r w:rsidRPr="007508A0">
        <w:rPr>
          <w:i/>
          <w:color w:val="767171" w:themeColor="background2" w:themeShade="80"/>
        </w:rPr>
        <w:t>content</w:t>
      </w:r>
      <w:proofErr w:type="gramEnd"/>
      <w:r w:rsidRPr="007508A0">
        <w:rPr>
          <w:i/>
          <w:color w:val="767171" w:themeColor="background2" w:themeShade="80"/>
        </w:rPr>
        <w:t xml:space="preserve"> –</w:t>
      </w:r>
      <w:r w:rsidRPr="007508A0">
        <w:rPr>
          <w:color w:val="767171" w:themeColor="background2" w:themeShade="80"/>
        </w:rPr>
        <w:t xml:space="preserve"> A string that is made up of the content of the question.  </w:t>
      </w:r>
    </w:p>
    <w:p w:rsidR="007508A0" w:rsidRPr="007508A0" w:rsidRDefault="007508A0" w:rsidP="007508A0">
      <w:pPr>
        <w:rPr>
          <w:color w:val="767171" w:themeColor="background2" w:themeShade="80"/>
        </w:rPr>
      </w:pPr>
      <w:proofErr w:type="gramStart"/>
      <w:r w:rsidRPr="007508A0">
        <w:rPr>
          <w:i/>
          <w:color w:val="767171" w:themeColor="background2" w:themeShade="80"/>
        </w:rPr>
        <w:t>marks</w:t>
      </w:r>
      <w:proofErr w:type="gramEnd"/>
      <w:r w:rsidRPr="007508A0">
        <w:rPr>
          <w:i/>
          <w:color w:val="767171" w:themeColor="background2" w:themeShade="80"/>
        </w:rPr>
        <w:t xml:space="preserve"> </w:t>
      </w:r>
      <w:r w:rsidRPr="007508A0">
        <w:rPr>
          <w:color w:val="767171" w:themeColor="background2" w:themeShade="80"/>
        </w:rPr>
        <w:t>– A string made up of the number of marks the question is worth.</w:t>
      </w:r>
    </w:p>
    <w:p w:rsidR="007508A0" w:rsidRPr="007508A0" w:rsidRDefault="007508A0" w:rsidP="007508A0">
      <w:pPr>
        <w:rPr>
          <w:color w:val="767171" w:themeColor="background2" w:themeShade="80"/>
        </w:rPr>
      </w:pPr>
      <w:proofErr w:type="gramStart"/>
      <w:r w:rsidRPr="007508A0">
        <w:rPr>
          <w:i/>
          <w:color w:val="767171" w:themeColor="background2" w:themeShade="80"/>
        </w:rPr>
        <w:t>type</w:t>
      </w:r>
      <w:proofErr w:type="gramEnd"/>
      <w:r w:rsidRPr="007508A0">
        <w:rPr>
          <w:i/>
          <w:color w:val="767171" w:themeColor="background2" w:themeShade="80"/>
        </w:rPr>
        <w:t xml:space="preserve"> </w:t>
      </w:r>
      <w:r w:rsidRPr="007508A0">
        <w:rPr>
          <w:color w:val="767171" w:themeColor="background2" w:themeShade="80"/>
        </w:rPr>
        <w:t>– A string that determines the type of the question, either multiple choice or calculation.</w:t>
      </w:r>
    </w:p>
    <w:p w:rsidR="007508A0" w:rsidRPr="007508A0" w:rsidRDefault="007508A0" w:rsidP="007508A0">
      <w:pPr>
        <w:rPr>
          <w:color w:val="767171" w:themeColor="background2" w:themeShade="80"/>
        </w:rPr>
      </w:pPr>
      <w:proofErr w:type="gramStart"/>
      <w:r w:rsidRPr="007508A0">
        <w:rPr>
          <w:i/>
          <w:color w:val="767171" w:themeColor="background2" w:themeShade="80"/>
        </w:rPr>
        <w:t>id</w:t>
      </w:r>
      <w:proofErr w:type="gramEnd"/>
      <w:r w:rsidRPr="007508A0">
        <w:rPr>
          <w:i/>
          <w:color w:val="767171" w:themeColor="background2" w:themeShade="80"/>
        </w:rPr>
        <w:t xml:space="preserve"> </w:t>
      </w:r>
      <w:r w:rsidRPr="007508A0">
        <w:rPr>
          <w:color w:val="767171" w:themeColor="background2" w:themeShade="80"/>
        </w:rPr>
        <w:t>– An integer that is unique to each question and corresponding multiple choice answer. It is used to select specific ones easily.</w:t>
      </w:r>
    </w:p>
    <w:p w:rsidR="007508A0" w:rsidRPr="007508A0" w:rsidRDefault="007508A0" w:rsidP="007508A0">
      <w:pPr>
        <w:rPr>
          <w:color w:val="767171" w:themeColor="background2" w:themeShade="80"/>
        </w:rPr>
      </w:pPr>
      <w:r w:rsidRPr="007508A0">
        <w:rPr>
          <w:i/>
          <w:color w:val="767171" w:themeColor="background2" w:themeShade="80"/>
        </w:rPr>
        <w:t xml:space="preserve">answer1, answer2, answer3 </w:t>
      </w:r>
      <w:r w:rsidRPr="007508A0">
        <w:rPr>
          <w:color w:val="767171" w:themeColor="background2" w:themeShade="80"/>
        </w:rPr>
        <w:t xml:space="preserve">– 3 Strings that are all alternate answers </w:t>
      </w:r>
      <w:proofErr w:type="spellStart"/>
      <w:proofErr w:type="gramStart"/>
      <w:r w:rsidRPr="007508A0">
        <w:rPr>
          <w:color w:val="767171" w:themeColor="background2" w:themeShade="80"/>
        </w:rPr>
        <w:t>ot</w:t>
      </w:r>
      <w:proofErr w:type="spellEnd"/>
      <w:proofErr w:type="gramEnd"/>
      <w:r w:rsidRPr="007508A0">
        <w:rPr>
          <w:color w:val="767171" w:themeColor="background2" w:themeShade="80"/>
        </w:rPr>
        <w:t xml:space="preserve"> a multiple choice question.</w:t>
      </w:r>
    </w:p>
    <w:p w:rsidR="007508A0" w:rsidRPr="00A53D72" w:rsidRDefault="007508A0" w:rsidP="007508A0"/>
    <w:p w:rsidR="001B170C" w:rsidRDefault="001B170C" w:rsidP="00EC65C4">
      <w:pPr>
        <w:jc w:val="center"/>
      </w:pPr>
    </w:p>
    <w:p w:rsidR="007508A0" w:rsidRDefault="007508A0" w:rsidP="00EC65C4">
      <w:pPr>
        <w:jc w:val="center"/>
      </w:pPr>
    </w:p>
    <w:p w:rsidR="007508A0" w:rsidRDefault="007508A0">
      <w:r>
        <w:br w:type="page"/>
      </w:r>
    </w:p>
    <w:p w:rsidR="007508A0" w:rsidRPr="003005CA" w:rsidRDefault="00C6718C" w:rsidP="00EC65C4">
      <w:pPr>
        <w:jc w:val="center"/>
        <w:rPr>
          <w:rFonts w:asciiTheme="majorHAnsi" w:hAnsiTheme="majorHAnsi"/>
          <w:b/>
          <w:color w:val="767171" w:themeColor="background2" w:themeShade="80"/>
          <w:sz w:val="40"/>
          <w:szCs w:val="40"/>
          <w:u w:val="single"/>
        </w:rPr>
      </w:pPr>
      <w:r w:rsidRPr="003005CA">
        <w:rPr>
          <w:rFonts w:asciiTheme="majorHAnsi" w:hAnsiTheme="majorHAnsi"/>
          <w:b/>
          <w:color w:val="767171" w:themeColor="background2" w:themeShade="80"/>
          <w:sz w:val="40"/>
          <w:szCs w:val="40"/>
          <w:u w:val="single"/>
        </w:rPr>
        <w:lastRenderedPageBreak/>
        <w:t>Evaluation</w:t>
      </w:r>
    </w:p>
    <w:p w:rsidR="00C6718C" w:rsidRDefault="00C6718C" w:rsidP="00C6718C">
      <w:pPr>
        <w:rPr>
          <w:color w:val="767171" w:themeColor="background2" w:themeShade="80"/>
        </w:rPr>
      </w:pPr>
      <w:r>
        <w:rPr>
          <w:color w:val="767171" w:themeColor="background2" w:themeShade="80"/>
        </w:rPr>
        <w:t>When analysing the initial problem, I came up with a number of requirements that this software had to have. I will be evaluation whether each one was met and if not, why.</w:t>
      </w:r>
    </w:p>
    <w:p w:rsidR="00C6718C" w:rsidRDefault="00C6718C" w:rsidP="00C6718C">
      <w:pPr>
        <w:rPr>
          <w:color w:val="767171" w:themeColor="background2" w:themeShade="80"/>
        </w:rPr>
      </w:pPr>
      <w:r>
        <w:rPr>
          <w:color w:val="767171" w:themeColor="background2" w:themeShade="80"/>
        </w:rPr>
        <w:t xml:space="preserve">The first was that it would be a quiz program. This was my primary focus when thinking about the User Interface, and it has been met. The second was that it would have a mixture of </w:t>
      </w:r>
      <w:r w:rsidR="000964B8">
        <w:rPr>
          <w:color w:val="767171" w:themeColor="background2" w:themeShade="80"/>
        </w:rPr>
        <w:t>calculation</w:t>
      </w:r>
      <w:r>
        <w:rPr>
          <w:color w:val="767171" w:themeColor="background2" w:themeShade="80"/>
        </w:rPr>
        <w:t xml:space="preserve"> and multiple choice questions.</w:t>
      </w:r>
      <w:r w:rsidR="000964B8">
        <w:rPr>
          <w:color w:val="767171" w:themeColor="background2" w:themeShade="80"/>
        </w:rPr>
        <w:t xml:space="preserve"> While I have met this, I have not fully filled each question topic in the database</w:t>
      </w:r>
      <w:r w:rsidR="003005CA">
        <w:rPr>
          <w:color w:val="767171" w:themeColor="background2" w:themeShade="80"/>
        </w:rPr>
        <w:t xml:space="preserve"> (as the beta testing pointed out)</w:t>
      </w:r>
      <w:r w:rsidR="000964B8">
        <w:rPr>
          <w:color w:val="767171" w:themeColor="background2" w:themeShade="80"/>
        </w:rPr>
        <w:t>, and there is potential to add more questions to it in future. I also stated that the student needed to be able to choose a topic to be quizzed on. This is the main feature of the menu in the software. The fourth requirement was that feedback was given to the student, in the form of a score and what to revise. The software displays a score and which questions were incorrectly answered, but does not have a specific revision focus other than the topic. I had stated that previous scores should be recorded on a database. I felt that a database was a little too complex for simply storing the scores, so they are now recorded in a text file according to topic. Another requirement was a formula sheet attached to the software. I have provided this in a .</w:t>
      </w:r>
      <w:proofErr w:type="spellStart"/>
      <w:r w:rsidR="000964B8">
        <w:rPr>
          <w:color w:val="767171" w:themeColor="background2" w:themeShade="80"/>
        </w:rPr>
        <w:t>pdf</w:t>
      </w:r>
      <w:proofErr w:type="spellEnd"/>
      <w:r w:rsidR="000964B8">
        <w:rPr>
          <w:color w:val="767171" w:themeColor="background2" w:themeShade="80"/>
        </w:rPr>
        <w:t xml:space="preserve"> in the folder the software is sent out in. The UI has been designed so that the buttons are as big as possible and it is </w:t>
      </w:r>
      <w:proofErr w:type="spellStart"/>
      <w:r w:rsidR="000964B8">
        <w:rPr>
          <w:color w:val="767171" w:themeColor="background2" w:themeShade="80"/>
        </w:rPr>
        <w:t>layed</w:t>
      </w:r>
      <w:proofErr w:type="spellEnd"/>
      <w:r w:rsidR="000964B8">
        <w:rPr>
          <w:color w:val="767171" w:themeColor="background2" w:themeShade="80"/>
        </w:rPr>
        <w:t xml:space="preserve"> out appropriately. One issue is that sometimes longer questions will be too long to display on the window. I have not found a fix for this. The provision of the </w:t>
      </w:r>
      <w:proofErr w:type="spellStart"/>
      <w:r w:rsidR="000964B8">
        <w:rPr>
          <w:color w:val="767171" w:themeColor="background2" w:themeShade="80"/>
        </w:rPr>
        <w:t>UsbWebServer</w:t>
      </w:r>
      <w:proofErr w:type="spellEnd"/>
      <w:r w:rsidR="000964B8">
        <w:rPr>
          <w:color w:val="767171" w:themeColor="background2" w:themeShade="80"/>
        </w:rPr>
        <w:t xml:space="preserve"> allows the data from the database to be stored and requested quickly and it is sufficient for the low number of users that there are. My final requirement was that there were installation instructions for JRE. This is included in the attached User Manual.</w:t>
      </w:r>
    </w:p>
    <w:p w:rsidR="003005CA" w:rsidRDefault="003005CA" w:rsidP="00C6718C">
      <w:pPr>
        <w:rPr>
          <w:color w:val="767171" w:themeColor="background2" w:themeShade="80"/>
        </w:rPr>
      </w:pPr>
      <w:r>
        <w:rPr>
          <w:color w:val="767171" w:themeColor="background2" w:themeShade="80"/>
        </w:rPr>
        <w:t>An important aspect of the program to consider is usability. While there are a few minor problems such as text going off the screen, a competent user would be able to use this software easily. Since my end users are all A Level Physics students, I am confident that they will be able to use this software easily, and that it will help them sufficiently.</w:t>
      </w:r>
    </w:p>
    <w:p w:rsidR="003005CA" w:rsidRDefault="003005CA" w:rsidP="00C6718C">
      <w:pPr>
        <w:rPr>
          <w:color w:val="767171" w:themeColor="background2" w:themeShade="80"/>
        </w:rPr>
      </w:pPr>
      <w:r>
        <w:rPr>
          <w:color w:val="767171" w:themeColor="background2" w:themeShade="80"/>
        </w:rPr>
        <w:t xml:space="preserve">One issue with this software is that it will be difficult to update. To do this, the whole .jar package would need to be recompiled, and the new one </w:t>
      </w:r>
      <w:proofErr w:type="gramStart"/>
      <w:r>
        <w:rPr>
          <w:color w:val="767171" w:themeColor="background2" w:themeShade="80"/>
        </w:rPr>
        <w:t>replace</w:t>
      </w:r>
      <w:proofErr w:type="gramEnd"/>
      <w:r>
        <w:rPr>
          <w:color w:val="767171" w:themeColor="background2" w:themeShade="80"/>
        </w:rPr>
        <w:t xml:space="preserve"> the old one. While new .jar files can easily be sent out to users, it is up to them to be able to successfully replace it with the old one.</w:t>
      </w:r>
    </w:p>
    <w:p w:rsidR="008C3F3C" w:rsidRPr="00C6718C" w:rsidRDefault="008C3F3C" w:rsidP="00C6718C">
      <w:pPr>
        <w:rPr>
          <w:color w:val="767171" w:themeColor="background2" w:themeShade="80"/>
        </w:rPr>
      </w:pPr>
      <w:r>
        <w:rPr>
          <w:color w:val="767171" w:themeColor="background2" w:themeShade="80"/>
        </w:rPr>
        <w:t>To find out is I need to send an update, I will give a survey to the users to fill out and send back, with any issues they have, so I can see if it is necessary to update it.</w:t>
      </w:r>
    </w:p>
    <w:sectPr w:rsidR="008C3F3C" w:rsidRPr="00C6718C" w:rsidSect="00AE469A">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297" w:rsidRDefault="00B25297" w:rsidP="00EC65C4">
      <w:pPr>
        <w:spacing w:after="0" w:line="240" w:lineRule="auto"/>
      </w:pPr>
      <w:r>
        <w:separator/>
      </w:r>
    </w:p>
  </w:endnote>
  <w:endnote w:type="continuationSeparator" w:id="0">
    <w:p w:rsidR="00B25297" w:rsidRDefault="00B25297" w:rsidP="00EC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790799"/>
      <w:docPartObj>
        <w:docPartGallery w:val="Page Numbers (Bottom of Page)"/>
        <w:docPartUnique/>
      </w:docPartObj>
    </w:sdtPr>
    <w:sdtEndPr>
      <w:rPr>
        <w:noProof/>
      </w:rPr>
    </w:sdtEndPr>
    <w:sdtContent>
      <w:p w:rsidR="000964B8" w:rsidRDefault="000964B8">
        <w:pPr>
          <w:pStyle w:val="Footer"/>
          <w:jc w:val="right"/>
        </w:pPr>
        <w:r>
          <w:t xml:space="preserve">Nathan </w:t>
        </w:r>
        <w:proofErr w:type="spellStart"/>
        <w:r>
          <w:t>Akrill</w:t>
        </w:r>
        <w:proofErr w:type="spellEnd"/>
        <w:r>
          <w:tab/>
          <w:t>Physics Quiz Program</w:t>
        </w:r>
        <w:r>
          <w:tab/>
        </w:r>
        <w:r>
          <w:fldChar w:fldCharType="begin"/>
        </w:r>
        <w:r>
          <w:instrText xml:space="preserve"> PAGE   \* MERGEFORMAT </w:instrText>
        </w:r>
        <w:r>
          <w:fldChar w:fldCharType="separate"/>
        </w:r>
        <w:r w:rsidR="00A80494">
          <w:rPr>
            <w:noProof/>
          </w:rPr>
          <w:t>1</w:t>
        </w:r>
        <w:r>
          <w:rPr>
            <w:noProof/>
          </w:rPr>
          <w:fldChar w:fldCharType="end"/>
        </w:r>
      </w:p>
    </w:sdtContent>
  </w:sdt>
  <w:p w:rsidR="000964B8" w:rsidRDefault="00096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297" w:rsidRDefault="00B25297" w:rsidP="00EC65C4">
      <w:pPr>
        <w:spacing w:after="0" w:line="240" w:lineRule="auto"/>
      </w:pPr>
      <w:r>
        <w:separator/>
      </w:r>
    </w:p>
  </w:footnote>
  <w:footnote w:type="continuationSeparator" w:id="0">
    <w:p w:rsidR="00B25297" w:rsidRDefault="00B25297" w:rsidP="00EC6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6AA3"/>
    <w:multiLevelType w:val="hybridMultilevel"/>
    <w:tmpl w:val="6A384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744B9A"/>
    <w:multiLevelType w:val="hybridMultilevel"/>
    <w:tmpl w:val="0DC8F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93F6518"/>
    <w:multiLevelType w:val="hybridMultilevel"/>
    <w:tmpl w:val="27E00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860C0B"/>
    <w:multiLevelType w:val="hybridMultilevel"/>
    <w:tmpl w:val="88465E00"/>
    <w:lvl w:ilvl="0" w:tplc="0809000F">
      <w:start w:val="1"/>
      <w:numFmt w:val="decimal"/>
      <w:lvlText w:val="%1."/>
      <w:lvlJc w:val="left"/>
      <w:pPr>
        <w:ind w:left="3054" w:hanging="360"/>
      </w:pPr>
      <w:rPr>
        <w:rFonts w:hint="default"/>
      </w:rPr>
    </w:lvl>
    <w:lvl w:ilvl="1" w:tplc="08090019" w:tentative="1">
      <w:start w:val="1"/>
      <w:numFmt w:val="lowerLetter"/>
      <w:lvlText w:val="%2."/>
      <w:lvlJc w:val="left"/>
      <w:pPr>
        <w:ind w:left="377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964B8"/>
    <w:rsid w:val="000D175B"/>
    <w:rsid w:val="00154E26"/>
    <w:rsid w:val="001B170C"/>
    <w:rsid w:val="002C1B82"/>
    <w:rsid w:val="002E20D6"/>
    <w:rsid w:val="003005CA"/>
    <w:rsid w:val="003E6A06"/>
    <w:rsid w:val="0068037B"/>
    <w:rsid w:val="006B2BEA"/>
    <w:rsid w:val="007440AF"/>
    <w:rsid w:val="007508A0"/>
    <w:rsid w:val="00757C71"/>
    <w:rsid w:val="00823CC4"/>
    <w:rsid w:val="008427B0"/>
    <w:rsid w:val="00885901"/>
    <w:rsid w:val="008A68EF"/>
    <w:rsid w:val="008C3F3C"/>
    <w:rsid w:val="0097066D"/>
    <w:rsid w:val="009C4A2B"/>
    <w:rsid w:val="009E723F"/>
    <w:rsid w:val="00A06A6B"/>
    <w:rsid w:val="00A31F8A"/>
    <w:rsid w:val="00A51D34"/>
    <w:rsid w:val="00A80494"/>
    <w:rsid w:val="00AE469A"/>
    <w:rsid w:val="00B01BDD"/>
    <w:rsid w:val="00B17F0A"/>
    <w:rsid w:val="00B25297"/>
    <w:rsid w:val="00B32DF6"/>
    <w:rsid w:val="00C128A4"/>
    <w:rsid w:val="00C6718C"/>
    <w:rsid w:val="00C7276E"/>
    <w:rsid w:val="00D42E93"/>
    <w:rsid w:val="00E70C1B"/>
    <w:rsid w:val="00EA14CB"/>
    <w:rsid w:val="00EC65C4"/>
    <w:rsid w:val="00F57707"/>
    <w:rsid w:val="00F718B0"/>
    <w:rsid w:val="00F8380D"/>
    <w:rsid w:val="00FB5C4B"/>
    <w:rsid w:val="00FE1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 w:type="table" w:styleId="TableGrid">
    <w:name w:val="Table Grid"/>
    <w:basedOn w:val="TableNormal"/>
    <w:uiPriority w:val="39"/>
    <w:rsid w:val="001B1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E469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469A"/>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 w:type="table" w:styleId="TableGrid">
    <w:name w:val="Table Grid"/>
    <w:basedOn w:val="TableNormal"/>
    <w:uiPriority w:val="39"/>
    <w:rsid w:val="001B17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E469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469A"/>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Contents: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B728B-C982-49AD-8363-9A4C7382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Physics Quiz Software</vt:lpstr>
    </vt:vector>
  </TitlesOfParts>
  <Company>Appendeces:</Company>
  <LinksUpToDate>false</LinksUpToDate>
  <CharactersWithSpaces>16164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Quiz Software</dc:title>
  <dc:subject/>
  <dc:creator>Project Report</dc:creator>
  <cp:keywords/>
  <cp:lastModifiedBy>nathan akrill</cp:lastModifiedBy>
  <cp:revision>6</cp:revision>
  <dcterms:created xsi:type="dcterms:W3CDTF">2015-03-26T16:47:00Z</dcterms:created>
  <dcterms:modified xsi:type="dcterms:W3CDTF">2015-03-26T16:56:00Z</dcterms:modified>
</cp:coreProperties>
</file>