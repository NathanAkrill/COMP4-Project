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4050317"/>
        <w:docPartObj>
          <w:docPartGallery w:val="Cover Pages"/>
          <w:docPartUnique/>
        </w:docPartObj>
      </w:sdtPr>
      <w:sdtEndPr>
        <w:rPr>
          <w:b/>
          <w:sz w:val="24"/>
          <w:szCs w:val="24"/>
          <w:u w:val="single"/>
        </w:rPr>
      </w:sdtEndPr>
      <w:sdtContent>
        <w:p w:rsidR="00AE469A" w:rsidRDefault="00AE469A">
          <w:r>
            <w:rPr>
              <w:noProof/>
              <w:lang w:eastAsia="en-GB"/>
            </w:rPr>
            <mc:AlternateContent>
              <mc:Choice Requires="wps">
                <w:drawing>
                  <wp:anchor distT="0" distB="0" distL="114300" distR="114300" simplePos="0" relativeHeight="251755008" behindDoc="1" locked="0" layoutInCell="1" allowOverlap="1" wp14:anchorId="78092511" wp14:editId="11E004CD">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0964B8" w:rsidRDefault="000964B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Physics Quiz Software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56147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" fillcolor="black [32]" stroked="f">
                    <v:fill color2="black [2016]" rotate="t" colors="0 #4c4c4c;.5 #262626;1 black" focus="100%" type="gradient">
                      <o:fill v:ext="view" type="gradientUnscaled"/>
                    </v:fil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0964B8" w:rsidRDefault="000964B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Physics Quiz Software</w:t>
                              </w:r>
                            </w:p>
                          </w:sdtContent>
                        </w:sdt>
                      </w:txbxContent>
                    </v:textbox>
                    <w10:wrap anchorx="margin" anchory="margin"/>
                  </v:rect>
                </w:pict>
              </mc:Fallback>
            </mc:AlternateContent>
          </w:r>
        </w:p>
        <w:p w:rsidR="00AE469A" w:rsidRDefault="00AE469A"/>
        <w:p w:rsidR="00AE469A" w:rsidRDefault="00AE469A"/>
        <w:p w:rsidR="00AE469A" w:rsidRDefault="00AE469A"/>
        <w:p w:rsidR="00AE469A" w:rsidRDefault="00AE469A">
          <w:pPr>
            <w:rPr>
              <w:b/>
              <w:sz w:val="24"/>
              <w:szCs w:val="24"/>
              <w:u w:val="single"/>
            </w:rPr>
          </w:pPr>
          <w:r>
            <w:rPr>
              <w:noProof/>
              <w:lang w:eastAsia="en-GB"/>
            </w:rPr>
            <mc:AlternateContent>
              <mc:Choice Requires="wps">
                <w:drawing>
                  <wp:anchor distT="0" distB="0" distL="114300" distR="114300" simplePos="0" relativeHeight="251758080" behindDoc="0" locked="0" layoutInCell="1" allowOverlap="1" wp14:anchorId="3383CE5A" wp14:editId="62901BD3">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767171" w:themeColor="background2" w:themeShade="80"/>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0964B8" w:rsidRDefault="000964B8">
                                    <w:pPr>
                                      <w:suppressOverlap/>
                                      <w:rPr>
                                        <w:rFonts w:asciiTheme="majorHAnsi" w:eastAsiaTheme="majorEastAsia" w:hAnsiTheme="majorHAnsi" w:cstheme="majorBidi"/>
                                        <w:color w:val="44546A" w:themeColor="text2"/>
                                        <w:sz w:val="40"/>
                                        <w:szCs w:val="40"/>
                                      </w:rPr>
                                    </w:pPr>
                                    <w:r w:rsidRPr="00AE469A">
                                      <w:rPr>
                                        <w:rFonts w:asciiTheme="majorHAnsi" w:eastAsiaTheme="majorEastAsia" w:hAnsiTheme="majorHAnsi" w:cstheme="majorBidi"/>
                                        <w:color w:val="767171" w:themeColor="background2" w:themeShade="80"/>
                                        <w:sz w:val="40"/>
                                        <w:szCs w:val="40"/>
                                      </w:rPr>
                                      <w:t>Project Report</w:t>
                                    </w:r>
                                  </w:p>
                                </w:sdtContent>
                              </w:sdt>
                              <w:p w:rsidR="000964B8" w:rsidRPr="00AE469A" w:rsidRDefault="000964B8" w:rsidP="00AE469A">
                                <w:pPr>
                                  <w:suppressOverlap/>
                                  <w:rPr>
                                    <w:color w:val="767171" w:themeColor="background2" w:themeShade="80"/>
                                  </w:rPr>
                                </w:pPr>
                                <w:r w:rsidRPr="00AE469A">
                                  <w:rPr>
                                    <w:color w:val="767171" w:themeColor="background2" w:themeShade="80"/>
                                  </w:rPr>
                                  <w:t>Contents:</w:t>
                                </w:r>
                              </w:p>
                              <w:p w:rsidR="000964B8" w:rsidRPr="00AE469A" w:rsidRDefault="000964B8" w:rsidP="00AE469A">
                                <w:pPr>
                                  <w:pStyle w:val="ListParagraph"/>
                                  <w:numPr>
                                    <w:ilvl w:val="0"/>
                                    <w:numId w:val="3"/>
                                  </w:numPr>
                                  <w:suppressOverlap/>
                                  <w:rPr>
                                    <w:color w:val="767171" w:themeColor="background2" w:themeShade="80"/>
                                  </w:rPr>
                                </w:pPr>
                                <w:r w:rsidRPr="00AE469A">
                                  <w:rPr>
                                    <w:color w:val="767171" w:themeColor="background2" w:themeShade="80"/>
                                  </w:rPr>
                                  <w:t>Analysis of Problem – Page 1</w:t>
                                </w:r>
                              </w:p>
                              <w:p w:rsidR="000964B8" w:rsidRPr="00AE469A" w:rsidRDefault="000964B8" w:rsidP="00AE469A">
                                <w:pPr>
                                  <w:pStyle w:val="ListParagraph"/>
                                  <w:numPr>
                                    <w:ilvl w:val="0"/>
                                    <w:numId w:val="3"/>
                                  </w:numPr>
                                  <w:suppressOverlap/>
                                  <w:rPr>
                                    <w:color w:val="767171" w:themeColor="background2" w:themeShade="80"/>
                                  </w:rPr>
                                </w:pPr>
                                <w:r w:rsidRPr="00AE469A">
                                  <w:rPr>
                                    <w:color w:val="767171" w:themeColor="background2" w:themeShade="80"/>
                                  </w:rPr>
                                  <w:t>Designing the Program – Page 4</w:t>
                                </w:r>
                              </w:p>
                              <w:p w:rsidR="000964B8" w:rsidRDefault="000964B8" w:rsidP="00AE469A">
                                <w:pPr>
                                  <w:pStyle w:val="ListParagraph"/>
                                  <w:numPr>
                                    <w:ilvl w:val="0"/>
                                    <w:numId w:val="3"/>
                                  </w:numPr>
                                  <w:suppressOverlap/>
                                  <w:rPr>
                                    <w:color w:val="767171" w:themeColor="background2" w:themeShade="80"/>
                                  </w:rPr>
                                </w:pPr>
                                <w:r w:rsidRPr="00AE469A">
                                  <w:rPr>
                                    <w:color w:val="767171" w:themeColor="background2" w:themeShade="80"/>
                                  </w:rPr>
                                  <w:t>Testing – Page 9</w:t>
                                </w:r>
                              </w:p>
                              <w:p w:rsidR="000964B8" w:rsidRDefault="000964B8" w:rsidP="00AE469A">
                                <w:pPr>
                                  <w:pStyle w:val="ListParagraph"/>
                                  <w:numPr>
                                    <w:ilvl w:val="0"/>
                                    <w:numId w:val="3"/>
                                  </w:numPr>
                                  <w:suppressOverlap/>
                                  <w:rPr>
                                    <w:color w:val="767171" w:themeColor="background2" w:themeShade="80"/>
                                  </w:rPr>
                                </w:pPr>
                                <w:r>
                                  <w:rPr>
                                    <w:color w:val="767171" w:themeColor="background2" w:themeShade="80"/>
                                  </w:rPr>
                                  <w:t>System Maintenance – Page 11</w:t>
                                </w:r>
                              </w:p>
                              <w:p w:rsidR="000964B8" w:rsidRDefault="000964B8" w:rsidP="009E723F">
                                <w:pPr>
                                  <w:suppressOverlap/>
                                  <w:rPr>
                                    <w:color w:val="767171" w:themeColor="background2" w:themeShade="80"/>
                                  </w:rPr>
                                </w:pPr>
                                <w:r>
                                  <w:rPr>
                                    <w:color w:val="767171" w:themeColor="background2" w:themeShade="80"/>
                                  </w:rPr>
                                  <w:t>Appendices:</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1. Initial Survey</w:t>
                                </w:r>
                              </w:p>
                              <w:p w:rsidR="000964B8" w:rsidRDefault="000964B8" w:rsidP="00B01BDD">
                                <w:pPr>
                                  <w:pStyle w:val="ListParagraph"/>
                                  <w:numPr>
                                    <w:ilvl w:val="1"/>
                                    <w:numId w:val="5"/>
                                  </w:numPr>
                                  <w:suppressOverlap/>
                                  <w:rPr>
                                    <w:color w:val="767171" w:themeColor="background2" w:themeShade="80"/>
                                  </w:rPr>
                                </w:pPr>
                                <w:r>
                                  <w:rPr>
                                    <w:color w:val="767171" w:themeColor="background2" w:themeShade="80"/>
                                  </w:rPr>
                                  <w:t>1.5. Survey Results</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2. Source Code</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3. Beta Testing Form</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4. User Manual</w:t>
                                </w:r>
                              </w:p>
                              <w:p w:rsidR="000964B8" w:rsidRPr="00B01BDD" w:rsidRDefault="000964B8" w:rsidP="00B01BDD">
                                <w:pPr>
                                  <w:suppressOverlap/>
                                  <w:rPr>
                                    <w:color w:val="767171" w:themeColor="background2" w:themeShade="80"/>
                                  </w:rPr>
                                </w:pPr>
                              </w:p>
                              <w:p w:rsidR="000964B8" w:rsidRDefault="000964B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83.15pt;height:291.6pt;z-index:25175808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dj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" filled="f" stroked="f" strokeweight=".5pt">
                    <v:textbox inset=",14.4pt,,7.2pt">
                      <w:txbxContent>
                        <w:sdt>
                          <w:sdtPr>
                            <w:rPr>
                              <w:rFonts w:asciiTheme="majorHAnsi" w:eastAsiaTheme="majorEastAsia" w:hAnsiTheme="majorHAnsi" w:cstheme="majorBidi"/>
                              <w:color w:val="767171" w:themeColor="background2" w:themeShade="80"/>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0964B8" w:rsidRDefault="000964B8">
                              <w:pPr>
                                <w:suppressOverlap/>
                                <w:rPr>
                                  <w:rFonts w:asciiTheme="majorHAnsi" w:eastAsiaTheme="majorEastAsia" w:hAnsiTheme="majorHAnsi" w:cstheme="majorBidi"/>
                                  <w:color w:val="44546A" w:themeColor="text2"/>
                                  <w:sz w:val="40"/>
                                  <w:szCs w:val="40"/>
                                </w:rPr>
                              </w:pPr>
                              <w:r w:rsidRPr="00AE469A">
                                <w:rPr>
                                  <w:rFonts w:asciiTheme="majorHAnsi" w:eastAsiaTheme="majorEastAsia" w:hAnsiTheme="majorHAnsi" w:cstheme="majorBidi"/>
                                  <w:color w:val="767171" w:themeColor="background2" w:themeShade="80"/>
                                  <w:sz w:val="40"/>
                                  <w:szCs w:val="40"/>
                                </w:rPr>
                                <w:t>Project Report</w:t>
                              </w:r>
                            </w:p>
                          </w:sdtContent>
                        </w:sdt>
                        <w:p w:rsidR="000964B8" w:rsidRPr="00AE469A" w:rsidRDefault="000964B8" w:rsidP="00AE469A">
                          <w:pPr>
                            <w:suppressOverlap/>
                            <w:rPr>
                              <w:color w:val="767171" w:themeColor="background2" w:themeShade="80"/>
                            </w:rPr>
                          </w:pPr>
                          <w:r w:rsidRPr="00AE469A">
                            <w:rPr>
                              <w:color w:val="767171" w:themeColor="background2" w:themeShade="80"/>
                            </w:rPr>
                            <w:t>Contents:</w:t>
                          </w:r>
                        </w:p>
                        <w:p w:rsidR="000964B8" w:rsidRPr="00AE469A" w:rsidRDefault="000964B8" w:rsidP="00AE469A">
                          <w:pPr>
                            <w:pStyle w:val="ListParagraph"/>
                            <w:numPr>
                              <w:ilvl w:val="0"/>
                              <w:numId w:val="3"/>
                            </w:numPr>
                            <w:suppressOverlap/>
                            <w:rPr>
                              <w:color w:val="767171" w:themeColor="background2" w:themeShade="80"/>
                            </w:rPr>
                          </w:pPr>
                          <w:r w:rsidRPr="00AE469A">
                            <w:rPr>
                              <w:color w:val="767171" w:themeColor="background2" w:themeShade="80"/>
                            </w:rPr>
                            <w:t>Analysis of Problem – Page 1</w:t>
                          </w:r>
                        </w:p>
                        <w:p w:rsidR="000964B8" w:rsidRPr="00AE469A" w:rsidRDefault="000964B8" w:rsidP="00AE469A">
                          <w:pPr>
                            <w:pStyle w:val="ListParagraph"/>
                            <w:numPr>
                              <w:ilvl w:val="0"/>
                              <w:numId w:val="3"/>
                            </w:numPr>
                            <w:suppressOverlap/>
                            <w:rPr>
                              <w:color w:val="767171" w:themeColor="background2" w:themeShade="80"/>
                            </w:rPr>
                          </w:pPr>
                          <w:r w:rsidRPr="00AE469A">
                            <w:rPr>
                              <w:color w:val="767171" w:themeColor="background2" w:themeShade="80"/>
                            </w:rPr>
                            <w:t>Designing the Program – Page 4</w:t>
                          </w:r>
                        </w:p>
                        <w:p w:rsidR="000964B8" w:rsidRDefault="000964B8" w:rsidP="00AE469A">
                          <w:pPr>
                            <w:pStyle w:val="ListParagraph"/>
                            <w:numPr>
                              <w:ilvl w:val="0"/>
                              <w:numId w:val="3"/>
                            </w:numPr>
                            <w:suppressOverlap/>
                            <w:rPr>
                              <w:color w:val="767171" w:themeColor="background2" w:themeShade="80"/>
                            </w:rPr>
                          </w:pPr>
                          <w:r w:rsidRPr="00AE469A">
                            <w:rPr>
                              <w:color w:val="767171" w:themeColor="background2" w:themeShade="80"/>
                            </w:rPr>
                            <w:t>Testing – Page 9</w:t>
                          </w:r>
                        </w:p>
                        <w:p w:rsidR="000964B8" w:rsidRDefault="000964B8" w:rsidP="00AE469A">
                          <w:pPr>
                            <w:pStyle w:val="ListParagraph"/>
                            <w:numPr>
                              <w:ilvl w:val="0"/>
                              <w:numId w:val="3"/>
                            </w:numPr>
                            <w:suppressOverlap/>
                            <w:rPr>
                              <w:color w:val="767171" w:themeColor="background2" w:themeShade="80"/>
                            </w:rPr>
                          </w:pPr>
                          <w:r>
                            <w:rPr>
                              <w:color w:val="767171" w:themeColor="background2" w:themeShade="80"/>
                            </w:rPr>
                            <w:t>System Maintenance – Page 11</w:t>
                          </w:r>
                        </w:p>
                        <w:p w:rsidR="000964B8" w:rsidRDefault="000964B8" w:rsidP="009E723F">
                          <w:pPr>
                            <w:suppressOverlap/>
                            <w:rPr>
                              <w:color w:val="767171" w:themeColor="background2" w:themeShade="80"/>
                            </w:rPr>
                          </w:pPr>
                          <w:r>
                            <w:rPr>
                              <w:color w:val="767171" w:themeColor="background2" w:themeShade="80"/>
                            </w:rPr>
                            <w:t>Appendices:</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1. Initial Survey</w:t>
                          </w:r>
                        </w:p>
                        <w:p w:rsidR="000964B8" w:rsidRDefault="000964B8" w:rsidP="00B01BDD">
                          <w:pPr>
                            <w:pStyle w:val="ListParagraph"/>
                            <w:numPr>
                              <w:ilvl w:val="1"/>
                              <w:numId w:val="5"/>
                            </w:numPr>
                            <w:suppressOverlap/>
                            <w:rPr>
                              <w:color w:val="767171" w:themeColor="background2" w:themeShade="80"/>
                            </w:rPr>
                          </w:pPr>
                          <w:r>
                            <w:rPr>
                              <w:color w:val="767171" w:themeColor="background2" w:themeShade="80"/>
                            </w:rPr>
                            <w:t>1.5. Survey Results</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2. Source Code</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3. Beta Testing Form</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4. User Manual</w:t>
                          </w:r>
                        </w:p>
                        <w:p w:rsidR="000964B8" w:rsidRPr="00B01BDD" w:rsidRDefault="000964B8" w:rsidP="00B01BDD">
                          <w:pPr>
                            <w:suppressOverlap/>
                            <w:rPr>
                              <w:color w:val="767171" w:themeColor="background2" w:themeShade="80"/>
                            </w:rPr>
                          </w:pPr>
                        </w:p>
                        <w:p w:rsidR="000964B8" w:rsidRDefault="000964B8"/>
                      </w:txbxContent>
                    </v:textbox>
                    <w10:wrap anchorx="margin" anchory="margin"/>
                  </v:shape>
                </w:pict>
              </mc:Fallback>
            </mc:AlternateContent>
          </w:r>
          <w:r>
            <w:rPr>
              <w:noProof/>
              <w:lang w:eastAsia="en-GB"/>
            </w:rPr>
            <mc:AlternateContent>
              <mc:Choice Requires="wps">
                <w:drawing>
                  <wp:anchor distT="0" distB="0" distL="114300" distR="114300" simplePos="0" relativeHeight="251753984" behindDoc="1" locked="0" layoutInCell="1" allowOverlap="1" wp14:anchorId="4D885248" wp14:editId="01C96BD4">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56249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" fillcolor="#020202 [33]" stroked="f" strokeweight="1pt">
                    <v:fill color2="#a0a0a0 [2017]" rotate="t" colors="0 white;.5 #fbfbfb;1 #d0d0d0" focus="100%" type="gradient">
                      <o:fill v:ext="view" type="gradientUnscaled"/>
                    </v:fill>
                    <w10:wrap anchorx="margin" anchory="margin"/>
                  </v:rect>
                </w:pict>
              </mc:Fallback>
            </mc:AlternateContent>
          </w:r>
          <w:r>
            <w:rPr>
              <w:noProof/>
              <w:lang w:eastAsia="en-GB"/>
            </w:rPr>
            <mc:AlternateContent>
              <mc:Choice Requires="wpg">
                <w:drawing>
                  <wp:anchor distT="0" distB="0" distL="114300" distR="114300" simplePos="0" relativeHeight="251756032" behindDoc="0" locked="0" layoutInCell="1" allowOverlap="1" wp14:anchorId="273A4510" wp14:editId="01782E44">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75603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eaaa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47070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3737 [814]" stroked="f" strokecolor="white"/>
                    <w10:wrap anchorx="page" anchory="page"/>
                  </v:group>
                </w:pict>
              </mc:Fallback>
            </mc:AlternateContent>
          </w:r>
          <w:r>
            <w:rPr>
              <w:b/>
              <w:sz w:val="24"/>
              <w:szCs w:val="24"/>
              <w:u w:val="single"/>
            </w:rPr>
            <w:br w:type="page"/>
          </w:r>
        </w:p>
      </w:sdtContent>
    </w:sdt>
    <w:p w:rsidR="00C6718C" w:rsidRPr="00AE469A" w:rsidRDefault="00086324" w:rsidP="00AE469A">
      <w:pPr>
        <w:jc w:val="center"/>
        <w:rPr>
          <w:rFonts w:asciiTheme="majorHAnsi" w:hAnsiTheme="majorHAnsi"/>
          <w:b/>
          <w:color w:val="767171" w:themeColor="background2" w:themeShade="80"/>
          <w:sz w:val="40"/>
          <w:szCs w:val="40"/>
          <w:u w:val="single"/>
        </w:rPr>
      </w:pPr>
      <w:r w:rsidRPr="00AE469A">
        <w:rPr>
          <w:rFonts w:asciiTheme="majorHAnsi" w:hAnsiTheme="majorHAnsi"/>
          <w:b/>
          <w:color w:val="767171" w:themeColor="background2" w:themeShade="80"/>
          <w:sz w:val="40"/>
          <w:szCs w:val="40"/>
          <w:u w:val="single"/>
        </w:rPr>
        <w:lastRenderedPageBreak/>
        <w:t>Analysis of Problem</w:t>
      </w:r>
    </w:p>
    <w:p w:rsidR="00086324" w:rsidRPr="00AE469A" w:rsidRDefault="00086324" w:rsidP="00086324">
      <w:pPr>
        <w:jc w:val="both"/>
        <w:rPr>
          <w:color w:val="767171" w:themeColor="background2" w:themeShade="80"/>
        </w:rPr>
      </w:pPr>
      <w:r w:rsidRPr="00AE469A">
        <w:rPr>
          <w:color w:val="767171" w:themeColor="background2" w:themeShade="80"/>
        </w:rPr>
        <w:t xml:space="preserve">  The problem that I am addressing is the lack of online revision resources for AS Physics, especially interactive ones. At GCSE level, there are many revision tools in place, such as GCSE </w:t>
      </w:r>
      <w:proofErr w:type="spellStart"/>
      <w:r w:rsidRPr="00AE469A">
        <w:rPr>
          <w:color w:val="767171" w:themeColor="background2" w:themeShade="80"/>
        </w:rPr>
        <w:t>bitesize</w:t>
      </w:r>
      <w:proofErr w:type="spellEnd"/>
      <w:r w:rsidRPr="00AE469A">
        <w:rPr>
          <w:color w:val="767171" w:themeColor="background2" w:themeShade="80"/>
        </w:rPr>
        <w:t xml:space="preserve">, but at A Level, I think there is </w:t>
      </w:r>
      <w:r w:rsidR="00D42E93" w:rsidRPr="00AE469A">
        <w:rPr>
          <w:color w:val="767171" w:themeColor="background2" w:themeShade="80"/>
        </w:rPr>
        <w:t>an inadequate provision</w:t>
      </w:r>
      <w:r w:rsidRPr="00AE469A">
        <w:rPr>
          <w:color w:val="767171" w:themeColor="background2" w:themeShade="80"/>
        </w:rPr>
        <w:t>. Providing a tool will definitely help other taking AS Physics, and provide a more fun way to revise.</w:t>
      </w:r>
    </w:p>
    <w:p w:rsidR="00086324" w:rsidRPr="00AE469A" w:rsidRDefault="00086324" w:rsidP="00086324">
      <w:pPr>
        <w:jc w:val="both"/>
        <w:rPr>
          <w:color w:val="767171" w:themeColor="background2" w:themeShade="80"/>
        </w:rPr>
      </w:pPr>
      <w:r w:rsidRPr="00AE469A">
        <w:rPr>
          <w:color w:val="767171" w:themeColor="background2" w:themeShade="80"/>
        </w:rPr>
        <w:t>At the moment, the majority of physics revision materials consist of past papers. While this is a very effective method of revision, I feel that there is little to learn from this in terms of pointing out which areas need revision. This is why I would like to include in the tool a way of feeding back to the user what they can go over to improve their knowledge. In terms of content, I think that past exam questions are suitable, especially the multiple choice part of the paper. In order to use these questions effectively, I will need to create a database with all past paper questions in it, and have fields related to what topic they are from within the course and what could be revised if the user got that particular question wrong.</w:t>
      </w:r>
      <w:r w:rsidR="00F8380D" w:rsidRPr="00AE469A">
        <w:rPr>
          <w:color w:val="767171" w:themeColor="background2" w:themeShade="80"/>
        </w:rPr>
        <w:t xml:space="preserve"> The problem could be that the database is too large for the program to be distributed appropriately. This is something I would need to investigate.</w:t>
      </w:r>
    </w:p>
    <w:p w:rsidR="00086324" w:rsidRPr="00AE469A" w:rsidRDefault="00086324" w:rsidP="00086324">
      <w:pPr>
        <w:jc w:val="both"/>
        <w:rPr>
          <w:color w:val="767171" w:themeColor="background2" w:themeShade="80"/>
        </w:rPr>
      </w:pPr>
      <w:r w:rsidRPr="00AE469A">
        <w:rPr>
          <w:color w:val="767171" w:themeColor="background2" w:themeShade="80"/>
        </w:rPr>
        <w:t xml:space="preserve">The users would obviously be those taking AS </w:t>
      </w:r>
      <w:proofErr w:type="gramStart"/>
      <w:r w:rsidRPr="00AE469A">
        <w:rPr>
          <w:color w:val="767171" w:themeColor="background2" w:themeShade="80"/>
        </w:rPr>
        <w:t>Physics,</w:t>
      </w:r>
      <w:proofErr w:type="gramEnd"/>
      <w:r w:rsidRPr="00AE469A">
        <w:rPr>
          <w:color w:val="767171" w:themeColor="background2" w:themeShade="80"/>
        </w:rPr>
        <w:t xml:space="preserve"> however I could extend the program once completed and produce a version for A2 Physics or maybe even other subjects. This small user group means that I can have very specific features to accommodate to their needs. The program would need to be relatively easy for them to access both at home and at school, so I could implement it in a web page – maybe as part of the school website. </w:t>
      </w:r>
      <w:r w:rsidR="00C7276E" w:rsidRPr="00AE469A">
        <w:rPr>
          <w:color w:val="767171" w:themeColor="background2" w:themeShade="80"/>
        </w:rPr>
        <w:t>The user interface would need to be very simple, as I do not know the level of competence with IT of the user. The critical part is the feedback. The user needs to know how they have done, and what they got wrong. This way they can focus their revision once they have used the tool, and possibly it could hold their scores, and show how they have improved.</w:t>
      </w:r>
    </w:p>
    <w:p w:rsidR="003E6A06" w:rsidRPr="00AE469A" w:rsidRDefault="003E6A06" w:rsidP="00086324">
      <w:pPr>
        <w:jc w:val="both"/>
        <w:rPr>
          <w:color w:val="767171" w:themeColor="background2" w:themeShade="80"/>
        </w:rPr>
      </w:pPr>
      <w:r w:rsidRPr="00AE469A">
        <w:rPr>
          <w:color w:val="767171" w:themeColor="background2" w:themeShade="80"/>
        </w:rPr>
        <w:t>I did a survey in the AS Physics class</w:t>
      </w:r>
      <w:r w:rsidR="009E723F">
        <w:rPr>
          <w:color w:val="767171" w:themeColor="background2" w:themeShade="80"/>
        </w:rPr>
        <w:t xml:space="preserve"> (Appendix 1)</w:t>
      </w:r>
      <w:r w:rsidRPr="00AE469A">
        <w:rPr>
          <w:color w:val="767171" w:themeColor="background2" w:themeShade="80"/>
        </w:rPr>
        <w:t>, asking questions on what they would want from the revision tool. The most popular features were that there would be a mixture of differen</w:t>
      </w:r>
      <w:r w:rsidR="0097066D" w:rsidRPr="00AE469A">
        <w:rPr>
          <w:color w:val="767171" w:themeColor="background2" w:themeShade="80"/>
        </w:rPr>
        <w:t>t types of questions, however, there is no way that the program would be able to mark a worded question, as there are many ways of phrasing things. Therefore I will only be using multiple choice and calculation questions.</w:t>
      </w:r>
      <w:r w:rsidRPr="00AE469A">
        <w:rPr>
          <w:color w:val="767171" w:themeColor="background2" w:themeShade="80"/>
        </w:rPr>
        <w:t xml:space="preserve"> They also preferred the questions to come from past </w:t>
      </w:r>
      <w:proofErr w:type="gramStart"/>
      <w:r w:rsidRPr="00AE469A">
        <w:rPr>
          <w:color w:val="767171" w:themeColor="background2" w:themeShade="80"/>
        </w:rPr>
        <w:t>papers, which means</w:t>
      </w:r>
      <w:proofErr w:type="gramEnd"/>
      <w:r w:rsidRPr="00AE469A">
        <w:rPr>
          <w:color w:val="767171" w:themeColor="background2" w:themeShade="80"/>
        </w:rPr>
        <w:t xml:space="preserve"> the inclusion of a database with all the questions on.</w:t>
      </w:r>
      <w:r w:rsidR="00A06A6B" w:rsidRPr="00AE469A">
        <w:rPr>
          <w:color w:val="767171" w:themeColor="background2" w:themeShade="80"/>
        </w:rPr>
        <w:t xml:space="preserve"> The students also were very keen on having a form of feedback, so as well as showing their </w:t>
      </w:r>
      <w:proofErr w:type="gramStart"/>
      <w:r w:rsidR="00A06A6B" w:rsidRPr="00AE469A">
        <w:rPr>
          <w:color w:val="767171" w:themeColor="background2" w:themeShade="80"/>
        </w:rPr>
        <w:t>scores,</w:t>
      </w:r>
      <w:proofErr w:type="gramEnd"/>
      <w:r w:rsidR="00A06A6B" w:rsidRPr="00AE469A">
        <w:rPr>
          <w:color w:val="767171" w:themeColor="background2" w:themeShade="80"/>
        </w:rPr>
        <w:t xml:space="preserve"> I could include a database that updates every time the student uses the software with their scores, so they can access it and track their progress.</w:t>
      </w:r>
      <w:r w:rsidRPr="00AE469A">
        <w:rPr>
          <w:color w:val="767171" w:themeColor="background2" w:themeShade="80"/>
        </w:rPr>
        <w:t xml:space="preserve"> The favoured distribution of the software was to be given to each student digitally for their home PC, possibly shared using a service such as </w:t>
      </w:r>
      <w:proofErr w:type="spellStart"/>
      <w:r w:rsidRPr="00AE469A">
        <w:rPr>
          <w:color w:val="767171" w:themeColor="background2" w:themeShade="80"/>
        </w:rPr>
        <w:t>dropbox</w:t>
      </w:r>
      <w:proofErr w:type="spellEnd"/>
      <w:r w:rsidRPr="00AE469A">
        <w:rPr>
          <w:color w:val="767171" w:themeColor="background2" w:themeShade="80"/>
        </w:rPr>
        <w:t xml:space="preserve"> or Google drive.</w:t>
      </w:r>
      <w:r w:rsidR="00154E26" w:rsidRPr="00AE469A">
        <w:rPr>
          <w:color w:val="767171" w:themeColor="background2" w:themeShade="80"/>
        </w:rPr>
        <w:t xml:space="preserve"> The problem here is that the student would need to be competent at using that service and also, since I plan on developing the program in Java, they would need to be able to run a .jar file which requires an installation of the Java runtime environment. In the documentation I will have to include installation instructions for the Java runtime environment as well as instructions on how to run the program.</w:t>
      </w:r>
      <w:r w:rsidR="00EA14CB" w:rsidRPr="00AE469A">
        <w:rPr>
          <w:color w:val="767171" w:themeColor="background2" w:themeShade="80"/>
        </w:rPr>
        <w:t xml:space="preserve"> A popular suggestion for additional features was a glossary with key terms and formulae for each topic. The feedback on how </w:t>
      </w:r>
      <w:r w:rsidR="00A51D34" w:rsidRPr="00AE469A">
        <w:rPr>
          <w:color w:val="767171" w:themeColor="background2" w:themeShade="80"/>
        </w:rPr>
        <w:t>effective</w:t>
      </w:r>
      <w:r w:rsidR="00EA14CB" w:rsidRPr="00AE469A">
        <w:rPr>
          <w:color w:val="767171" w:themeColor="background2" w:themeShade="80"/>
        </w:rPr>
        <w:t xml:space="preserve"> as </w:t>
      </w:r>
      <w:proofErr w:type="gramStart"/>
      <w:r w:rsidR="00EA14CB" w:rsidRPr="00AE469A">
        <w:rPr>
          <w:color w:val="767171" w:themeColor="background2" w:themeShade="80"/>
        </w:rPr>
        <w:t>a revision aid</w:t>
      </w:r>
      <w:proofErr w:type="gramEnd"/>
      <w:r w:rsidR="00EA14CB" w:rsidRPr="00AE469A">
        <w:rPr>
          <w:color w:val="767171" w:themeColor="background2" w:themeShade="80"/>
        </w:rPr>
        <w:t xml:space="preserve"> this would be was very positive, </w:t>
      </w:r>
      <w:r w:rsidR="00A51D34" w:rsidRPr="00AE469A">
        <w:rPr>
          <w:color w:val="767171" w:themeColor="background2" w:themeShade="80"/>
        </w:rPr>
        <w:t>leading</w:t>
      </w:r>
      <w:r w:rsidR="00EA14CB" w:rsidRPr="00AE469A">
        <w:rPr>
          <w:color w:val="767171" w:themeColor="background2" w:themeShade="80"/>
        </w:rPr>
        <w:t xml:space="preserve"> me to believe that this is a relevant and useful </w:t>
      </w:r>
      <w:r w:rsidR="00A51D34" w:rsidRPr="00AE469A">
        <w:rPr>
          <w:color w:val="767171" w:themeColor="background2" w:themeShade="80"/>
        </w:rPr>
        <w:t>tool to be developing.</w:t>
      </w:r>
    </w:p>
    <w:p w:rsidR="00D42E93" w:rsidRPr="00AE469A" w:rsidRDefault="00D42E93" w:rsidP="00086324">
      <w:pPr>
        <w:jc w:val="both"/>
        <w:rPr>
          <w:color w:val="767171" w:themeColor="background2" w:themeShade="80"/>
        </w:rPr>
      </w:pPr>
      <w:r w:rsidRPr="00AE469A">
        <w:rPr>
          <w:color w:val="767171" w:themeColor="background2" w:themeShade="80"/>
        </w:rPr>
        <w:t>I have decided to create the following specification for the program based on the survey results:</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A quiz type program.</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 xml:space="preserve">Mixtures of multiple choice and </w:t>
      </w:r>
      <w:r w:rsidR="0097066D" w:rsidRPr="00AE469A">
        <w:rPr>
          <w:color w:val="767171" w:themeColor="background2" w:themeShade="80"/>
        </w:rPr>
        <w:t>calculation</w:t>
      </w:r>
      <w:r w:rsidRPr="00AE469A">
        <w:rPr>
          <w:color w:val="767171" w:themeColor="background2" w:themeShade="80"/>
        </w:rPr>
        <w:t xml:space="preserve"> questions.</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lastRenderedPageBreak/>
        <w:t>Questions relating to topics chosen by the student.</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Feedback given to the students, in the form of a score and what the student needs to work on.</w:t>
      </w:r>
    </w:p>
    <w:p w:rsidR="00A06A6B" w:rsidRPr="00AE469A" w:rsidRDefault="00A06A6B" w:rsidP="00D42E93">
      <w:pPr>
        <w:pStyle w:val="ListParagraph"/>
        <w:numPr>
          <w:ilvl w:val="0"/>
          <w:numId w:val="1"/>
        </w:numPr>
        <w:jc w:val="both"/>
        <w:rPr>
          <w:color w:val="767171" w:themeColor="background2" w:themeShade="80"/>
        </w:rPr>
      </w:pPr>
      <w:r w:rsidRPr="00AE469A">
        <w:rPr>
          <w:color w:val="767171" w:themeColor="background2" w:themeShade="80"/>
        </w:rPr>
        <w:t>Record of previous scores in each topic on a database.</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 xml:space="preserve">A formula sheet provided, possibly a </w:t>
      </w:r>
      <w:proofErr w:type="spellStart"/>
      <w:r w:rsidRPr="00AE469A">
        <w:rPr>
          <w:color w:val="767171" w:themeColor="background2" w:themeShade="80"/>
        </w:rPr>
        <w:t>pdf</w:t>
      </w:r>
      <w:proofErr w:type="spellEnd"/>
      <w:r w:rsidRPr="00AE469A">
        <w:rPr>
          <w:color w:val="767171" w:themeColor="background2" w:themeShade="80"/>
        </w:rPr>
        <w:t xml:space="preserve"> file stored in the program directory.</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 xml:space="preserve">Easy to use </w:t>
      </w:r>
      <w:r w:rsidR="00A06A6B" w:rsidRPr="00AE469A">
        <w:rPr>
          <w:color w:val="767171" w:themeColor="background2" w:themeShade="80"/>
        </w:rPr>
        <w:t>UI that</w:t>
      </w:r>
      <w:r w:rsidR="00FB5C4B" w:rsidRPr="00AE469A">
        <w:rPr>
          <w:color w:val="767171" w:themeColor="background2" w:themeShade="80"/>
        </w:rPr>
        <w:t xml:space="preserve"> can be displayed smoothly on any system</w:t>
      </w:r>
      <w:r w:rsidRPr="00AE469A">
        <w:rPr>
          <w:color w:val="767171" w:themeColor="background2" w:themeShade="80"/>
        </w:rPr>
        <w:t>.</w:t>
      </w:r>
    </w:p>
    <w:p w:rsidR="00FB5C4B" w:rsidRPr="00AE469A" w:rsidRDefault="00FB5C4B" w:rsidP="00D42E93">
      <w:pPr>
        <w:pStyle w:val="ListParagraph"/>
        <w:numPr>
          <w:ilvl w:val="0"/>
          <w:numId w:val="1"/>
        </w:numPr>
        <w:jc w:val="both"/>
        <w:rPr>
          <w:color w:val="767171" w:themeColor="background2" w:themeShade="80"/>
        </w:rPr>
      </w:pPr>
      <w:r w:rsidRPr="00AE469A">
        <w:rPr>
          <w:color w:val="767171" w:themeColor="background2" w:themeShade="80"/>
        </w:rPr>
        <w:t>The ability to request and fetch the information from the database promptly</w:t>
      </w:r>
      <w:r w:rsidR="00C128A4" w:rsidRPr="00AE469A">
        <w:rPr>
          <w:color w:val="767171" w:themeColor="background2" w:themeShade="80"/>
        </w:rPr>
        <w:t>.</w:t>
      </w:r>
    </w:p>
    <w:p w:rsidR="00C128A4" w:rsidRPr="00AE469A" w:rsidRDefault="00C128A4" w:rsidP="00D42E93">
      <w:pPr>
        <w:pStyle w:val="ListParagraph"/>
        <w:numPr>
          <w:ilvl w:val="0"/>
          <w:numId w:val="1"/>
        </w:numPr>
        <w:jc w:val="both"/>
        <w:rPr>
          <w:color w:val="767171" w:themeColor="background2" w:themeShade="80"/>
        </w:rPr>
      </w:pPr>
      <w:r w:rsidRPr="00AE469A">
        <w:rPr>
          <w:color w:val="767171" w:themeColor="background2" w:themeShade="80"/>
        </w:rPr>
        <w:t>Installation instructions for JRE.</w:t>
      </w:r>
    </w:p>
    <w:p w:rsidR="00EC65C4" w:rsidRPr="00AE469A" w:rsidRDefault="00EC65C4" w:rsidP="00D42E93">
      <w:pPr>
        <w:jc w:val="both"/>
        <w:rPr>
          <w:color w:val="767171" w:themeColor="background2" w:themeShade="80"/>
        </w:rPr>
      </w:pPr>
    </w:p>
    <w:p w:rsidR="006B2BEA" w:rsidRPr="00AE469A" w:rsidRDefault="00EC65C4" w:rsidP="00D42E93">
      <w:pPr>
        <w:jc w:val="both"/>
        <w:rPr>
          <w:color w:val="767171" w:themeColor="background2" w:themeShade="80"/>
        </w:rPr>
      </w:pPr>
      <w:r w:rsidRPr="00AE469A">
        <w:rPr>
          <w:color w:val="767171" w:themeColor="background2" w:themeShade="80"/>
        </w:rPr>
        <w:t>The main source of data will be the collection of Edexcel Physics AS Papers available on their website. I will store these in a database, in the form of 2 tables, Question and Answer. Papers that rely on diagrams and images will have to be omitted.</w:t>
      </w:r>
    </w:p>
    <w:p w:rsidR="008427B0" w:rsidRPr="00AE469A" w:rsidRDefault="008427B0" w:rsidP="00D42E93">
      <w:pPr>
        <w:jc w:val="both"/>
        <w:rPr>
          <w:color w:val="767171" w:themeColor="background2" w:themeShade="80"/>
        </w:rPr>
      </w:pPr>
    </w:p>
    <w:p w:rsidR="008427B0" w:rsidRPr="00AE469A" w:rsidRDefault="00010B1D" w:rsidP="008427B0">
      <w:pPr>
        <w:jc w:val="both"/>
        <w:rPr>
          <w:color w:val="767171" w:themeColor="background2" w:themeShade="80"/>
        </w:rPr>
      </w:pPr>
      <w:r w:rsidRPr="00AE469A">
        <w:rPr>
          <w:color w:val="767171" w:themeColor="background2" w:themeShade="80"/>
        </w:rPr>
        <w:t>Here is a b</w:t>
      </w:r>
      <w:r w:rsidR="008427B0" w:rsidRPr="00AE469A">
        <w:rPr>
          <w:color w:val="767171" w:themeColor="background2" w:themeShade="80"/>
        </w:rPr>
        <w:t>asic data flow diagram showing the structure the program will take:</w:t>
      </w:r>
    </w:p>
    <w:p w:rsidR="008427B0" w:rsidRDefault="00FB5C4B" w:rsidP="00D42E93">
      <w:pPr>
        <w:jc w:val="both"/>
      </w:pPr>
      <w:r>
        <w:rPr>
          <w:noProof/>
          <w:lang w:eastAsia="en-GB"/>
        </w:rPr>
        <mc:AlternateContent>
          <mc:Choice Requires="wpg">
            <w:drawing>
              <wp:anchor distT="0" distB="0" distL="114300" distR="114300" simplePos="0" relativeHeight="251685888" behindDoc="0" locked="0" layoutInCell="1" allowOverlap="1" wp14:anchorId="1635F344" wp14:editId="2EC22988">
                <wp:simplePos x="0" y="0"/>
                <wp:positionH relativeFrom="column">
                  <wp:posOffset>-118753</wp:posOffset>
                </wp:positionH>
                <wp:positionV relativeFrom="paragraph">
                  <wp:posOffset>199546</wp:posOffset>
                </wp:positionV>
                <wp:extent cx="5759532" cy="5854535"/>
                <wp:effectExtent l="0" t="0" r="12700" b="13335"/>
                <wp:wrapNone/>
                <wp:docPr id="20" name="Group 20"/>
                <wp:cNvGraphicFramePr/>
                <a:graphic xmlns:a="http://schemas.openxmlformats.org/drawingml/2006/main">
                  <a:graphicData uri="http://schemas.microsoft.com/office/word/2010/wordprocessingGroup">
                    <wpg:wgp>
                      <wpg:cNvGrpSpPr/>
                      <wpg:grpSpPr>
                        <a:xfrm>
                          <a:off x="0" y="0"/>
                          <a:ext cx="5759532" cy="5854535"/>
                          <a:chOff x="0" y="0"/>
                          <a:chExt cx="6032665" cy="5842486"/>
                        </a:xfrm>
                      </wpg:grpSpPr>
                      <wps:wsp>
                        <wps:cNvPr id="1" name="Rectangle 1"/>
                        <wps:cNvSpPr/>
                        <wps:spPr>
                          <a:xfrm>
                            <a:off x="83127" y="0"/>
                            <a:ext cx="1520456" cy="104199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64B8" w:rsidRPr="006B2BEA" w:rsidRDefault="000964B8"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1603169" y="510639"/>
                            <a:ext cx="2040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852550" y="237506"/>
                            <a:ext cx="1427480" cy="424815"/>
                          </a:xfrm>
                          <a:prstGeom prst="rect">
                            <a:avLst/>
                          </a:prstGeom>
                          <a:solidFill>
                            <a:srgbClr val="FFFFFF"/>
                          </a:solidFill>
                          <a:ln w="9525">
                            <a:solidFill>
                              <a:srgbClr val="000000"/>
                            </a:solidFill>
                            <a:miter lim="800000"/>
                            <a:headEnd/>
                            <a:tailEnd/>
                          </a:ln>
                        </wps:spPr>
                        <wps:txbx>
                          <w:txbxContent>
                            <w:p w:rsidR="000964B8" w:rsidRDefault="000964B8">
                              <w:r>
                                <w:t>Selection of topic to revise</w:t>
                              </w:r>
                            </w:p>
                          </w:txbxContent>
                        </wps:txbx>
                        <wps:bodyPr rot="0" vert="horz" wrap="square" lIns="91440" tIns="45720" rIns="91440" bIns="45720" anchor="t" anchorCtr="0">
                          <a:noAutofit/>
                        </wps:bodyPr>
                      </wps:wsp>
                      <wps:wsp>
                        <wps:cNvPr id="3" name="Rounded Rectangle 3"/>
                        <wps:cNvSpPr/>
                        <wps:spPr>
                          <a:xfrm>
                            <a:off x="3645724" y="0"/>
                            <a:ext cx="2386941" cy="169817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964B8" w:rsidRPr="006B2BEA" w:rsidRDefault="000964B8" w:rsidP="006B2BEA">
                              <w:pPr>
                                <w:jc w:val="center"/>
                                <w:rPr>
                                  <w:sz w:val="32"/>
                                  <w:szCs w:val="32"/>
                                </w:rPr>
                              </w:pPr>
                              <w:r w:rsidRPr="006B2BEA">
                                <w:rPr>
                                  <w:sz w:val="32"/>
                                  <w:szCs w:val="32"/>
                                </w:rPr>
                                <w:t>Program</w:t>
                              </w:r>
                              <w:r>
                                <w:rPr>
                                  <w:sz w:val="32"/>
                                  <w:szCs w:val="32"/>
                                </w:rPr>
                                <w:t xml:space="preserve"> reads students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1698171"/>
                            <a:ext cx="1603317" cy="760276"/>
                            <a:chOff x="0" y="0"/>
                            <a:chExt cx="1603317" cy="760276"/>
                          </a:xfrm>
                        </wpg:grpSpPr>
                        <wps:wsp>
                          <wps:cNvPr id="5" name="Rectangle 5"/>
                          <wps:cNvSpPr/>
                          <wps:spPr>
                            <a:xfrm>
                              <a:off x="0" y="0"/>
                              <a:ext cx="1603317" cy="760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0964B8" w:rsidRDefault="000964B8" w:rsidP="006B2BEA">
                                <w:pPr>
                                  <w:jc w:val="center"/>
                                </w:pPr>
                                <w:r>
                                  <w:t>Database of questions and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87465" y="0"/>
                              <a:ext cx="0" cy="76027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1603169" y="2256311"/>
                            <a:ext cx="186372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1971304" y="2303813"/>
                            <a:ext cx="831272" cy="570015"/>
                          </a:xfrm>
                          <a:prstGeom prst="rect">
                            <a:avLst/>
                          </a:prstGeom>
                          <a:solidFill>
                            <a:srgbClr val="FFFFFF"/>
                          </a:solidFill>
                          <a:ln w="9525">
                            <a:solidFill>
                              <a:srgbClr val="000000"/>
                            </a:solidFill>
                            <a:miter lim="800000"/>
                            <a:headEnd/>
                            <a:tailEnd/>
                          </a:ln>
                        </wps:spPr>
                        <wps:txbx>
                          <w:txbxContent>
                            <w:p w:rsidR="000964B8" w:rsidRDefault="000964B8">
                              <w:r>
                                <w:t>Questions &amp; answers</w:t>
                              </w:r>
                            </w:p>
                          </w:txbxContent>
                        </wps:txbx>
                        <wps:bodyPr rot="0" vert="horz" wrap="square" lIns="91440" tIns="45720" rIns="91440" bIns="45720" anchor="t" anchorCtr="0">
                          <a:noAutofit/>
                        </wps:bodyPr>
                      </wps:wsp>
                      <wps:wsp>
                        <wps:cNvPr id="10" name="Straight Arrow Connector 10"/>
                        <wps:cNvCnPr/>
                        <wps:spPr>
                          <a:xfrm flipH="1">
                            <a:off x="1603169" y="1104405"/>
                            <a:ext cx="2042984" cy="748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1923749" y="1199307"/>
                            <a:ext cx="1543684" cy="754379"/>
                          </a:xfrm>
                          <a:prstGeom prst="rect">
                            <a:avLst/>
                          </a:prstGeom>
                          <a:solidFill>
                            <a:srgbClr val="FFFFFF"/>
                          </a:solidFill>
                          <a:ln w="9525">
                            <a:solidFill>
                              <a:srgbClr val="000000"/>
                            </a:solidFill>
                            <a:miter lim="800000"/>
                            <a:headEnd/>
                            <a:tailEnd/>
                          </a:ln>
                        </wps:spPr>
                        <wps:txbx>
                          <w:txbxContent>
                            <w:p w:rsidR="000964B8" w:rsidRDefault="000964B8">
                              <w:r>
                                <w:t>Request for questions and answers in the topic</w:t>
                              </w:r>
                            </w:p>
                          </w:txbxContent>
                        </wps:txbx>
                        <wps:bodyPr rot="0" vert="horz" wrap="square" lIns="91440" tIns="45720" rIns="91440" bIns="45720" anchor="t" anchorCtr="0">
                          <a:noAutofit/>
                        </wps:bodyPr>
                      </wps:wsp>
                      <wps:wsp>
                        <wps:cNvPr id="12" name="Rounded Rectangle 12"/>
                        <wps:cNvSpPr/>
                        <wps:spPr>
                          <a:xfrm>
                            <a:off x="3467595" y="2648197"/>
                            <a:ext cx="2398815" cy="172192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964B8" w:rsidRPr="006B2BEA" w:rsidRDefault="000964B8" w:rsidP="006B2BEA">
                              <w:pPr>
                                <w:jc w:val="center"/>
                                <w:rPr>
                                  <w:sz w:val="32"/>
                                  <w:szCs w:val="32"/>
                                </w:rPr>
                              </w:pPr>
                              <w:r>
                                <w:rPr>
                                  <w:sz w:val="32"/>
                                  <w:szCs w:val="32"/>
                                </w:rPr>
                                <w:t>Program stores questions &amp; answers as variables and checks to see if the student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3127" y="3348841"/>
                            <a:ext cx="1520190" cy="2493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0964B8" w:rsidRPr="006B2BEA" w:rsidRDefault="000964B8"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603169" y="3431969"/>
                            <a:ext cx="1864855" cy="35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1971250" y="3217945"/>
                            <a:ext cx="831214" cy="386714"/>
                          </a:xfrm>
                          <a:prstGeom prst="rect">
                            <a:avLst/>
                          </a:prstGeom>
                          <a:solidFill>
                            <a:srgbClr val="FFFFFF"/>
                          </a:solidFill>
                          <a:ln w="9525">
                            <a:solidFill>
                              <a:srgbClr val="000000"/>
                            </a:solidFill>
                            <a:miter lim="800000"/>
                            <a:headEnd/>
                            <a:tailEnd/>
                          </a:ln>
                        </wps:spPr>
                        <wps:txbx>
                          <w:txbxContent>
                            <w:p w:rsidR="000964B8" w:rsidRDefault="000964B8" w:rsidP="006B2BEA">
                              <w:r>
                                <w:t>Questions</w:t>
                              </w:r>
                            </w:p>
                          </w:txbxContent>
                        </wps:txbx>
                        <wps:bodyPr rot="0" vert="horz" wrap="square" lIns="91440" tIns="45720" rIns="91440" bIns="45720" anchor="t" anchorCtr="0">
                          <a:noAutofit/>
                        </wps:bodyPr>
                      </wps:wsp>
                      <wps:wsp>
                        <wps:cNvPr id="16" name="Straight Arrow Connector 16"/>
                        <wps:cNvCnPr/>
                        <wps:spPr>
                          <a:xfrm>
                            <a:off x="1603169" y="3918857"/>
                            <a:ext cx="18648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1971250" y="3882908"/>
                            <a:ext cx="831214" cy="386714"/>
                          </a:xfrm>
                          <a:prstGeom prst="rect">
                            <a:avLst/>
                          </a:prstGeom>
                          <a:solidFill>
                            <a:srgbClr val="FFFFFF"/>
                          </a:solidFill>
                          <a:ln w="9525">
                            <a:solidFill>
                              <a:srgbClr val="000000"/>
                            </a:solidFill>
                            <a:miter lim="800000"/>
                            <a:headEnd/>
                            <a:tailEnd/>
                          </a:ln>
                        </wps:spPr>
                        <wps:txbx>
                          <w:txbxContent>
                            <w:p w:rsidR="000964B8" w:rsidRDefault="000964B8" w:rsidP="006B2BEA">
                              <w:r>
                                <w:t>Answers</w:t>
                              </w:r>
                            </w:p>
                          </w:txbxContent>
                        </wps:txbx>
                        <wps:bodyPr rot="0" vert="horz" wrap="square" lIns="91440" tIns="45720" rIns="91440" bIns="45720" anchor="t" anchorCtr="0">
                          <a:noAutofit/>
                        </wps:bodyPr>
                      </wps:wsp>
                      <wps:wsp>
                        <wps:cNvPr id="18" name="Straight Arrow Connector 18"/>
                        <wps:cNvCnPr/>
                        <wps:spPr>
                          <a:xfrm flipH="1">
                            <a:off x="1603169" y="4370119"/>
                            <a:ext cx="2042647" cy="1057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2137558" y="4773880"/>
                            <a:ext cx="2042556" cy="570016"/>
                          </a:xfrm>
                          <a:prstGeom prst="rect">
                            <a:avLst/>
                          </a:prstGeom>
                          <a:solidFill>
                            <a:srgbClr val="FFFFFF"/>
                          </a:solidFill>
                          <a:ln w="9525">
                            <a:solidFill>
                              <a:srgbClr val="000000"/>
                            </a:solidFill>
                            <a:miter lim="800000"/>
                            <a:headEnd/>
                            <a:tailEnd/>
                          </a:ln>
                        </wps:spPr>
                        <wps:txbx>
                          <w:txbxContent>
                            <w:p w:rsidR="000964B8" w:rsidRDefault="000964B8">
                              <w:r>
                                <w:t>Student’s score, grade and areas to revise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8" style="position:absolute;left:0;text-align:left;margin-left:-9.35pt;margin-top:15.7pt;width:453.5pt;height:461pt;z-index:251685888;mso-width-relative:margin;mso-height-relative:margin" coordsize="60326,5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">
                <v:rect id="Rectangle 1" o:spid="_x0000_s1029" style="position:absolute;left:831;width:15204;height:10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0964B8" w:rsidRPr="006B2BEA" w:rsidRDefault="000964B8" w:rsidP="006B2BEA">
                        <w:pPr>
                          <w:jc w:val="center"/>
                          <w:rPr>
                            <w:sz w:val="32"/>
                            <w:szCs w:val="32"/>
                          </w:rPr>
                        </w:pPr>
                        <w:r w:rsidRPr="006B2BEA">
                          <w:rPr>
                            <w:sz w:val="32"/>
                            <w:szCs w:val="32"/>
                          </w:rPr>
                          <w:t>Student</w:t>
                        </w:r>
                      </w:p>
                    </w:txbxContent>
                  </v:textbox>
                </v:rect>
                <v:shapetype id="_x0000_t32" coordsize="21600,21600" o:spt="32" o:oned="t" path="m,l21600,21600e" filled="f">
                  <v:path arrowok="t" fillok="f" o:connecttype="none"/>
                  <o:lock v:ext="edit" shapetype="t"/>
                </v:shapetype>
                <v:shape id="Straight Arrow Connector 2" o:spid="_x0000_s1030" type="#_x0000_t32" style="position:absolute;left:16031;top:5106;width:20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KZ2sMAAADaAAAADwAAAGRycy9kb3ducmV2LnhtbESPQWvCQBSE7wX/w/IEb3Wjh1Kiq0hA&#10;EApF04jXZ/aZjWbfhuxWo7++WxA8DjPzDTNf9rYRV+p87VjBZJyAIC6drrlSUPys3z9B+ICssXFM&#10;Cu7kYbkYvM0x1e7GO7rmoRIRwj5FBSaENpXSl4Ys+rFriaN3cp3FEGVXSd3hLcJtI6dJ8iEt1hwX&#10;DLaUGSov+a9V8JUVj8IU232enI/n7P6g7WH1rdRo2K9mIAL14RV+tjdawRT+r8Qb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CmdrDAAAA2gAAAA8AAAAAAAAAAAAA&#10;AAAAoQIAAGRycy9kb3ducmV2LnhtbFBLBQYAAAAABAAEAPkAAACRAwAAAAA=&#10;" strokecolor="#5b9bd5 [3204]" strokeweight=".5pt">
                  <v:stroke endarrow="open" joinstyle="miter"/>
                </v:shape>
                <v:shape id="Text Box 2" o:spid="_x0000_s1031" type="#_x0000_t202" style="position:absolute;left:18525;top:2375;width:14275;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0964B8" w:rsidRDefault="000964B8">
                        <w:r>
                          <w:t>Selection of topic to revise</w:t>
                        </w:r>
                      </w:p>
                    </w:txbxContent>
                  </v:textbox>
                </v:shape>
                <v:roundrect id="Rounded Rectangle 3" o:spid="_x0000_s1032" style="position:absolute;left:36457;width:23869;height:169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0964B8" w:rsidRPr="006B2BEA" w:rsidRDefault="000964B8" w:rsidP="006B2BEA">
                        <w:pPr>
                          <w:jc w:val="center"/>
                          <w:rPr>
                            <w:sz w:val="32"/>
                            <w:szCs w:val="32"/>
                          </w:rPr>
                        </w:pPr>
                        <w:r w:rsidRPr="006B2BEA">
                          <w:rPr>
                            <w:sz w:val="32"/>
                            <w:szCs w:val="32"/>
                          </w:rPr>
                          <w:t>Program</w:t>
                        </w:r>
                        <w:r>
                          <w:rPr>
                            <w:sz w:val="32"/>
                            <w:szCs w:val="32"/>
                          </w:rPr>
                          <w:t xml:space="preserve"> reads students selection </w:t>
                        </w:r>
                      </w:p>
                    </w:txbxContent>
                  </v:textbox>
                </v:roundrect>
                <v:group id="Group 7" o:spid="_x0000_s1033" style="position:absolute;top:16981;width:16033;height:7603" coordsize="16033,7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5" o:spid="_x0000_s1034" style="position:absolute;width:16033;height:7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0964B8" w:rsidRDefault="000964B8" w:rsidP="006B2BEA">
                          <w:pPr>
                            <w:jc w:val="center"/>
                          </w:pPr>
                          <w:r>
                            <w:t>Database of questions and answers</w:t>
                          </w:r>
                        </w:p>
                      </w:txbxContent>
                    </v:textbox>
                  </v:rect>
                  <v:line id="Straight Connector 6" o:spid="_x0000_s1035" style="position:absolute;visibility:visible;mso-wrap-style:square" from="874,0" to="874,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group>
                <v:shape id="Straight Arrow Connector 8" o:spid="_x0000_s1036" type="#_x0000_t32" style="position:absolute;left:16031;top:22563;width:18637;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uMMAAAADaAAAADwAAAGRycy9kb3ducmV2LnhtbERPTYvCMBC9C/6HMMLeNNXDItUoUlgQ&#10;hEVrxetsM9vUbSalyWr115uD4PHxvpfr3jbiSp2vHSuYThIQxKXTNVcKiuPXeA7CB2SNjWNScCcP&#10;69VwsMRUuxsf6JqHSsQQ9ikqMCG0qZS+NGTRT1xLHLlf11kMEXaV1B3eYrht5CxJPqXFmmODwZYy&#10;Q+Vf/m8V7LLiUZhif8qTy88luz9of958K/Ux6jcLEIH68Ba/3FutIG6NV+INkK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qrjDAAAAA2gAAAA8AAAAAAAAAAAAAAAAA&#10;oQIAAGRycy9kb3ducmV2LnhtbFBLBQYAAAAABAAEAPkAAACOAwAAAAA=&#10;" strokecolor="#5b9bd5 [3204]" strokeweight=".5pt">
                  <v:stroke endarrow="open" joinstyle="miter"/>
                </v:shape>
                <v:shape id="Text Box 2" o:spid="_x0000_s1037" type="#_x0000_t202" style="position:absolute;left:19713;top:23038;width:8312;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0964B8" w:rsidRDefault="000964B8">
                        <w:r>
                          <w:t>Questions &amp; answers</w:t>
                        </w:r>
                      </w:p>
                    </w:txbxContent>
                  </v:textbox>
                </v:shape>
                <v:shape id="Straight Arrow Connector 10" o:spid="_x0000_s1038" type="#_x0000_t32" style="position:absolute;left:16031;top:11044;width:20430;height:74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cvl8MAAADbAAAADwAAAGRycy9kb3ducmV2LnhtbESPQWvCQBCF7wX/wzJCL0U37aFIdBUV&#10;BMFDaRTE25Ads8HsbMhuTfz3nYPgbYb35r1vFqvBN+pOXawDG/icZqCIy2BrrgycjrvJDFRMyBab&#10;wGTgQRFWy9HbAnMbev6le5EqJSEcczTgUmpzrWPpyGOchpZYtGvoPCZZu0rbDnsJ943+yrJv7bFm&#10;aXDY0tZReSv+vIFNqLg8eHSXn217Y/oo+vPmYcz7eFjPQSUa0sv8vN5bwRd6+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3L5fDAAAA2wAAAA8AAAAAAAAAAAAA&#10;AAAAoQIAAGRycy9kb3ducmV2LnhtbFBLBQYAAAAABAAEAPkAAACRAwAAAAA=&#10;" strokecolor="#5b9bd5 [3204]" strokeweight=".5pt">
                  <v:stroke endarrow="open" joinstyle="miter"/>
                </v:shape>
                <v:shape id="Text Box 2" o:spid="_x0000_s1039" type="#_x0000_t202" style="position:absolute;left:19237;top:11993;width:15437;height:7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0964B8" w:rsidRDefault="000964B8">
                        <w:r>
                          <w:t>Request for questions and answers in the topic</w:t>
                        </w:r>
                      </w:p>
                    </w:txbxContent>
                  </v:textbox>
                </v:shape>
                <v:roundrect id="Rounded Rectangle 12" o:spid="_x0000_s1040" style="position:absolute;left:34675;top:26481;width:23989;height:17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CtcEA&#10;AADbAAAADwAAAGRycy9kb3ducmV2LnhtbERPyWrDMBC9F/IPYgK9lFqOoY5xo4SQttBrtkNugzW1&#10;TaWRsVTb7ddXgUBu83jrrDaTNWKg3reOFSySFARx5XTLtYLT8eO5AOEDskbjmBT8kofNevawwlK7&#10;kfc0HEItYgj7EhU0IXSllL5qyKJPXEccuS/XWwwR9rXUPY4x3BqZpWkuLbYcGxrsaNdQ9X34sQrc&#10;yxaf/kJ2Xr5ftKHOVHn+Vij1OJ+2ryACTeEuvrk/dZyfwfW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XBAAAA2wAAAA8AAAAAAAAAAAAAAAAAmAIAAGRycy9kb3du&#10;cmV2LnhtbFBLBQYAAAAABAAEAPUAAACGAwAAAAA=&#10;" fillcolor="white [3201]" strokecolor="#70ad47 [3209]" strokeweight="1pt">
                  <v:stroke joinstyle="miter"/>
                  <v:textbox>
                    <w:txbxContent>
                      <w:p w:rsidR="000964B8" w:rsidRPr="006B2BEA" w:rsidRDefault="000964B8" w:rsidP="006B2BEA">
                        <w:pPr>
                          <w:jc w:val="center"/>
                          <w:rPr>
                            <w:sz w:val="32"/>
                            <w:szCs w:val="32"/>
                          </w:rPr>
                        </w:pPr>
                        <w:r>
                          <w:rPr>
                            <w:sz w:val="32"/>
                            <w:szCs w:val="32"/>
                          </w:rPr>
                          <w:t>Program stores questions &amp; answers as variables and checks to see if the student is correct</w:t>
                        </w:r>
                      </w:p>
                    </w:txbxContent>
                  </v:textbox>
                </v:roundrect>
                <v:rect id="Rectangle 13" o:spid="_x0000_s1041" style="position:absolute;left:831;top:33488;width:15202;height:24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0964B8" w:rsidRPr="006B2BEA" w:rsidRDefault="000964B8" w:rsidP="006B2BEA">
                        <w:pPr>
                          <w:jc w:val="center"/>
                          <w:rPr>
                            <w:sz w:val="32"/>
                            <w:szCs w:val="32"/>
                          </w:rPr>
                        </w:pPr>
                        <w:r w:rsidRPr="006B2BEA">
                          <w:rPr>
                            <w:sz w:val="32"/>
                            <w:szCs w:val="32"/>
                          </w:rPr>
                          <w:t>Student</w:t>
                        </w:r>
                      </w:p>
                    </w:txbxContent>
                  </v:textbox>
                </v:rect>
                <v:shape id="Straight Arrow Connector 14" o:spid="_x0000_s1042" type="#_x0000_t32" style="position:absolute;left:16031;top:34319;width:18649;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plMEAAADbAAAADwAAAGRycy9kb3ducmV2LnhtbERPyWrDMBC9B/oPYgq9hFpuK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zCmUwQAAANsAAAAPAAAAAAAAAAAAAAAA&#10;AKECAABkcnMvZG93bnJldi54bWxQSwUGAAAAAAQABAD5AAAAjwMAAAAA&#10;" strokecolor="#5b9bd5 [3204]" strokeweight=".5pt">
                  <v:stroke endarrow="open" joinstyle="miter"/>
                </v:shape>
                <v:shape id="Text Box 2" o:spid="_x0000_s1043" type="#_x0000_t202" style="position:absolute;left:19712;top:3217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0964B8" w:rsidRDefault="000964B8" w:rsidP="006B2BEA">
                        <w:r>
                          <w:t>Questions</w:t>
                        </w:r>
                      </w:p>
                    </w:txbxContent>
                  </v:textbox>
                </v:shape>
                <v:shape id="Straight Arrow Connector 16" o:spid="_x0000_s1044" type="#_x0000_t32" style="position:absolute;left:16031;top:39188;width:1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Text Box 2" o:spid="_x0000_s1045" type="#_x0000_t202" style="position:absolute;left:19712;top:3882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0964B8" w:rsidRDefault="000964B8" w:rsidP="006B2BEA">
                        <w:r>
                          <w:t>Answers</w:t>
                        </w:r>
                      </w:p>
                    </w:txbxContent>
                  </v:textbox>
                </v:shape>
                <v:shape id="Straight Arrow Connector 18" o:spid="_x0000_s1046" type="#_x0000_t32" style="position:absolute;left:16031;top:43701;width:20427;height:10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EjkcMAAADbAAAADwAAAGRycy9kb3ducmV2LnhtbESPQWvCQBCF7wX/wzJCL0U37aFIdBUV&#10;BMFDaRTE25Ads8HsbMhuTfz3nYPgbYb35r1vFqvBN+pOXawDG/icZqCIy2BrrgycjrvJDFRMyBab&#10;wGTgQRFWy9HbAnMbev6le5EqJSEcczTgUmpzrWPpyGOchpZYtGvoPCZZu0rbDnsJ943+yrJv7bFm&#10;aXDY0tZReSv+vIFNqLg8eHSXn217Y/oo+vPmYcz7eFjPQSUa0sv8vN5bwRdY+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BI5HDAAAA2wAAAA8AAAAAAAAAAAAA&#10;AAAAoQIAAGRycy9kb3ducmV2LnhtbFBLBQYAAAAABAAEAPkAAACRAwAAAAA=&#10;" strokecolor="#5b9bd5 [3204]" strokeweight=".5pt">
                  <v:stroke endarrow="open" joinstyle="miter"/>
                </v:shape>
                <v:shape id="Text Box 2" o:spid="_x0000_s1047" type="#_x0000_t202" style="position:absolute;left:21375;top:47738;width:20426;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0964B8" w:rsidRDefault="000964B8">
                        <w:r>
                          <w:t>Student’s score, grade and areas to revise</w:t>
                        </w:r>
                      </w:p>
                    </w:txbxContent>
                  </v:textbox>
                </v:shape>
              </v:group>
            </w:pict>
          </mc:Fallback>
        </mc:AlternateContent>
      </w:r>
    </w:p>
    <w:p w:rsidR="006B2BEA" w:rsidRDefault="006B2BEA"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r w:rsidRPr="00AE469A">
        <w:rPr>
          <w:noProof/>
          <w:color w:val="767171" w:themeColor="background2" w:themeShade="80"/>
          <w:lang w:eastAsia="en-GB"/>
        </w:rPr>
        <mc:AlternateContent>
          <mc:Choice Requires="wps">
            <w:drawing>
              <wp:anchor distT="0" distB="0" distL="114300" distR="114300" simplePos="0" relativeHeight="251627008" behindDoc="0" locked="0" layoutInCell="1" allowOverlap="1" wp14:anchorId="4128252C" wp14:editId="3C26CF7E">
                <wp:simplePos x="0" y="0"/>
                <wp:positionH relativeFrom="column">
                  <wp:posOffset>3482349</wp:posOffset>
                </wp:positionH>
                <wp:positionV relativeFrom="paragraph">
                  <wp:posOffset>683876</wp:posOffset>
                </wp:positionV>
                <wp:extent cx="846162" cy="354842"/>
                <wp:effectExtent l="0" t="0" r="11430" b="26670"/>
                <wp:wrapNone/>
                <wp:docPr id="22" name="Text Box 22"/>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EC65C4">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8" type="#_x0000_t202" style="position:absolute;left:0;text-align:left;margin-left:274.2pt;margin-top:53.85pt;width:66.65pt;height:27.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" fillcolor="white [3201]" strokeweight=".5pt">
                <v:textbox>
                  <w:txbxContent>
                    <w:p w:rsidR="000964B8" w:rsidRDefault="000964B8" w:rsidP="00EC65C4">
                      <w:r>
                        <w:t>Answer</w:t>
                      </w:r>
                    </w:p>
                  </w:txbxContent>
                </v:textbox>
              </v:shape>
            </w:pict>
          </mc:Fallback>
        </mc:AlternateContent>
      </w:r>
      <w:r w:rsidRPr="00AE469A">
        <w:rPr>
          <w:noProof/>
          <w:color w:val="767171" w:themeColor="background2" w:themeShade="80"/>
          <w:lang w:eastAsia="en-GB"/>
        </w:rPr>
        <mc:AlternateContent>
          <mc:Choice Requires="wps">
            <w:drawing>
              <wp:anchor distT="0" distB="0" distL="114300" distR="114300" simplePos="0" relativeHeight="251620864" behindDoc="0" locked="0" layoutInCell="1" allowOverlap="1" wp14:anchorId="3F1D54E9" wp14:editId="634F3839">
                <wp:simplePos x="0" y="0"/>
                <wp:positionH relativeFrom="column">
                  <wp:posOffset>1228298</wp:posOffset>
                </wp:positionH>
                <wp:positionV relativeFrom="paragraph">
                  <wp:posOffset>654667</wp:posOffset>
                </wp:positionV>
                <wp:extent cx="846162" cy="354842"/>
                <wp:effectExtent l="0" t="0" r="11430" b="26670"/>
                <wp:wrapNone/>
                <wp:docPr id="21" name="Text Box 21"/>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9" type="#_x0000_t202" style="position:absolute;left:0;text-align:left;margin-left:96.7pt;margin-top:51.55pt;width:66.65pt;height:27.9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" fillcolor="white [3201]" strokeweight=".5pt">
                <v:textbox>
                  <w:txbxContent>
                    <w:p w:rsidR="000964B8" w:rsidRDefault="000964B8">
                      <w:r>
                        <w:t>Question</w:t>
                      </w:r>
                    </w:p>
                  </w:txbxContent>
                </v:textbox>
              </v:shape>
            </w:pict>
          </mc:Fallback>
        </mc:AlternateContent>
      </w:r>
      <w:r w:rsidRPr="00AE469A">
        <w:rPr>
          <w:color w:val="767171" w:themeColor="background2" w:themeShade="80"/>
        </w:rPr>
        <w:t>Here is the Entity-Relationship diagram for my database. It is a simple database with 2 tables to avoid any errors and complications with the data.</w:t>
      </w:r>
    </w:p>
    <w:p w:rsidR="00EC65C4" w:rsidRPr="00EC65C4" w:rsidRDefault="00EC65C4" w:rsidP="00EC65C4"/>
    <w:p w:rsidR="00EC65C4" w:rsidRPr="00EC65C4" w:rsidRDefault="00EC65C4" w:rsidP="00EC65C4">
      <w:r>
        <w:rPr>
          <w:noProof/>
          <w:lang w:eastAsia="en-GB"/>
        </w:rPr>
        <mc:AlternateContent>
          <mc:Choice Requires="wps">
            <w:drawing>
              <wp:anchor distT="0" distB="0" distL="114300" distR="114300" simplePos="0" relativeHeight="251633152" behindDoc="0" locked="0" layoutInCell="1" allowOverlap="1" wp14:anchorId="0D4DF6A7" wp14:editId="02FC1C58">
                <wp:simplePos x="0" y="0"/>
                <wp:positionH relativeFrom="column">
                  <wp:posOffset>2074119</wp:posOffset>
                </wp:positionH>
                <wp:positionV relativeFrom="paragraph">
                  <wp:posOffset>91146</wp:posOffset>
                </wp:positionV>
                <wp:extent cx="1419708" cy="13648"/>
                <wp:effectExtent l="0" t="0" r="28575" b="24765"/>
                <wp:wrapNone/>
                <wp:docPr id="23" name="Straight Connector 23"/>
                <wp:cNvGraphicFramePr/>
                <a:graphic xmlns:a="http://schemas.openxmlformats.org/drawingml/2006/main">
                  <a:graphicData uri="http://schemas.microsoft.com/office/word/2010/wordprocessingShape">
                    <wps:wsp>
                      <wps:cNvCnPr/>
                      <wps:spPr>
                        <a:xfrm>
                          <a:off x="0" y="0"/>
                          <a:ext cx="141970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59ED43A" id="Straight Connector 23"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63.3pt,7.2pt" to="27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" strokecolor="#5b9bd5 [3204]" strokeweight=".5pt">
                <v:stroke joinstyle="miter"/>
              </v:line>
            </w:pict>
          </mc:Fallback>
        </mc:AlternateContent>
      </w:r>
    </w:p>
    <w:p w:rsidR="00EC65C4" w:rsidRPr="00EC65C4" w:rsidRDefault="00EC65C4" w:rsidP="00EC65C4"/>
    <w:p w:rsidR="00EC65C4" w:rsidRPr="00AE469A" w:rsidRDefault="00EC65C4" w:rsidP="00EC65C4">
      <w:pPr>
        <w:rPr>
          <w:color w:val="767171" w:themeColor="background2" w:themeShade="80"/>
        </w:rPr>
      </w:pPr>
      <w:r w:rsidRPr="00AE469A">
        <w:rPr>
          <w:color w:val="767171" w:themeColor="background2" w:themeShade="80"/>
        </w:rPr>
        <w:t>In the case of a multiple choice question, I will store all answers in the Answers table, leading to an ER diagram as such:</w:t>
      </w:r>
    </w:p>
    <w:p w:rsidR="00EC65C4" w:rsidRDefault="00EC65C4" w:rsidP="00EC65C4">
      <w:r>
        <w:rPr>
          <w:noProof/>
          <w:lang w:eastAsia="en-GB"/>
        </w:rPr>
        <mc:AlternateContent>
          <mc:Choice Requires="wps">
            <w:drawing>
              <wp:anchor distT="0" distB="0" distL="114300" distR="114300" simplePos="0" relativeHeight="251697152" behindDoc="0" locked="0" layoutInCell="1" allowOverlap="1" wp14:anchorId="1CD80DE0" wp14:editId="2798FCCE">
                <wp:simplePos x="0" y="0"/>
                <wp:positionH relativeFrom="column">
                  <wp:posOffset>3343701</wp:posOffset>
                </wp:positionH>
                <wp:positionV relativeFrom="paragraph">
                  <wp:posOffset>196158</wp:posOffset>
                </wp:positionV>
                <wp:extent cx="163774" cy="122517"/>
                <wp:effectExtent l="0" t="0" r="27305" b="30480"/>
                <wp:wrapNone/>
                <wp:docPr id="35" name="Straight Connector 35"/>
                <wp:cNvGraphicFramePr/>
                <a:graphic xmlns:a="http://schemas.openxmlformats.org/drawingml/2006/main">
                  <a:graphicData uri="http://schemas.microsoft.com/office/word/2010/wordprocessingShape">
                    <wps:wsp>
                      <wps:cNvCnPr/>
                      <wps:spPr>
                        <a:xfrm flipH="1">
                          <a:off x="0" y="0"/>
                          <a:ext cx="163774" cy="122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92222C7" id="Straight Connector 35"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63.3pt,15.45pt" to="276.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51584" behindDoc="0" locked="0" layoutInCell="1" allowOverlap="1" wp14:anchorId="33273EAF" wp14:editId="039C7CDF">
                <wp:simplePos x="0" y="0"/>
                <wp:positionH relativeFrom="column">
                  <wp:posOffset>1203335</wp:posOffset>
                </wp:positionH>
                <wp:positionV relativeFrom="paragraph">
                  <wp:posOffset>142932</wp:posOffset>
                </wp:positionV>
                <wp:extent cx="846162" cy="354842"/>
                <wp:effectExtent l="0" t="0" r="11430" b="26670"/>
                <wp:wrapNone/>
                <wp:docPr id="24" name="Text Box 24"/>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EC65C4">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0" type="#_x0000_t202" style="position:absolute;margin-left:94.75pt;margin-top:11.25pt;width:66.65pt;height:27.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" fillcolor="white [3201]" strokeweight=".5pt">
                <v:textbox>
                  <w:txbxContent>
                    <w:p w:rsidR="000964B8" w:rsidRDefault="000964B8" w:rsidP="00EC65C4">
                      <w:r>
                        <w:t>Question</w:t>
                      </w:r>
                    </w:p>
                  </w:txbxContent>
                </v:textbox>
              </v:shape>
            </w:pict>
          </mc:Fallback>
        </mc:AlternateContent>
      </w:r>
      <w:r>
        <w:rPr>
          <w:noProof/>
          <w:lang w:eastAsia="en-GB"/>
        </w:rPr>
        <mc:AlternateContent>
          <mc:Choice Requires="wps">
            <w:drawing>
              <wp:anchor distT="0" distB="0" distL="114300" distR="114300" simplePos="0" relativeHeight="251677184" behindDoc="0" locked="0" layoutInCell="1" allowOverlap="1" wp14:anchorId="256F1A74" wp14:editId="3256AAC2">
                <wp:simplePos x="0" y="0"/>
                <wp:positionH relativeFrom="column">
                  <wp:posOffset>3508688</wp:posOffset>
                </wp:positionH>
                <wp:positionV relativeFrom="paragraph">
                  <wp:posOffset>129284</wp:posOffset>
                </wp:positionV>
                <wp:extent cx="846162" cy="354842"/>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EC65C4">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1" type="#_x0000_t202" style="position:absolute;margin-left:276.25pt;margin-top:10.2pt;width:66.65pt;height:27.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" fillcolor="white [3201]" strokeweight=".5pt">
                <v:textbox>
                  <w:txbxContent>
                    <w:p w:rsidR="000964B8" w:rsidRDefault="000964B8" w:rsidP="00EC65C4">
                      <w:r>
                        <w:t>Answer</w:t>
                      </w:r>
                    </w:p>
                  </w:txbxContent>
                </v:textbox>
              </v:shape>
            </w:pict>
          </mc:Fallback>
        </mc:AlternateContent>
      </w:r>
    </w:p>
    <w:p w:rsidR="00EC65C4" w:rsidRPr="00EC65C4" w:rsidRDefault="00EC65C4" w:rsidP="00EC65C4">
      <w:r>
        <w:rPr>
          <w:noProof/>
          <w:lang w:eastAsia="en-GB"/>
        </w:rPr>
        <mc:AlternateContent>
          <mc:Choice Requires="wps">
            <w:drawing>
              <wp:anchor distT="0" distB="0" distL="114300" distR="114300" simplePos="0" relativeHeight="251698176" behindDoc="0" locked="0" layoutInCell="1" allowOverlap="1" wp14:anchorId="41E1AD6B" wp14:editId="09C6ACA7">
                <wp:simplePos x="0" y="0"/>
                <wp:positionH relativeFrom="column">
                  <wp:posOffset>3357349</wp:posOffset>
                </wp:positionH>
                <wp:positionV relativeFrom="paragraph">
                  <wp:posOffset>46886</wp:posOffset>
                </wp:positionV>
                <wp:extent cx="150126" cy="81886"/>
                <wp:effectExtent l="0" t="0" r="21590" b="33020"/>
                <wp:wrapNone/>
                <wp:docPr id="36" name="Straight Connector 36"/>
                <wp:cNvGraphicFramePr/>
                <a:graphic xmlns:a="http://schemas.openxmlformats.org/drawingml/2006/main">
                  <a:graphicData uri="http://schemas.microsoft.com/office/word/2010/wordprocessingShape">
                    <wps:wsp>
                      <wps:cNvCnPr/>
                      <wps:spPr>
                        <a:xfrm>
                          <a:off x="0" y="0"/>
                          <a:ext cx="150126" cy="81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1BE04B0" id="Straight Connector 3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64.35pt,3.7pt" to="276.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700736" behindDoc="0" locked="0" layoutInCell="1" allowOverlap="1" wp14:anchorId="25DA40C9" wp14:editId="40F428C0">
                <wp:simplePos x="0" y="0"/>
                <wp:positionH relativeFrom="column">
                  <wp:posOffset>2076185</wp:posOffset>
                </wp:positionH>
                <wp:positionV relativeFrom="paragraph">
                  <wp:posOffset>21523</wp:posOffset>
                </wp:positionV>
                <wp:extent cx="1419708" cy="13648"/>
                <wp:effectExtent l="0" t="0" r="28575" b="24765"/>
                <wp:wrapNone/>
                <wp:docPr id="34" name="Straight Connector 34"/>
                <wp:cNvGraphicFramePr/>
                <a:graphic xmlns:a="http://schemas.openxmlformats.org/drawingml/2006/main">
                  <a:graphicData uri="http://schemas.microsoft.com/office/word/2010/wordprocessingShape">
                    <wps:wsp>
                      <wps:cNvCnPr/>
                      <wps:spPr>
                        <a:xfrm>
                          <a:off x="0" y="0"/>
                          <a:ext cx="141970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E96C04B" id="Straight Connector 34"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163.5pt,1.7pt" to="275.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" strokecolor="#5b9bd5 [3204]" strokeweight=".5pt">
                <v:stroke joinstyle="miter"/>
              </v:line>
            </w:pict>
          </mc:Fallback>
        </mc:AlternateContent>
      </w:r>
    </w:p>
    <w:p w:rsidR="00EC65C4" w:rsidRPr="00EC65C4" w:rsidRDefault="00EC65C4" w:rsidP="00EC65C4"/>
    <w:p w:rsidR="00EC65C4" w:rsidRPr="00AE469A" w:rsidRDefault="00EC65C4" w:rsidP="00EC65C4">
      <w:pPr>
        <w:rPr>
          <w:color w:val="767171" w:themeColor="background2" w:themeShade="80"/>
        </w:rPr>
      </w:pPr>
      <w:r w:rsidRPr="00AE469A">
        <w:rPr>
          <w:color w:val="767171" w:themeColor="background2" w:themeShade="80"/>
        </w:rPr>
        <w:t xml:space="preserve">I think that overall, this tool will be </w:t>
      </w:r>
      <w:r w:rsidR="007440AF" w:rsidRPr="00AE469A">
        <w:rPr>
          <w:color w:val="767171" w:themeColor="background2" w:themeShade="80"/>
        </w:rPr>
        <w:t>successful</w:t>
      </w:r>
      <w:r w:rsidRPr="00AE469A">
        <w:rPr>
          <w:color w:val="767171" w:themeColor="background2" w:themeShade="80"/>
        </w:rPr>
        <w:t xml:space="preserve"> and useful for Physics students, because often an interactive approach to revision is the most useful</w:t>
      </w:r>
      <w:r w:rsidR="007440AF" w:rsidRPr="00AE469A">
        <w:rPr>
          <w:color w:val="767171" w:themeColor="background2" w:themeShade="80"/>
        </w:rPr>
        <w:t>, especially with a feedback element. This project is definitely feasible, and I can see it being a well-used tool for future AS Students. It also has the potential to be expanded for other subjects, such as A2 Physics and other exam based courses.</w:t>
      </w:r>
    </w:p>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Default="00EC65C4" w:rsidP="00EC65C4"/>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Pr="00AE469A" w:rsidRDefault="001B170C" w:rsidP="001B170C">
      <w:pPr>
        <w:jc w:val="center"/>
        <w:rPr>
          <w:rFonts w:asciiTheme="majorHAnsi" w:hAnsiTheme="majorHAnsi"/>
          <w:b/>
          <w:color w:val="767171" w:themeColor="background2" w:themeShade="80"/>
          <w:sz w:val="40"/>
          <w:szCs w:val="40"/>
          <w:u w:val="single"/>
        </w:rPr>
      </w:pPr>
      <w:r w:rsidRPr="00AE469A">
        <w:rPr>
          <w:rFonts w:asciiTheme="majorHAnsi" w:hAnsiTheme="majorHAnsi"/>
          <w:b/>
          <w:color w:val="767171" w:themeColor="background2" w:themeShade="80"/>
          <w:sz w:val="40"/>
          <w:szCs w:val="40"/>
          <w:u w:val="single"/>
        </w:rPr>
        <w:t>Designing the program</w:t>
      </w:r>
    </w:p>
    <w:p w:rsidR="001B170C" w:rsidRPr="00AE469A" w:rsidRDefault="001B170C" w:rsidP="001B170C">
      <w:pPr>
        <w:rPr>
          <w:color w:val="767171" w:themeColor="background2" w:themeShade="80"/>
        </w:rPr>
      </w:pPr>
      <w:r w:rsidRPr="00AE469A">
        <w:rPr>
          <w:color w:val="767171" w:themeColor="background2" w:themeShade="80"/>
        </w:rPr>
        <w:t>Before beginning the development of the program, I need to design some algorithms and pseudo code.</w:t>
      </w:r>
    </w:p>
    <w:p w:rsidR="001B170C" w:rsidRPr="00AE469A" w:rsidRDefault="001B170C" w:rsidP="001B170C">
      <w:pPr>
        <w:rPr>
          <w:color w:val="767171" w:themeColor="background2" w:themeShade="80"/>
        </w:rPr>
      </w:pPr>
      <w:r w:rsidRPr="00AE469A">
        <w:rPr>
          <w:noProof/>
          <w:color w:val="767171" w:themeColor="background2" w:themeShade="80"/>
          <w:lang w:eastAsia="en-GB"/>
        </w:rPr>
        <mc:AlternateContent>
          <mc:Choice Requires="wps">
            <w:drawing>
              <wp:anchor distT="0" distB="0" distL="114300" distR="114300" simplePos="0" relativeHeight="251720192" behindDoc="0" locked="0" layoutInCell="1" allowOverlap="1" wp14:anchorId="60789809" wp14:editId="0D6D6FAF">
                <wp:simplePos x="0" y="0"/>
                <wp:positionH relativeFrom="column">
                  <wp:posOffset>2248919</wp:posOffset>
                </wp:positionH>
                <wp:positionV relativeFrom="paragraph">
                  <wp:posOffset>2994948</wp:posOffset>
                </wp:positionV>
                <wp:extent cx="1200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1pt,235.8pt" to="271.6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" strokecolor="#5b9bd5 [3204]" strokeweight=".5pt">
                <v:stroke joinstyle="miter"/>
              </v:line>
            </w:pict>
          </mc:Fallback>
        </mc:AlternateContent>
      </w:r>
      <w:r w:rsidRPr="00AE469A">
        <w:rPr>
          <w:noProof/>
          <w:color w:val="767171" w:themeColor="background2" w:themeShade="80"/>
          <w:lang w:eastAsia="en-GB"/>
        </w:rPr>
        <mc:AlternateContent>
          <mc:Choice Requires="wpg">
            <w:drawing>
              <wp:anchor distT="0" distB="0" distL="114300" distR="114300" simplePos="0" relativeHeight="251722240" behindDoc="0" locked="0" layoutInCell="1" allowOverlap="1" wp14:anchorId="0190AA29" wp14:editId="25DC8DB6">
                <wp:simplePos x="0" y="0"/>
                <wp:positionH relativeFrom="column">
                  <wp:posOffset>-207034</wp:posOffset>
                </wp:positionH>
                <wp:positionV relativeFrom="paragraph">
                  <wp:posOffset>1151424</wp:posOffset>
                </wp:positionV>
                <wp:extent cx="5909094" cy="5624422"/>
                <wp:effectExtent l="19050" t="0" r="15875" b="14605"/>
                <wp:wrapNone/>
                <wp:docPr id="25" name="Group 25"/>
                <wp:cNvGraphicFramePr/>
                <a:graphic xmlns:a="http://schemas.openxmlformats.org/drawingml/2006/main">
                  <a:graphicData uri="http://schemas.microsoft.com/office/word/2010/wordprocessingGroup">
                    <wpg:wgp>
                      <wpg:cNvGrpSpPr/>
                      <wpg:grpSpPr>
                        <a:xfrm>
                          <a:off x="0" y="0"/>
                          <a:ext cx="5909094" cy="5624422"/>
                          <a:chOff x="0" y="0"/>
                          <a:chExt cx="5727928" cy="6737230"/>
                        </a:xfrm>
                      </wpg:grpSpPr>
                      <wps:wsp>
                        <wps:cNvPr id="26" name="Rectangle 26"/>
                        <wps:cNvSpPr/>
                        <wps:spPr>
                          <a:xfrm>
                            <a:off x="2156604" y="0"/>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964B8" w:rsidRDefault="000964B8" w:rsidP="001B170C">
                              <w:pPr>
                                <w:jc w:val="center"/>
                                <w:rPr>
                                  <w:color w:val="000000" w:themeColor="text1"/>
                                </w:rPr>
                              </w:pPr>
                              <w:r>
                                <w:rPr>
                                  <w:color w:val="000000" w:themeColor="text1"/>
                                </w:rPr>
                                <w:t>GUI Components</w:t>
                              </w:r>
                            </w:p>
                            <w:p w:rsidR="000964B8" w:rsidRDefault="000964B8" w:rsidP="001B170C">
                              <w:pPr>
                                <w:jc w:val="center"/>
                                <w:rPr>
                                  <w:color w:val="000000" w:themeColor="text1"/>
                                </w:rPr>
                              </w:pPr>
                              <w:r>
                                <w:rPr>
                                  <w:color w:val="000000" w:themeColor="text1"/>
                                </w:rPr>
                                <w:t>Process User input to request from Database</w:t>
                              </w:r>
                            </w:p>
                            <w:p w:rsidR="000964B8" w:rsidRPr="00724F50" w:rsidRDefault="000964B8" w:rsidP="001B170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ata 27"/>
                        <wps:cNvSpPr/>
                        <wps:spPr>
                          <a:xfrm>
                            <a:off x="0" y="103517"/>
                            <a:ext cx="1524000" cy="106680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64B8" w:rsidRDefault="000964B8" w:rsidP="001B170C">
                              <w:pPr>
                                <w:jc w:val="center"/>
                                <w:rPr>
                                  <w:color w:val="000000" w:themeColor="text1"/>
                                </w:rPr>
                              </w:pPr>
                              <w:r>
                                <w:rPr>
                                  <w:color w:val="000000" w:themeColor="text1"/>
                                </w:rPr>
                                <w:t>User chosen topic</w:t>
                              </w:r>
                            </w:p>
                            <w:p w:rsidR="000964B8" w:rsidRPr="00724F50" w:rsidRDefault="000964B8" w:rsidP="001B170C">
                              <w:pPr>
                                <w:jc w:val="center"/>
                                <w:rPr>
                                  <w:color w:val="000000" w:themeColor="text1"/>
                                </w:rPr>
                              </w:pPr>
                              <w:r>
                                <w:rPr>
                                  <w:color w:val="000000" w:themeColor="text1"/>
                                </w:rPr>
                                <w:t>Selected from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146649" y="621102"/>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371600" y="603849"/>
                            <a:ext cx="802257" cy="58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2156604" y="2898475"/>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964B8" w:rsidRDefault="000964B8" w:rsidP="001B170C">
                              <w:pPr>
                                <w:jc w:val="center"/>
                                <w:rPr>
                                  <w:color w:val="000000" w:themeColor="text1"/>
                                </w:rPr>
                              </w:pPr>
                              <w:r>
                                <w:rPr>
                                  <w:color w:val="000000" w:themeColor="text1"/>
                                </w:rPr>
                                <w:t>Process Data from Database into Questions on GUI Frame</w:t>
                              </w:r>
                            </w:p>
                            <w:p w:rsidR="000964B8" w:rsidRPr="00724F50" w:rsidRDefault="000964B8" w:rsidP="001B170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Stored Data 31"/>
                        <wps:cNvSpPr/>
                        <wps:spPr>
                          <a:xfrm>
                            <a:off x="2329132" y="1190445"/>
                            <a:ext cx="1428750" cy="1304925"/>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64B8" w:rsidRDefault="000964B8" w:rsidP="001B170C">
                              <w:pPr>
                                <w:jc w:val="center"/>
                                <w:rPr>
                                  <w:color w:val="000000" w:themeColor="text1"/>
                                </w:rPr>
                              </w:pPr>
                              <w:r>
                                <w:rPr>
                                  <w:color w:val="000000" w:themeColor="text1"/>
                                </w:rPr>
                                <w:t>Fetch appropriate questions and answers</w:t>
                              </w:r>
                            </w:p>
                            <w:p w:rsidR="000964B8" w:rsidRPr="00B616A0" w:rsidRDefault="000964B8" w:rsidP="001B170C">
                              <w:pPr>
                                <w:jc w:val="center"/>
                                <w:rPr>
                                  <w:color w:val="000000" w:themeColor="text1"/>
                                </w:rP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3036498" y="3735237"/>
                            <a:ext cx="25879"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a:off x="4218317" y="4761781"/>
                            <a:ext cx="715992" cy="1629997"/>
                          </a:xfrm>
                          <a:prstGeom prst="bentConnector3">
                            <a:avLst>
                              <a:gd name="adj1" fmla="val 482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2"/>
                        <wps:cNvSpPr txBox="1">
                          <a:spLocks noChangeArrowheads="1"/>
                        </wps:cNvSpPr>
                        <wps:spPr bwMode="auto">
                          <a:xfrm>
                            <a:off x="4226943" y="5080958"/>
                            <a:ext cx="689610" cy="570230"/>
                          </a:xfrm>
                          <a:prstGeom prst="rect">
                            <a:avLst/>
                          </a:prstGeom>
                          <a:solidFill>
                            <a:srgbClr val="FFFFFF"/>
                          </a:solidFill>
                          <a:ln w="9525">
                            <a:solidFill>
                              <a:srgbClr val="000000"/>
                            </a:solidFill>
                            <a:miter lim="800000"/>
                            <a:headEnd/>
                            <a:tailEnd/>
                          </a:ln>
                        </wps:spPr>
                        <wps:txbx>
                          <w:txbxContent>
                            <w:p w:rsidR="000964B8" w:rsidRDefault="000964B8" w:rsidP="001B170C">
                              <w:r>
                                <w:t xml:space="preserve">Multiple </w:t>
                              </w:r>
                              <w:proofErr w:type="gramStart"/>
                              <w:r>
                                <w:t>Choice</w:t>
                              </w:r>
                              <w:proofErr w:type="gramEnd"/>
                            </w:p>
                          </w:txbxContent>
                        </wps:txbx>
                        <wps:bodyPr rot="0" vert="horz" wrap="square" lIns="91440" tIns="45720" rIns="91440" bIns="45720" anchor="t" anchorCtr="0">
                          <a:noAutofit/>
                        </wps:bodyPr>
                      </wps:wsp>
                      <wps:wsp>
                        <wps:cNvPr id="39" name="Rectangle 39"/>
                        <wps:cNvSpPr/>
                        <wps:spPr>
                          <a:xfrm>
                            <a:off x="4960189" y="6072996"/>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proofErr w:type="spellStart"/>
                              <w:r>
                                <w:t>Checkboxgroup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3036498" y="854015"/>
                            <a:ext cx="45719" cy="340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3027872" y="2501660"/>
                            <a:ext cx="53613" cy="396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Flowchart: Decision 42"/>
                        <wps:cNvSpPr/>
                        <wps:spPr>
                          <a:xfrm>
                            <a:off x="1906438" y="4063041"/>
                            <a:ext cx="2324100" cy="14287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 xml:space="preserve">Calculation or Multiple </w:t>
                              </w:r>
                              <w:proofErr w:type="gramStart"/>
                              <w:r>
                                <w:t>Choice</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Elbow Connector 43"/>
                        <wps:cNvCnPr/>
                        <wps:spPr>
                          <a:xfrm flipH="1">
                            <a:off x="1431985" y="4779034"/>
                            <a:ext cx="491706" cy="158726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2"/>
                        <wps:cNvSpPr txBox="1">
                          <a:spLocks noChangeArrowheads="1"/>
                        </wps:cNvSpPr>
                        <wps:spPr bwMode="auto">
                          <a:xfrm>
                            <a:off x="1207698" y="5072332"/>
                            <a:ext cx="965835" cy="386080"/>
                          </a:xfrm>
                          <a:prstGeom prst="rect">
                            <a:avLst/>
                          </a:prstGeom>
                          <a:solidFill>
                            <a:srgbClr val="FFFFFF"/>
                          </a:solidFill>
                          <a:ln w="9525">
                            <a:solidFill>
                              <a:srgbClr val="000000"/>
                            </a:solidFill>
                            <a:miter lim="800000"/>
                            <a:headEnd/>
                            <a:tailEnd/>
                          </a:ln>
                        </wps:spPr>
                        <wps:txbx>
                          <w:txbxContent>
                            <w:p w:rsidR="000964B8" w:rsidRDefault="000964B8" w:rsidP="001B170C">
                              <w:r>
                                <w:t>Calculation</w:t>
                              </w:r>
                            </w:p>
                          </w:txbxContent>
                        </wps:txbx>
                        <wps:bodyPr rot="0" vert="horz" wrap="square" lIns="91440" tIns="45720" rIns="91440" bIns="45720" anchor="t" anchorCtr="0">
                          <a:noAutofit/>
                        </wps:bodyPr>
                      </wps:wsp>
                      <wps:wsp>
                        <wps:cNvPr id="45" name="Rectangle 45"/>
                        <wps:cNvSpPr/>
                        <wps:spPr>
                          <a:xfrm>
                            <a:off x="664234" y="6038490"/>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Text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5" o:spid="_x0000_s1052" style="position:absolute;margin-left:-16.3pt;margin-top:90.65pt;width:465.3pt;height:442.85pt;z-index:251722240;mso-width-relative:margin;mso-height-relative:margin" coordsize="57279,6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">
                <v:rect id="Rectangle 26" o:spid="_x0000_s1053" style="position:absolute;left:21566;width:18002;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0rBMQA&#10;AADbAAAADwAAAGRycy9kb3ducmV2LnhtbESPQWsCMRSE7wX/Q3hCL0WzbqmU1ShiLbT05NaDx+fm&#10;Nbt087Ikqe7++0YQPA4z8w2zXPe2FWfyoXGsYDbNQBBXTjdsFBy+3yevIEJE1tg6JgUDBVivRg9L&#10;LLS78J7OZTQiQTgUqKCOsSukDFVNFsPUdcTJ+3HeYkzSG6k9XhLctjLPsrm02HBaqLGjbU3Vb/ln&#10;FexeTj4MT2+e86+h/NwdzfNhY5R6HPebBYhIfbyHb+0PrSCfw/VL+g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dKwTEAAAA2wAAAA8AAAAAAAAAAAAAAAAAmAIAAGRycy9k&#10;b3ducmV2LnhtbFBLBQYAAAAABAAEAPUAAACJAwAAAAA=&#10;" fillcolor="white [3212]" strokecolor="#1f4d78 [1604]" strokeweight="1pt">
                  <v:textbox>
                    <w:txbxContent>
                      <w:p w:rsidR="000964B8" w:rsidRDefault="000964B8" w:rsidP="001B170C">
                        <w:pPr>
                          <w:jc w:val="center"/>
                          <w:rPr>
                            <w:color w:val="000000" w:themeColor="text1"/>
                          </w:rPr>
                        </w:pPr>
                        <w:r>
                          <w:rPr>
                            <w:color w:val="000000" w:themeColor="text1"/>
                          </w:rPr>
                          <w:t>GUI Components</w:t>
                        </w:r>
                      </w:p>
                      <w:p w:rsidR="000964B8" w:rsidRDefault="000964B8" w:rsidP="001B170C">
                        <w:pPr>
                          <w:jc w:val="center"/>
                          <w:rPr>
                            <w:color w:val="000000" w:themeColor="text1"/>
                          </w:rPr>
                        </w:pPr>
                        <w:r>
                          <w:rPr>
                            <w:color w:val="000000" w:themeColor="text1"/>
                          </w:rPr>
                          <w:t>Process User input to request from Database</w:t>
                        </w:r>
                      </w:p>
                      <w:p w:rsidR="000964B8" w:rsidRPr="00724F50" w:rsidRDefault="000964B8" w:rsidP="001B170C">
                        <w:pPr>
                          <w:jc w:val="center"/>
                          <w:rPr>
                            <w:color w:val="000000" w:themeColor="text1"/>
                          </w:rPr>
                        </w:pP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7" o:spid="_x0000_s1054" type="#_x0000_t111" style="position:absolute;top:1035;width:15240;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9QsUA&#10;AADbAAAADwAAAGRycy9kb3ducmV2LnhtbESPzW7CMBCE75X6DtZW4gY2v41SDGqBCm6INIceV/E2&#10;iRqvo9hAeHtcCanH0cx8o1mue9uIC3W+dqxhPFIgiAtnai415F+fwwSED8gGG8ek4UYe1qvnpyWm&#10;xl35RJcslCJC2KeooQqhTaX0RUUW/ci1xNH7cZ3FEGVXStPhNcJtIydKLaTFmuNChS1tKip+s7PV&#10;MN8cT+O8KJWa7W4f2fdxup0me60HL/37G4hAffgPP9oHo2HyCn9f4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f1CxQAAANsAAAAPAAAAAAAAAAAAAAAAAJgCAABkcnMv&#10;ZG93bnJldi54bWxQSwUGAAAAAAQABAD1AAAAigMAAAAA&#10;" filled="f" strokecolor="#1f4d78 [1604]" strokeweight="1pt">
                  <v:textbox>
                    <w:txbxContent>
                      <w:p w:rsidR="000964B8" w:rsidRDefault="000964B8" w:rsidP="001B170C">
                        <w:pPr>
                          <w:jc w:val="center"/>
                          <w:rPr>
                            <w:color w:val="000000" w:themeColor="text1"/>
                          </w:rPr>
                        </w:pPr>
                        <w:r>
                          <w:rPr>
                            <w:color w:val="000000" w:themeColor="text1"/>
                          </w:rPr>
                          <w:t>User chosen topic</w:t>
                        </w:r>
                      </w:p>
                      <w:p w:rsidR="000964B8" w:rsidRPr="00724F50" w:rsidRDefault="000964B8" w:rsidP="001B170C">
                        <w:pPr>
                          <w:jc w:val="center"/>
                          <w:rPr>
                            <w:color w:val="000000" w:themeColor="text1"/>
                          </w:rPr>
                        </w:pPr>
                        <w:r>
                          <w:rPr>
                            <w:color w:val="000000" w:themeColor="text1"/>
                          </w:rPr>
                          <w:t>Selected from menu</w:t>
                        </w:r>
                      </w:p>
                    </w:txbxContent>
                  </v:textbox>
                </v:shape>
                <v:line id="Straight Connector 28" o:spid="_x0000_s1055" style="position:absolute;visibility:visible;mso-wrap-style:square" from="1466,6211" to="13848,6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GjsEAAADbAAAADwAAAGRycy9kb3ducmV2LnhtbERPz2vCMBS+D/Y/hCd4m6kVOqlGkYFj&#10;J2FOD709mtem2rx0TdbW/345DHb8+H5v95NtxUC9bxwrWC4SEMSl0w3XCi5fx5c1CB+QNbaOScGD&#10;POx3z09bzLUb+ZOGc6hFDGGfowITQpdL6UtDFv3CdcSRq1xvMUTY11L3OMZw28o0STJpseHYYLCj&#10;N0Pl/fxjFXxjeSRbXN+HZDTDKqu60+utUGo+mw4bEIGm8C/+c39oBWkcG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0aOwQAAANsAAAAPAAAAAAAAAAAAAAAA&#10;AKECAABkcnMvZG93bnJldi54bWxQSwUGAAAAAAQABAD5AAAAjwMAAAAA&#10;" strokecolor="#5b9bd5 [3204]" strokeweight=".5pt">
                  <v:stroke joinstyle="miter"/>
                </v:line>
                <v:shape id="Straight Arrow Connector 29" o:spid="_x0000_s1056" type="#_x0000_t32" style="position:absolute;left:13716;top:6038;width:8022;height: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rect id="Rectangle 30" o:spid="_x0000_s1057" style="position:absolute;left:21566;top:28984;width:18002;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ANsEA&#10;AADbAAAADwAAAGRycy9kb3ducmV2LnhtbERPz2vCMBS+C/4P4Qm7iKZTHFKNIs7Bhic7Dx6fzTMt&#10;Ni8lybT975fDYMeP7/d629lGPMiH2rGC12kGgrh0umaj4Pz9MVmCCBFZY+OYFPQUYLsZDtaYa/fk&#10;Ez2KaEQK4ZCjgirGNpcylBVZDFPXEifu5rzFmKA3Unt8pnDbyFmWvUmLNaeGClvaV1Teix+r4LC4&#10;+tCP3z3Pjn3xdbiY+XlnlHoZdbsViEhd/Bf/uT+1gnlan76k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hgDbBAAAA2wAAAA8AAAAAAAAAAAAAAAAAmAIAAGRycy9kb3du&#10;cmV2LnhtbFBLBQYAAAAABAAEAPUAAACGAwAAAAA=&#10;" fillcolor="white [3212]" strokecolor="#1f4d78 [1604]" strokeweight="1pt">
                  <v:textbox>
                    <w:txbxContent>
                      <w:p w:rsidR="000964B8" w:rsidRDefault="000964B8" w:rsidP="001B170C">
                        <w:pPr>
                          <w:jc w:val="center"/>
                          <w:rPr>
                            <w:color w:val="000000" w:themeColor="text1"/>
                          </w:rPr>
                        </w:pPr>
                        <w:r>
                          <w:rPr>
                            <w:color w:val="000000" w:themeColor="text1"/>
                          </w:rPr>
                          <w:t>Process Data from Database into Questions on GUI Frame</w:t>
                        </w:r>
                      </w:p>
                      <w:p w:rsidR="000964B8" w:rsidRPr="00724F50" w:rsidRDefault="000964B8" w:rsidP="001B170C">
                        <w:pPr>
                          <w:jc w:val="center"/>
                          <w:rPr>
                            <w:color w:val="000000" w:themeColor="text1"/>
                          </w:rPr>
                        </w:pP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1" o:spid="_x0000_s1058" type="#_x0000_t130" style="position:absolute;left:23291;top:11904;width:14287;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y1MUA&#10;AADbAAAADwAAAGRycy9kb3ducmV2LnhtbESPQUsDMRSE74L/ITzBS2mzbWGVdbNFBKnQWrH14u25&#10;eW4WNy8hie36741Q8DjMzDdMvRrtII4UYu9YwXxWgCBune65U/B2eJzegogJWePgmBT8UIRVc3lR&#10;Y6XdiV/puE+dyBCOFSowKflKytgashhnzhNn79MFiynL0Ekd8JThdpCLoiilxZ7zgkFPD4bar/23&#10;VbC96bu18X6xneye3wO9lB+bdanU9dV4fwci0Zj+w+f2k1awnMPfl/wDZP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1DLUxQAAANsAAAAPAAAAAAAAAAAAAAAAAJgCAABkcnMv&#10;ZG93bnJldi54bWxQSwUGAAAAAAQABAD1AAAAigMAAAAA&#10;" filled="f" strokecolor="#1f4d78 [1604]" strokeweight="1pt">
                  <v:textbox>
                    <w:txbxContent>
                      <w:p w:rsidR="000964B8" w:rsidRDefault="000964B8" w:rsidP="001B170C">
                        <w:pPr>
                          <w:jc w:val="center"/>
                          <w:rPr>
                            <w:color w:val="000000" w:themeColor="text1"/>
                          </w:rPr>
                        </w:pPr>
                        <w:r>
                          <w:rPr>
                            <w:color w:val="000000" w:themeColor="text1"/>
                          </w:rPr>
                          <w:t>Fetch appropriate questions and answers</w:t>
                        </w:r>
                      </w:p>
                      <w:p w:rsidR="000964B8" w:rsidRPr="00B616A0" w:rsidRDefault="000964B8" w:rsidP="001B170C">
                        <w:pPr>
                          <w:jc w:val="center"/>
                          <w:rPr>
                            <w:color w:val="000000" w:themeColor="text1"/>
                          </w:rPr>
                        </w:pPr>
                        <w:r>
                          <w:rPr>
                            <w:color w:val="000000" w:themeColor="text1"/>
                          </w:rPr>
                          <w:t>Database</w:t>
                        </w:r>
                      </w:p>
                    </w:txbxContent>
                  </v:textbox>
                </v:shape>
                <v:shape id="Straight Arrow Connector 33" o:spid="_x0000_s1059" type="#_x0000_t32" style="position:absolute;left:30364;top:37352;width:259;height:3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60" type="#_x0000_t34" style="position:absolute;left:42183;top:47617;width:7160;height:163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u+YcUAAADbAAAADwAAAGRycy9kb3ducmV2LnhtbESPQWsCMRSE74X+h/AKXhbNWktdt0Zp&#10;BcFb0QpeH5vnZunmZU1Sd+2vbwqFHoeZ+YZZrgfbiiv50DhWMJ3kIIgrpxuuFRw/tuMCRIjIGlvH&#10;pOBGAdar+7slltr1vKfrIdYiQTiUqMDE2JVShsqQxTBxHXHyzs5bjEn6WmqPfYLbVj7m+bO02HBa&#10;MNjRxlD1efiyCrLT5V1nus/84umNClNsd9+XqVKjh+H1BUSkIf6H/9o7rWA2h98v6Q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u+YcUAAADbAAAADwAAAAAAAAAA&#10;AAAAAAChAgAAZHJzL2Rvd25yZXYueG1sUEsFBgAAAAAEAAQA+QAAAJMDAAAAAA==&#10;" adj="10416" strokecolor="#5b9bd5 [3204]" strokeweight=".5pt">
                  <v:stroke endarrow="block"/>
                </v:shape>
                <v:shape id="Text Box 2" o:spid="_x0000_s1061" type="#_x0000_t202" style="position:absolute;left:42269;top:50809;width:6896;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0964B8" w:rsidRDefault="000964B8" w:rsidP="001B170C">
                        <w:r>
                          <w:t xml:space="preserve">Multiple </w:t>
                        </w:r>
                        <w:proofErr w:type="gramStart"/>
                        <w:r>
                          <w:t>Choice</w:t>
                        </w:r>
                        <w:proofErr w:type="gramEnd"/>
                      </w:p>
                    </w:txbxContent>
                  </v:textbox>
                </v:shape>
                <v:rect id="Rectangle 39" o:spid="_x0000_s1062" style="position:absolute;left:49601;top:60729;width:7678;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0964B8" w:rsidRDefault="000964B8" w:rsidP="001B170C">
                        <w:pPr>
                          <w:jc w:val="center"/>
                        </w:pPr>
                        <w:proofErr w:type="spellStart"/>
                        <w:r>
                          <w:t>Checkboxgroup</w:t>
                        </w:r>
                        <w:proofErr w:type="spellEnd"/>
                      </w:p>
                    </w:txbxContent>
                  </v:textbox>
                </v:rect>
                <v:shape id="Straight Arrow Connector 40" o:spid="_x0000_s1063" type="#_x0000_t32" style="position:absolute;left:30364;top:8540;width:458;height:3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traight Arrow Connector 41" o:spid="_x0000_s1064" type="#_x0000_t32" style="position:absolute;left:30278;top:25016;width:536;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42" o:spid="_x0000_s1065" type="#_x0000_t110" style="position:absolute;left:19064;top:40630;width:23241;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ptsYA&#10;AADbAAAADwAAAGRycy9kb3ducmV2LnhtbESPT2sCMRTE74LfITyhl6JZ/1BkaxRRhEIPohVsb4/N&#10;c3fr5iVuUl399EYoeBxm5jfMZNaYSpyp9qVlBf1eAoI4s7rkXMHua9Udg/ABWWNlmRRcycNs2m5N&#10;MNX2whs6b0MuIoR9igqKEFwqpc8KMuh71hFH72BrgyHKOpe6xkuEm0oOkuRNGiw5LhToaFFQdtz+&#10;GQXDUPXd6bbPTof16zL5Xv183n6dUi+dZv4OIlATnuH/9odWMBrA40v8A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QptsYAAADbAAAADwAAAAAAAAAAAAAAAACYAgAAZHJz&#10;L2Rvd25yZXYueG1sUEsFBgAAAAAEAAQA9QAAAIsDAAAAAA==&#10;" fillcolor="white [3201]" strokecolor="black [3200]" strokeweight="1pt">
                  <v:textbox>
                    <w:txbxContent>
                      <w:p w:rsidR="000964B8" w:rsidRDefault="000964B8" w:rsidP="001B170C">
                        <w:pPr>
                          <w:jc w:val="center"/>
                        </w:pPr>
                        <w:r>
                          <w:t xml:space="preserve">Calculation or Multiple </w:t>
                        </w:r>
                        <w:proofErr w:type="gramStart"/>
                        <w:r>
                          <w:t>Choice</w:t>
                        </w:r>
                        <w:proofErr w:type="gramEnd"/>
                        <w:r>
                          <w:t>?</w:t>
                        </w:r>
                      </w:p>
                    </w:txbxContent>
                  </v:textbox>
                </v:shape>
                <v:shape id="Elbow Connector 43" o:spid="_x0000_s1066" type="#_x0000_t34" style="position:absolute;left:14319;top:47790;width:4917;height:158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B9o8MAAADbAAAADwAAAGRycy9kb3ducmV2LnhtbESPT2sCMRTE7wW/Q3gFbzXbbimyNYoW&#10;lV5a8A89PzbP3WDysmzi7vrtTUHwOMzMb5jZYnBWdNQG41nB6yQDQVx6bbhScDxsXqYgQkTWaD2T&#10;gisFWMxHTzMstO95R90+ViJBOBSooI6xKaQMZU0Ow8Q3xMk7+dZhTLKtpG6xT3Bn5VuWfUiHhtNC&#10;jQ191VSe9xen4C9f2oPWP7/dmuPRrDp3MW6r1Ph5WH6CiDTER/je/tYK3nP4/5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wfaPDAAAA2wAAAA8AAAAAAAAAAAAA&#10;AAAAoQIAAGRycy9kb3ducmV2LnhtbFBLBQYAAAAABAAEAPkAAACRAwAAAAA=&#10;" strokecolor="#5b9bd5 [3204]" strokeweight=".5pt">
                  <v:stroke endarrow="block"/>
                </v:shape>
                <v:shape id="Text Box 2" o:spid="_x0000_s1067" type="#_x0000_t202" style="position:absolute;left:12076;top:50723;width:9659;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0964B8" w:rsidRDefault="000964B8" w:rsidP="001B170C">
                        <w:r>
                          <w:t>Calculation</w:t>
                        </w:r>
                      </w:p>
                    </w:txbxContent>
                  </v:textbox>
                </v:shape>
                <v:rect id="Rectangle 45" o:spid="_x0000_s1068" style="position:absolute;left:6642;top:60384;width:7677;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0964B8" w:rsidRDefault="000964B8" w:rsidP="001B170C">
                        <w:pPr>
                          <w:jc w:val="center"/>
                        </w:pPr>
                        <w:r>
                          <w:t>Text Field</w:t>
                        </w:r>
                      </w:p>
                    </w:txbxContent>
                  </v:textbox>
                </v:rect>
              </v:group>
            </w:pict>
          </mc:Fallback>
        </mc:AlternateContent>
      </w:r>
      <w:r w:rsidRPr="00AE469A">
        <w:rPr>
          <w:color w:val="767171" w:themeColor="background2" w:themeShade="80"/>
        </w:rPr>
        <w:t>Here is a basic flow chart outlining the program structure:</w:t>
      </w:r>
    </w:p>
    <w:p w:rsidR="001B170C" w:rsidRDefault="001B170C" w:rsidP="001B170C">
      <w:r>
        <w:rPr>
          <w:noProof/>
          <w:lang w:eastAsia="en-GB"/>
        </w:rPr>
        <mc:AlternateContent>
          <mc:Choice Requires="wps">
            <w:drawing>
              <wp:anchor distT="0" distB="0" distL="114300" distR="114300" simplePos="0" relativeHeight="251735552" behindDoc="0" locked="0" layoutInCell="1" allowOverlap="1" wp14:anchorId="6968CB92" wp14:editId="745694ED">
                <wp:simplePos x="0" y="0"/>
                <wp:positionH relativeFrom="column">
                  <wp:posOffset>466830</wp:posOffset>
                </wp:positionH>
                <wp:positionV relativeFrom="paragraph">
                  <wp:posOffset>692501</wp:posOffset>
                </wp:positionV>
                <wp:extent cx="0" cy="300250"/>
                <wp:effectExtent l="76200" t="0" r="57150" b="62230"/>
                <wp:wrapNone/>
                <wp:docPr id="55" name="Straight Arrow Connector 55"/>
                <wp:cNvGraphicFramePr/>
                <a:graphic xmlns:a="http://schemas.openxmlformats.org/drawingml/2006/main">
                  <a:graphicData uri="http://schemas.microsoft.com/office/word/2010/wordprocessingShape">
                    <wps:wsp>
                      <wps:cNvCnPr/>
                      <wps:spPr>
                        <a:xfrm>
                          <a:off x="0" y="0"/>
                          <a:ext cx="0" cy="3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36.75pt;margin-top:54.55pt;width:0;height:23.6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5n0wEAAAEEAAAOAAAAZHJzL2Uyb0RvYy54bWysU9uO0zAQfUfiHyy/06RF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34528" behindDoc="0" locked="0" layoutInCell="1" allowOverlap="1" wp14:anchorId="389C46BA" wp14:editId="5E522682">
                <wp:simplePos x="0" y="0"/>
                <wp:positionH relativeFrom="column">
                  <wp:posOffset>-259307</wp:posOffset>
                </wp:positionH>
                <wp:positionV relativeFrom="paragraph">
                  <wp:posOffset>201181</wp:posOffset>
                </wp:positionV>
                <wp:extent cx="1241946" cy="477672"/>
                <wp:effectExtent l="0" t="0" r="15875" b="17780"/>
                <wp:wrapNone/>
                <wp:docPr id="54" name="Flowchart: Terminator 54"/>
                <wp:cNvGraphicFramePr/>
                <a:graphic xmlns:a="http://schemas.openxmlformats.org/drawingml/2006/main">
                  <a:graphicData uri="http://schemas.microsoft.com/office/word/2010/wordprocessingShape">
                    <wps:wsp>
                      <wps:cNvSpPr/>
                      <wps:spPr>
                        <a:xfrm>
                          <a:off x="0" y="0"/>
                          <a:ext cx="1241946" cy="47767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4" o:spid="_x0000_s1069" type="#_x0000_t116" style="position:absolute;margin-left:-20.4pt;margin-top:15.85pt;width:97.8pt;height:37.6pt;z-index:25173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" fillcolor="white [3201]" strokecolor="black [3200]" strokeweight="1pt">
                <v:textbox>
                  <w:txbxContent>
                    <w:p w:rsidR="000964B8" w:rsidRDefault="000964B8" w:rsidP="001B170C">
                      <w:pPr>
                        <w:jc w:val="center"/>
                      </w:pPr>
                      <w:r>
                        <w:t>Start</w:t>
                      </w:r>
                    </w:p>
                  </w:txbxContent>
                </v:textbox>
              </v:shape>
            </w:pict>
          </mc:Fallback>
        </mc:AlternateContent>
      </w:r>
      <w:r>
        <w:rPr>
          <w:noProof/>
          <w:lang w:eastAsia="en-GB"/>
        </w:rPr>
        <mc:AlternateContent>
          <mc:Choice Requires="wps">
            <w:drawing>
              <wp:anchor distT="0" distB="0" distL="114300" distR="114300" simplePos="0" relativeHeight="251733504" behindDoc="0" locked="0" layoutInCell="1" allowOverlap="1" wp14:anchorId="109C3A5F" wp14:editId="54780CA0">
                <wp:simplePos x="0" y="0"/>
                <wp:positionH relativeFrom="column">
                  <wp:posOffset>-914399</wp:posOffset>
                </wp:positionH>
                <wp:positionV relativeFrom="paragraph">
                  <wp:posOffset>1456774</wp:posOffset>
                </wp:positionV>
                <wp:extent cx="847308" cy="7397087"/>
                <wp:effectExtent l="0" t="76200" r="0" b="33020"/>
                <wp:wrapNone/>
                <wp:docPr id="53" name="Elbow Connector 53"/>
                <wp:cNvGraphicFramePr/>
                <a:graphic xmlns:a="http://schemas.openxmlformats.org/drawingml/2006/main">
                  <a:graphicData uri="http://schemas.microsoft.com/office/word/2010/wordprocessingShape">
                    <wps:wsp>
                      <wps:cNvCnPr/>
                      <wps:spPr>
                        <a:xfrm flipV="1">
                          <a:off x="0" y="0"/>
                          <a:ext cx="847308" cy="73970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3" o:spid="_x0000_s1026" type="#_x0000_t34" style="position:absolute;margin-left:-1in;margin-top:114.7pt;width:66.7pt;height:582.45pt;flip:y;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" strokecolor="#5b9bd5 [3204]" strokeweight=".5pt">
                <v:stroke endarrow="block"/>
              </v:shape>
            </w:pict>
          </mc:Fallback>
        </mc:AlternateContent>
      </w:r>
      <w:r>
        <w:rPr>
          <w:noProof/>
          <w:lang w:eastAsia="en-GB"/>
        </w:rPr>
        <mc:AlternateContent>
          <mc:Choice Requires="wps">
            <w:drawing>
              <wp:anchor distT="0" distB="0" distL="114300" distR="114300" simplePos="0" relativeHeight="251730432" behindDoc="0" locked="0" layoutInCell="1" allowOverlap="1" wp14:anchorId="1C894638" wp14:editId="5957A1FE">
                <wp:simplePos x="0" y="0"/>
                <wp:positionH relativeFrom="column">
                  <wp:posOffset>4025037</wp:posOffset>
                </wp:positionH>
                <wp:positionV relativeFrom="paragraph">
                  <wp:posOffset>7548066</wp:posOffset>
                </wp:positionV>
                <wp:extent cx="17252" cy="1242203"/>
                <wp:effectExtent l="76200" t="0" r="59055" b="53340"/>
                <wp:wrapNone/>
                <wp:docPr id="47" name="Straight Arrow Connector 47"/>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316.95pt;margin-top:594.35pt;width:1.35pt;height:97.8pt;flip:x;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9408" behindDoc="0" locked="0" layoutInCell="1" allowOverlap="1" wp14:anchorId="11EE6A56" wp14:editId="02722FA6">
                <wp:simplePos x="0" y="0"/>
                <wp:positionH relativeFrom="column">
                  <wp:posOffset>1966823</wp:posOffset>
                </wp:positionH>
                <wp:positionV relativeFrom="paragraph">
                  <wp:posOffset>7577023</wp:posOffset>
                </wp:positionV>
                <wp:extent cx="17252" cy="1242203"/>
                <wp:effectExtent l="76200" t="0" r="59055" b="53340"/>
                <wp:wrapNone/>
                <wp:docPr id="48" name="Straight Arrow Connector 48"/>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154.85pt;margin-top:596.6pt;width:1.35pt;height:97.8pt;flip:x;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7360" behindDoc="0" locked="0" layoutInCell="1" allowOverlap="1" wp14:anchorId="719AB4F0" wp14:editId="571C5FE3">
                <wp:simplePos x="0" y="0"/>
                <wp:positionH relativeFrom="column">
                  <wp:posOffset>3010619</wp:posOffset>
                </wp:positionH>
                <wp:positionV relativeFrom="paragraph">
                  <wp:posOffset>6904163</wp:posOffset>
                </wp:positionV>
                <wp:extent cx="17253" cy="189781"/>
                <wp:effectExtent l="57150" t="0" r="59055" b="58420"/>
                <wp:wrapNone/>
                <wp:docPr id="49" name="Straight Arrow Connector 49"/>
                <wp:cNvGraphicFramePr/>
                <a:graphic xmlns:a="http://schemas.openxmlformats.org/drawingml/2006/main">
                  <a:graphicData uri="http://schemas.microsoft.com/office/word/2010/wordprocessingShape">
                    <wps:wsp>
                      <wps:cNvCnPr/>
                      <wps:spPr>
                        <a:xfrm flipH="1">
                          <a:off x="0" y="0"/>
                          <a:ext cx="17253"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37.05pt;margin-top:543.65pt;width:1.35pt;height:14.95pt;flip:x;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6336" behindDoc="0" locked="0" layoutInCell="1" allowOverlap="1" wp14:anchorId="76976C3E" wp14:editId="2A206C21">
                <wp:simplePos x="0" y="0"/>
                <wp:positionH relativeFrom="column">
                  <wp:posOffset>1983585</wp:posOffset>
                </wp:positionH>
                <wp:positionV relativeFrom="paragraph">
                  <wp:posOffset>7059271</wp:posOffset>
                </wp:positionV>
                <wp:extent cx="2061713" cy="1028628"/>
                <wp:effectExtent l="19050" t="19050" r="34290" b="38735"/>
                <wp:wrapNone/>
                <wp:docPr id="50" name="Flowchart: Decision 50"/>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Is answer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0" o:spid="_x0000_s1070" type="#_x0000_t110" style="position:absolute;margin-left:156.2pt;margin-top:555.85pt;width:162.35pt;height:81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" fillcolor="white [3201]" strokecolor="black [3200]" strokeweight="1pt">
                <v:textbox>
                  <w:txbxContent>
                    <w:p w:rsidR="000964B8" w:rsidRDefault="000964B8" w:rsidP="001B170C">
                      <w:pPr>
                        <w:jc w:val="center"/>
                      </w:pPr>
                      <w:r>
                        <w:t>Is answer correct?</w:t>
                      </w:r>
                    </w:p>
                  </w:txbxContent>
                </v:textbox>
              </v:shape>
            </w:pict>
          </mc:Fallback>
        </mc:AlternateContent>
      </w:r>
      <w:r>
        <w:rPr>
          <w:noProof/>
          <w:lang w:eastAsia="en-GB"/>
        </w:rPr>
        <mc:AlternateContent>
          <mc:Choice Requires="wps">
            <w:drawing>
              <wp:anchor distT="0" distB="0" distL="114300" distR="114300" simplePos="0" relativeHeight="251725312" behindDoc="0" locked="0" layoutInCell="1" allowOverlap="1" wp14:anchorId="38E0ED27" wp14:editId="27F6CFBB">
                <wp:simplePos x="0" y="0"/>
                <wp:positionH relativeFrom="column">
                  <wp:posOffset>2414893</wp:posOffset>
                </wp:positionH>
                <wp:positionV relativeFrom="paragraph">
                  <wp:posOffset>6180202</wp:posOffset>
                </wp:positionV>
                <wp:extent cx="1241665" cy="715933"/>
                <wp:effectExtent l="0" t="0" r="15875" b="27305"/>
                <wp:wrapNone/>
                <wp:docPr id="51" name="Rectangle 51"/>
                <wp:cNvGraphicFramePr/>
                <a:graphic xmlns:a="http://schemas.openxmlformats.org/drawingml/2006/main">
                  <a:graphicData uri="http://schemas.microsoft.com/office/word/2010/wordprocessingShape">
                    <wps:wsp>
                      <wps:cNvSpPr/>
                      <wps:spPr>
                        <a:xfrm>
                          <a:off x="0" y="0"/>
                          <a:ext cx="1241665" cy="715933"/>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Check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71" style="position:absolute;margin-left:190.15pt;margin-top:486.65pt;width:97.75pt;height:56.3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" fillcolor="white [3201]" strokecolor="black [3200]" strokeweight="1pt">
                <v:textbox>
                  <w:txbxContent>
                    <w:p w:rsidR="000964B8" w:rsidRDefault="000964B8" w:rsidP="001B170C">
                      <w:pPr>
                        <w:jc w:val="center"/>
                      </w:pPr>
                      <w:r>
                        <w:t>Check Answer</w:t>
                      </w:r>
                    </w:p>
                  </w:txbxContent>
                </v:textbox>
              </v:rect>
            </w:pict>
          </mc:Fallback>
        </mc:AlternateContent>
      </w:r>
      <w:r>
        <w:rPr>
          <w:noProof/>
          <w:lang w:eastAsia="en-GB"/>
        </w:rPr>
        <mc:AlternateContent>
          <mc:Choice Requires="wps">
            <w:drawing>
              <wp:anchor distT="0" distB="0" distL="114300" distR="114300" simplePos="0" relativeHeight="251724288" behindDoc="0" locked="0" layoutInCell="1" allowOverlap="1" wp14:anchorId="428BF540" wp14:editId="0E4C7A8F">
                <wp:simplePos x="0" y="0"/>
                <wp:positionH relativeFrom="column">
                  <wp:posOffset>3669428</wp:posOffset>
                </wp:positionH>
                <wp:positionV relativeFrom="paragraph">
                  <wp:posOffset>6431662</wp:posOffset>
                </wp:positionV>
                <wp:extent cx="1249245" cy="45719"/>
                <wp:effectExtent l="38100" t="38100" r="27305" b="88265"/>
                <wp:wrapNone/>
                <wp:docPr id="52" name="Straight Arrow Connector 52"/>
                <wp:cNvGraphicFramePr/>
                <a:graphic xmlns:a="http://schemas.openxmlformats.org/drawingml/2006/main">
                  <a:graphicData uri="http://schemas.microsoft.com/office/word/2010/wordprocessingShape">
                    <wps:wsp>
                      <wps:cNvCnPr/>
                      <wps:spPr>
                        <a:xfrm flipH="1">
                          <a:off x="0" y="0"/>
                          <a:ext cx="12492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288.95pt;margin-top:506.45pt;width:98.35pt;height:3.6pt;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3264" behindDoc="0" locked="0" layoutInCell="1" allowOverlap="1" wp14:anchorId="27067F6A" wp14:editId="3F52D994">
                <wp:simplePos x="0" y="0"/>
                <wp:positionH relativeFrom="column">
                  <wp:posOffset>1270124</wp:posOffset>
                </wp:positionH>
                <wp:positionV relativeFrom="paragraph">
                  <wp:posOffset>6461064</wp:posOffset>
                </wp:positionV>
                <wp:extent cx="1093513" cy="0"/>
                <wp:effectExtent l="0" t="76200" r="11430" b="95250"/>
                <wp:wrapNone/>
                <wp:docPr id="56" name="Straight Arrow Connector 56"/>
                <wp:cNvGraphicFramePr/>
                <a:graphic xmlns:a="http://schemas.openxmlformats.org/drawingml/2006/main">
                  <a:graphicData uri="http://schemas.microsoft.com/office/word/2010/wordprocessingShape">
                    <wps:wsp>
                      <wps:cNvCnPr/>
                      <wps:spPr>
                        <a:xfrm>
                          <a:off x="0" y="0"/>
                          <a:ext cx="10935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100pt;margin-top:508.75pt;width:86.1pt;height:0;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" strokecolor="#5b9bd5 [3204]" strokeweight=".5pt">
                <v:stroke endarrow="block" joinstyle="miter"/>
              </v:shape>
            </w:pict>
          </mc:Fallback>
        </mc:AlternateContent>
      </w:r>
      <w:r>
        <w:br w:type="page"/>
      </w:r>
    </w:p>
    <w:p w:rsidR="001B170C" w:rsidRDefault="001B170C" w:rsidP="001B170C">
      <w:r>
        <w:rPr>
          <w:noProof/>
          <w:lang w:eastAsia="en-GB"/>
        </w:rPr>
        <w:lastRenderedPageBreak/>
        <mc:AlternateContent>
          <mc:Choice Requires="wps">
            <w:drawing>
              <wp:anchor distT="0" distB="0" distL="114300" distR="114300" simplePos="0" relativeHeight="251703808" behindDoc="0" locked="0" layoutInCell="1" allowOverlap="1" wp14:anchorId="6871D4F6" wp14:editId="7203C52B">
                <wp:simplePos x="0" y="0"/>
                <wp:positionH relativeFrom="column">
                  <wp:posOffset>930910</wp:posOffset>
                </wp:positionH>
                <wp:positionV relativeFrom="paragraph">
                  <wp:posOffset>-168275</wp:posOffset>
                </wp:positionV>
                <wp:extent cx="552091" cy="293299"/>
                <wp:effectExtent l="0" t="0" r="19685" b="12065"/>
                <wp:wrapNone/>
                <wp:docPr id="57" name="Text Box 57"/>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72" type="#_x0000_t202" style="position:absolute;margin-left:73.3pt;margin-top:-13.25pt;width:43.45pt;height:23.1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" fillcolor="white [3201]" strokeweight=".5pt">
                <v:textbox>
                  <w:txbxContent>
                    <w:p w:rsidR="000964B8" w:rsidRDefault="000964B8" w:rsidP="001B170C">
                      <w:r>
                        <w:t>Yes</w:t>
                      </w:r>
                    </w:p>
                  </w:txbxContent>
                </v:textbox>
              </v:shape>
            </w:pict>
          </mc:Fallback>
        </mc:AlternateContent>
      </w:r>
      <w:r>
        <w:rPr>
          <w:noProof/>
          <w:lang w:eastAsia="en-GB"/>
        </w:rPr>
        <mc:AlternateContent>
          <mc:Choice Requires="wps">
            <w:drawing>
              <wp:anchor distT="0" distB="0" distL="114300" distR="114300" simplePos="0" relativeHeight="251738624" behindDoc="0" locked="0" layoutInCell="1" allowOverlap="1" wp14:anchorId="15B000BA" wp14:editId="1C18AE06">
                <wp:simplePos x="0" y="0"/>
                <wp:positionH relativeFrom="column">
                  <wp:posOffset>4243705</wp:posOffset>
                </wp:positionH>
                <wp:positionV relativeFrom="paragraph">
                  <wp:posOffset>-171450</wp:posOffset>
                </wp:positionV>
                <wp:extent cx="552091" cy="293299"/>
                <wp:effectExtent l="0" t="0" r="19685" b="12065"/>
                <wp:wrapNone/>
                <wp:docPr id="58" name="Text Box 5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73" type="#_x0000_t202" style="position:absolute;margin-left:334.15pt;margin-top:-13.5pt;width:43.45pt;height:23.1pt;z-index:25173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" fillcolor="white [3201]" strokeweight=".5pt">
                <v:textbox>
                  <w:txbxContent>
                    <w:p w:rsidR="000964B8" w:rsidRDefault="000964B8" w:rsidP="001B170C">
                      <w:r>
                        <w:t>No</w:t>
                      </w:r>
                    </w:p>
                  </w:txbxContent>
                </v:textbox>
              </v:shape>
            </w:pict>
          </mc:Fallback>
        </mc:AlternateContent>
      </w:r>
      <w:r>
        <w:rPr>
          <w:noProof/>
          <w:lang w:eastAsia="en-GB"/>
        </w:rPr>
        <mc:AlternateContent>
          <mc:Choice Requires="wps">
            <w:drawing>
              <wp:anchor distT="0" distB="0" distL="114300" distR="114300" simplePos="0" relativeHeight="251708928" behindDoc="0" locked="0" layoutInCell="1" allowOverlap="1" wp14:anchorId="79D8D678" wp14:editId="0EA8C5F0">
                <wp:simplePos x="0" y="0"/>
                <wp:positionH relativeFrom="column">
                  <wp:posOffset>3981450</wp:posOffset>
                </wp:positionH>
                <wp:positionV relativeFrom="paragraph">
                  <wp:posOffset>-962025</wp:posOffset>
                </wp:positionV>
                <wp:extent cx="447675" cy="1360805"/>
                <wp:effectExtent l="0" t="0" r="66675" b="48895"/>
                <wp:wrapNone/>
                <wp:docPr id="59" name="Straight Arrow Connector 59"/>
                <wp:cNvGraphicFramePr/>
                <a:graphic xmlns:a="http://schemas.openxmlformats.org/drawingml/2006/main">
                  <a:graphicData uri="http://schemas.microsoft.com/office/word/2010/wordprocessingShape">
                    <wps:wsp>
                      <wps:cNvCnPr/>
                      <wps:spPr>
                        <a:xfrm>
                          <a:off x="0" y="0"/>
                          <a:ext cx="447675" cy="1360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313.5pt;margin-top:-75.75pt;width:35.25pt;height:107.1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2784" behindDoc="0" locked="0" layoutInCell="1" allowOverlap="1" wp14:anchorId="7BBE43E7" wp14:editId="4D3FEC34">
                <wp:simplePos x="0" y="0"/>
                <wp:positionH relativeFrom="column">
                  <wp:posOffset>1200149</wp:posOffset>
                </wp:positionH>
                <wp:positionV relativeFrom="paragraph">
                  <wp:posOffset>-971550</wp:posOffset>
                </wp:positionV>
                <wp:extent cx="733425" cy="1370330"/>
                <wp:effectExtent l="38100" t="0" r="28575" b="58420"/>
                <wp:wrapNone/>
                <wp:docPr id="60" name="Straight Arrow Connector 60"/>
                <wp:cNvGraphicFramePr/>
                <a:graphic xmlns:a="http://schemas.openxmlformats.org/drawingml/2006/main">
                  <a:graphicData uri="http://schemas.microsoft.com/office/word/2010/wordprocessingShape">
                    <wps:wsp>
                      <wps:cNvCnPr/>
                      <wps:spPr>
                        <a:xfrm flipH="1">
                          <a:off x="0" y="0"/>
                          <a:ext cx="733425" cy="1370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94.5pt;margin-top:-76.5pt;width:57.75pt;height:107.9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10976" behindDoc="0" locked="0" layoutInCell="1" allowOverlap="1" wp14:anchorId="28556753" wp14:editId="6F69AC39">
                <wp:simplePos x="0" y="0"/>
                <wp:positionH relativeFrom="column">
                  <wp:posOffset>-1733550</wp:posOffset>
                </wp:positionH>
                <wp:positionV relativeFrom="paragraph">
                  <wp:posOffset>-1352550</wp:posOffset>
                </wp:positionV>
                <wp:extent cx="3543300" cy="3611245"/>
                <wp:effectExtent l="38100" t="76200" r="19050" b="27305"/>
                <wp:wrapNone/>
                <wp:docPr id="61" name="Elbow Connector 61"/>
                <wp:cNvGraphicFramePr/>
                <a:graphic xmlns:a="http://schemas.openxmlformats.org/drawingml/2006/main">
                  <a:graphicData uri="http://schemas.microsoft.com/office/word/2010/wordprocessingShape">
                    <wps:wsp>
                      <wps:cNvCnPr/>
                      <wps:spPr>
                        <a:xfrm flipH="1" flipV="1">
                          <a:off x="0" y="0"/>
                          <a:ext cx="3543300" cy="36112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1" o:spid="_x0000_s1026" type="#_x0000_t34" style="position:absolute;margin-left:-136.5pt;margin-top:-106.5pt;width:279pt;height:284.35pt;flip:x 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" strokecolor="#5b9bd5 [3204]" strokeweight=".5pt">
                <v:stroke endarrow="block"/>
              </v:shape>
            </w:pict>
          </mc:Fallback>
        </mc:AlternateContent>
      </w:r>
    </w:p>
    <w:p w:rsidR="001B170C" w:rsidRDefault="001B170C" w:rsidP="001B170C"/>
    <w:p w:rsidR="001B170C" w:rsidRDefault="001B170C" w:rsidP="001B170C">
      <w:r>
        <w:rPr>
          <w:noProof/>
          <w:lang w:eastAsia="en-GB"/>
        </w:rPr>
        <mc:AlternateContent>
          <mc:Choice Requires="wps">
            <w:drawing>
              <wp:anchor distT="0" distB="0" distL="114300" distR="114300" simplePos="0" relativeHeight="251717120" behindDoc="0" locked="0" layoutInCell="1" allowOverlap="1" wp14:anchorId="4400F514" wp14:editId="73C6C92B">
                <wp:simplePos x="0" y="0"/>
                <wp:positionH relativeFrom="column">
                  <wp:posOffset>2898475</wp:posOffset>
                </wp:positionH>
                <wp:positionV relativeFrom="paragraph">
                  <wp:posOffset>3804249</wp:posOffset>
                </wp:positionV>
                <wp:extent cx="8627" cy="241540"/>
                <wp:effectExtent l="76200" t="0" r="67945" b="63500"/>
                <wp:wrapNone/>
                <wp:docPr id="62" name="Straight Arrow Connector 62"/>
                <wp:cNvGraphicFramePr/>
                <a:graphic xmlns:a="http://schemas.openxmlformats.org/drawingml/2006/main">
                  <a:graphicData uri="http://schemas.microsoft.com/office/word/2010/wordprocessingShape">
                    <wps:wsp>
                      <wps:cNvCnPr/>
                      <wps:spPr>
                        <a:xfrm>
                          <a:off x="0" y="0"/>
                          <a:ext cx="8627" cy="24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228.25pt;margin-top:299.55pt;width:.7pt;height:19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Zu2QEAAAQEAAAOAAAAZHJzL2Uyb0RvYy54bWysU9uO0zAQfUfiHyy/07TVUl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16096" behindDoc="0" locked="0" layoutInCell="1" allowOverlap="1" wp14:anchorId="2C206CB6" wp14:editId="72F73FC8">
                <wp:simplePos x="0" y="0"/>
                <wp:positionH relativeFrom="column">
                  <wp:posOffset>2187874</wp:posOffset>
                </wp:positionH>
                <wp:positionV relativeFrom="paragraph">
                  <wp:posOffset>4016423</wp:posOffset>
                </wp:positionV>
                <wp:extent cx="1319841" cy="802257"/>
                <wp:effectExtent l="0" t="0" r="13970" b="17145"/>
                <wp:wrapNone/>
                <wp:docPr id="63" name="Rectangle 63"/>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Show which questions were wrong and what to revise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74" style="position:absolute;margin-left:172.25pt;margin-top:316.25pt;width:103.9pt;height:63.1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" fillcolor="white [3201]" strokecolor="black [3200]" strokeweight="1pt">
                <v:textbox>
                  <w:txbxContent>
                    <w:p w:rsidR="000964B8" w:rsidRDefault="000964B8" w:rsidP="001B170C">
                      <w:pPr>
                        <w:jc w:val="center"/>
                      </w:pPr>
                      <w:r>
                        <w:t>Show which questions were wrong and what to revise</w:t>
                      </w:r>
                    </w:p>
                  </w:txbxContent>
                </v:textbox>
              </v:rect>
            </w:pict>
          </mc:Fallback>
        </mc:AlternateContent>
      </w:r>
      <w:r>
        <w:rPr>
          <w:noProof/>
          <w:lang w:eastAsia="en-GB"/>
        </w:rPr>
        <mc:AlternateContent>
          <mc:Choice Requires="wps">
            <w:drawing>
              <wp:anchor distT="0" distB="0" distL="114300" distR="114300" simplePos="0" relativeHeight="251715072" behindDoc="0" locked="0" layoutInCell="1" allowOverlap="1" wp14:anchorId="1256C84E" wp14:editId="264F1A80">
                <wp:simplePos x="0" y="0"/>
                <wp:positionH relativeFrom="column">
                  <wp:posOffset>2188067</wp:posOffset>
                </wp:positionH>
                <wp:positionV relativeFrom="paragraph">
                  <wp:posOffset>2997667</wp:posOffset>
                </wp:positionV>
                <wp:extent cx="1319841" cy="802257"/>
                <wp:effectExtent l="0" t="0" r="13970" b="17145"/>
                <wp:wrapNone/>
                <wp:docPr id="288" name="Rectangle 288"/>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Display total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8" o:spid="_x0000_s1075" style="position:absolute;margin-left:172.3pt;margin-top:236.05pt;width:103.9pt;height:63.1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" fillcolor="white [3201]" strokecolor="black [3200]" strokeweight="1pt">
                <v:textbox>
                  <w:txbxContent>
                    <w:p w:rsidR="000964B8" w:rsidRDefault="000964B8" w:rsidP="001B170C">
                      <w:pPr>
                        <w:jc w:val="center"/>
                      </w:pPr>
                      <w:r>
                        <w:t>Display total marks</w:t>
                      </w:r>
                    </w:p>
                  </w:txbxContent>
                </v:textbox>
              </v:rect>
            </w:pict>
          </mc:Fallback>
        </mc:AlternateContent>
      </w:r>
      <w:r>
        <w:rPr>
          <w:noProof/>
          <w:lang w:eastAsia="en-GB"/>
        </w:rPr>
        <mc:AlternateContent>
          <mc:Choice Requires="wps">
            <w:drawing>
              <wp:anchor distT="0" distB="0" distL="114300" distR="114300" simplePos="0" relativeHeight="251712000" behindDoc="0" locked="0" layoutInCell="1" allowOverlap="1" wp14:anchorId="43B862E3" wp14:editId="13B675C2">
                <wp:simplePos x="0" y="0"/>
                <wp:positionH relativeFrom="column">
                  <wp:posOffset>-184042</wp:posOffset>
                </wp:positionH>
                <wp:positionV relativeFrom="paragraph">
                  <wp:posOffset>937967</wp:posOffset>
                </wp:positionV>
                <wp:extent cx="552091" cy="293299"/>
                <wp:effectExtent l="0" t="0" r="19685" b="12065"/>
                <wp:wrapNone/>
                <wp:docPr id="289" name="Text Box 289"/>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9" o:spid="_x0000_s1076" type="#_x0000_t202" style="position:absolute;margin-left:-14.5pt;margin-top:73.85pt;width:43.45pt;height:23.1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" fillcolor="white [3201]" strokeweight=".5pt">
                <v:textbox>
                  <w:txbxContent>
                    <w:p w:rsidR="000964B8" w:rsidRDefault="000964B8" w:rsidP="001B170C">
                      <w:r>
                        <w:t>No</w:t>
                      </w:r>
                    </w:p>
                  </w:txbxContent>
                </v:textbox>
              </v:shape>
            </w:pict>
          </mc:Fallback>
        </mc:AlternateContent>
      </w:r>
      <w:r>
        <w:rPr>
          <w:noProof/>
          <w:lang w:eastAsia="en-GB"/>
        </w:rPr>
        <mc:AlternateContent>
          <mc:Choice Requires="wps">
            <w:drawing>
              <wp:anchor distT="0" distB="0" distL="114300" distR="114300" simplePos="0" relativeHeight="251709952" behindDoc="0" locked="0" layoutInCell="1" allowOverlap="1" wp14:anchorId="59D05E67" wp14:editId="29C287D6">
                <wp:simplePos x="0" y="0"/>
                <wp:positionH relativeFrom="column">
                  <wp:posOffset>3416060</wp:posOffset>
                </wp:positionH>
                <wp:positionV relativeFrom="paragraph">
                  <wp:posOffset>621101</wp:posOffset>
                </wp:positionV>
                <wp:extent cx="1035170" cy="862641"/>
                <wp:effectExtent l="38100" t="0" r="31750" b="52070"/>
                <wp:wrapNone/>
                <wp:docPr id="290" name="Straight Arrow Connector 290"/>
                <wp:cNvGraphicFramePr/>
                <a:graphic xmlns:a="http://schemas.openxmlformats.org/drawingml/2006/main">
                  <a:graphicData uri="http://schemas.microsoft.com/office/word/2010/wordprocessingShape">
                    <wps:wsp>
                      <wps:cNvCnPr/>
                      <wps:spPr>
                        <a:xfrm flipH="1">
                          <a:off x="0" y="0"/>
                          <a:ext cx="1035170" cy="862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269pt;margin-top:48.9pt;width:81.5pt;height:67.9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7904" behindDoc="0" locked="0" layoutInCell="1" allowOverlap="1" wp14:anchorId="26E1DE3B" wp14:editId="42174DD5">
                <wp:simplePos x="0" y="0"/>
                <wp:positionH relativeFrom="column">
                  <wp:posOffset>1199072</wp:posOffset>
                </wp:positionH>
                <wp:positionV relativeFrom="paragraph">
                  <wp:posOffset>655608</wp:posOffset>
                </wp:positionV>
                <wp:extent cx="1035170" cy="854015"/>
                <wp:effectExtent l="0" t="0" r="69850" b="60960"/>
                <wp:wrapNone/>
                <wp:docPr id="291" name="Straight Arrow Connector 291"/>
                <wp:cNvGraphicFramePr/>
                <a:graphic xmlns:a="http://schemas.openxmlformats.org/drawingml/2006/main">
                  <a:graphicData uri="http://schemas.microsoft.com/office/word/2010/wordprocessingShape">
                    <wps:wsp>
                      <wps:cNvCnPr/>
                      <wps:spPr>
                        <a:xfrm>
                          <a:off x="0" y="0"/>
                          <a:ext cx="1035170" cy="854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94.4pt;margin-top:51.6pt;width:81.5pt;height:67.2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6880" behindDoc="0" locked="0" layoutInCell="1" allowOverlap="1" wp14:anchorId="1311BA66" wp14:editId="2A28A29D">
                <wp:simplePos x="0" y="0"/>
                <wp:positionH relativeFrom="column">
                  <wp:posOffset>1825062</wp:posOffset>
                </wp:positionH>
                <wp:positionV relativeFrom="paragraph">
                  <wp:posOffset>1187270</wp:posOffset>
                </wp:positionV>
                <wp:extent cx="2061713" cy="1028628"/>
                <wp:effectExtent l="19050" t="19050" r="34290" b="38735"/>
                <wp:wrapNone/>
                <wp:docPr id="292" name="Flowchart: Decision 292"/>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Is this the last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92" o:spid="_x0000_s1077" type="#_x0000_t110" style="position:absolute;margin-left:143.7pt;margin-top:93.5pt;width:162.35pt;height:81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" fillcolor="white [3201]" strokecolor="black [3200]" strokeweight="1pt">
                <v:textbox>
                  <w:txbxContent>
                    <w:p w:rsidR="000964B8" w:rsidRDefault="000964B8" w:rsidP="001B170C">
                      <w:pPr>
                        <w:jc w:val="center"/>
                      </w:pPr>
                      <w:r>
                        <w:t>Is this the last question?</w:t>
                      </w:r>
                    </w:p>
                  </w:txbxContent>
                </v:textbox>
              </v:shape>
            </w:pict>
          </mc:Fallback>
        </mc:AlternateContent>
      </w:r>
      <w:r>
        <w:rPr>
          <w:noProof/>
          <w:lang w:eastAsia="en-GB"/>
        </w:rPr>
        <mc:AlternateContent>
          <mc:Choice Requires="wps">
            <w:drawing>
              <wp:anchor distT="0" distB="0" distL="114300" distR="114300" simplePos="0" relativeHeight="251705856" behindDoc="0" locked="0" layoutInCell="1" allowOverlap="1" wp14:anchorId="73F3266A" wp14:editId="5215B85A">
                <wp:simplePos x="0" y="0"/>
                <wp:positionH relativeFrom="column">
                  <wp:posOffset>3783953</wp:posOffset>
                </wp:positionH>
                <wp:positionV relativeFrom="paragraph">
                  <wp:posOffset>-166442</wp:posOffset>
                </wp:positionV>
                <wp:extent cx="1319841" cy="802257"/>
                <wp:effectExtent l="0" t="0" r="13970" b="17145"/>
                <wp:wrapNone/>
                <wp:docPr id="293" name="Rectangle 293"/>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This needs to be revised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3" o:spid="_x0000_s1078" style="position:absolute;margin-left:297.95pt;margin-top:-13.1pt;width:103.9pt;height:63.1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" fillcolor="white [3201]" strokecolor="black [3200]" strokeweight="1pt">
                <v:textbox>
                  <w:txbxContent>
                    <w:p w:rsidR="000964B8" w:rsidRDefault="000964B8" w:rsidP="001B170C">
                      <w:pPr>
                        <w:jc w:val="center"/>
                      </w:pPr>
                      <w:r>
                        <w:t>This needs to be revised</w:t>
                      </w:r>
                    </w:p>
                  </w:txbxContent>
                </v:textbox>
              </v:rect>
            </w:pict>
          </mc:Fallback>
        </mc:AlternateContent>
      </w:r>
      <w:r>
        <w:rPr>
          <w:noProof/>
          <w:lang w:eastAsia="en-GB"/>
        </w:rPr>
        <mc:AlternateContent>
          <mc:Choice Requires="wps">
            <w:drawing>
              <wp:anchor distT="0" distB="0" distL="114300" distR="114300" simplePos="0" relativeHeight="251704832" behindDoc="0" locked="0" layoutInCell="1" allowOverlap="1" wp14:anchorId="264E3AAD" wp14:editId="222DBA7E">
                <wp:simplePos x="0" y="0"/>
                <wp:positionH relativeFrom="column">
                  <wp:posOffset>534826</wp:posOffset>
                </wp:positionH>
                <wp:positionV relativeFrom="paragraph">
                  <wp:posOffset>-155036</wp:posOffset>
                </wp:positionV>
                <wp:extent cx="1319841" cy="802257"/>
                <wp:effectExtent l="0" t="0" r="13970" b="17145"/>
                <wp:wrapNone/>
                <wp:docPr id="294" name="Rectangle 294"/>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Add marks to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4" o:spid="_x0000_s1079" style="position:absolute;margin-left:42.1pt;margin-top:-12.2pt;width:103.9pt;height:63.1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" fillcolor="white [3201]" strokecolor="black [3200]" strokeweight="1pt">
                <v:textbox>
                  <w:txbxContent>
                    <w:p w:rsidR="000964B8" w:rsidRDefault="000964B8" w:rsidP="001B170C">
                      <w:pPr>
                        <w:jc w:val="center"/>
                      </w:pPr>
                      <w:r>
                        <w:t>Add marks to score</w:t>
                      </w:r>
                    </w:p>
                  </w:txbxContent>
                </v:textbox>
              </v:rect>
            </w:pict>
          </mc:Fallback>
        </mc:AlternateContent>
      </w:r>
    </w:p>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r>
        <w:rPr>
          <w:noProof/>
          <w:lang w:eastAsia="en-GB"/>
        </w:rPr>
        <mc:AlternateContent>
          <mc:Choice Requires="wps">
            <w:drawing>
              <wp:anchor distT="0" distB="0" distL="114300" distR="114300" simplePos="0" relativeHeight="251713024" behindDoc="0" locked="0" layoutInCell="1" allowOverlap="1" wp14:anchorId="4F583DBA" wp14:editId="0744ED21">
                <wp:simplePos x="0" y="0"/>
                <wp:positionH relativeFrom="column">
                  <wp:posOffset>2811780</wp:posOffset>
                </wp:positionH>
                <wp:positionV relativeFrom="paragraph">
                  <wp:posOffset>210820</wp:posOffset>
                </wp:positionV>
                <wp:extent cx="45719" cy="809625"/>
                <wp:effectExtent l="76200" t="0" r="50165" b="47625"/>
                <wp:wrapNone/>
                <wp:docPr id="295" name="Straight Arrow Connector 295"/>
                <wp:cNvGraphicFramePr/>
                <a:graphic xmlns:a="http://schemas.openxmlformats.org/drawingml/2006/main">
                  <a:graphicData uri="http://schemas.microsoft.com/office/word/2010/wordprocessingShape">
                    <wps:wsp>
                      <wps:cNvCnPr/>
                      <wps:spPr>
                        <a:xfrm flipH="1">
                          <a:off x="0" y="0"/>
                          <a:ext cx="45719"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21.4pt;margin-top:16.6pt;width:3.6pt;height:63.75pt;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" strokecolor="#5b9bd5 [3204]" strokeweight=".5pt">
                <v:stroke endarrow="block" joinstyle="miter"/>
              </v:shape>
            </w:pict>
          </mc:Fallback>
        </mc:AlternateContent>
      </w:r>
    </w:p>
    <w:p w:rsidR="001B170C" w:rsidRPr="00525B95" w:rsidRDefault="001B170C" w:rsidP="001B170C">
      <w:r>
        <w:rPr>
          <w:noProof/>
          <w:lang w:eastAsia="en-GB"/>
        </w:rPr>
        <mc:AlternateContent>
          <mc:Choice Requires="wps">
            <w:drawing>
              <wp:anchor distT="0" distB="0" distL="114300" distR="114300" simplePos="0" relativeHeight="251714048" behindDoc="0" locked="0" layoutInCell="1" allowOverlap="1" wp14:anchorId="7A49B552" wp14:editId="78BDFCAD">
                <wp:simplePos x="0" y="0"/>
                <wp:positionH relativeFrom="column">
                  <wp:posOffset>2554605</wp:posOffset>
                </wp:positionH>
                <wp:positionV relativeFrom="paragraph">
                  <wp:posOffset>12700</wp:posOffset>
                </wp:positionV>
                <wp:extent cx="552091" cy="293299"/>
                <wp:effectExtent l="0" t="0" r="19685" b="12065"/>
                <wp:wrapNone/>
                <wp:docPr id="296" name="Text Box 296"/>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6" o:spid="_x0000_s1080" type="#_x0000_t202" style="position:absolute;margin-left:201.15pt;margin-top:1pt;width:43.45pt;height:23.1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" fillcolor="white [3201]" strokeweight=".5pt">
                <v:textbox>
                  <w:txbxContent>
                    <w:p w:rsidR="000964B8" w:rsidRDefault="000964B8" w:rsidP="001B170C">
                      <w:r>
                        <w:t>Yes</w:t>
                      </w:r>
                    </w:p>
                  </w:txbxContent>
                </v:textbox>
              </v:shape>
            </w:pict>
          </mc:Fallback>
        </mc:AlternateContent>
      </w:r>
    </w:p>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r>
        <w:rPr>
          <w:noProof/>
          <w:lang w:eastAsia="en-GB"/>
        </w:rPr>
        <mc:AlternateContent>
          <mc:Choice Requires="wps">
            <w:drawing>
              <wp:anchor distT="0" distB="0" distL="114300" distR="114300" simplePos="0" relativeHeight="251719168" behindDoc="0" locked="0" layoutInCell="1" allowOverlap="1" wp14:anchorId="2B937CA6" wp14:editId="5421B343">
                <wp:simplePos x="0" y="0"/>
                <wp:positionH relativeFrom="column">
                  <wp:posOffset>2847975</wp:posOffset>
                </wp:positionH>
                <wp:positionV relativeFrom="paragraph">
                  <wp:posOffset>278131</wp:posOffset>
                </wp:positionV>
                <wp:extent cx="45719" cy="552450"/>
                <wp:effectExtent l="38100" t="0" r="69215" b="57150"/>
                <wp:wrapNone/>
                <wp:docPr id="297" name="Straight Arrow Connector 297"/>
                <wp:cNvGraphicFramePr/>
                <a:graphic xmlns:a="http://schemas.openxmlformats.org/drawingml/2006/main">
                  <a:graphicData uri="http://schemas.microsoft.com/office/word/2010/wordprocessingShape">
                    <wps:wsp>
                      <wps:cNvCnPr/>
                      <wps:spPr>
                        <a:xfrm>
                          <a:off x="0" y="0"/>
                          <a:ext cx="45719"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224.25pt;margin-top:21.9pt;width:3.6pt;height:43.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" strokecolor="#5b9bd5 [3204]" strokeweight=".5pt">
                <v:stroke endarrow="block" joinstyle="miter"/>
              </v:shape>
            </w:pict>
          </mc:Fallback>
        </mc:AlternateContent>
      </w:r>
    </w:p>
    <w:p w:rsidR="001B170C" w:rsidRPr="00525B95" w:rsidRDefault="001B170C" w:rsidP="001B170C"/>
    <w:p w:rsidR="001B170C" w:rsidRPr="00525B95" w:rsidRDefault="001B170C" w:rsidP="001B170C">
      <w:r>
        <w:rPr>
          <w:noProof/>
          <w:lang w:eastAsia="en-GB"/>
        </w:rPr>
        <mc:AlternateContent>
          <mc:Choice Requires="wps">
            <w:drawing>
              <wp:anchor distT="0" distB="0" distL="114300" distR="114300" simplePos="0" relativeHeight="251732480" behindDoc="0" locked="0" layoutInCell="1" allowOverlap="1" wp14:anchorId="2BE6EBB4" wp14:editId="54ED347A">
                <wp:simplePos x="0" y="0"/>
                <wp:positionH relativeFrom="column">
                  <wp:posOffset>2470785</wp:posOffset>
                </wp:positionH>
                <wp:positionV relativeFrom="paragraph">
                  <wp:posOffset>224790</wp:posOffset>
                </wp:positionV>
                <wp:extent cx="818515" cy="408940"/>
                <wp:effectExtent l="0" t="0" r="19685" b="10160"/>
                <wp:wrapNone/>
                <wp:docPr id="298" name="Flowchart: Terminator 298"/>
                <wp:cNvGraphicFramePr/>
                <a:graphic xmlns:a="http://schemas.openxmlformats.org/drawingml/2006/main">
                  <a:graphicData uri="http://schemas.microsoft.com/office/word/2010/wordprocessingShape">
                    <wps:wsp>
                      <wps:cNvSpPr/>
                      <wps:spPr>
                        <a:xfrm>
                          <a:off x="0" y="0"/>
                          <a:ext cx="818515" cy="40894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298" o:spid="_x0000_s1081" type="#_x0000_t116" style="position:absolute;margin-left:194.55pt;margin-top:17.7pt;width:64.45pt;height:32.2pt;z-index:25173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" fillcolor="white [3201]" strokecolor="black [3200]" strokeweight="1pt">
                <v:textbox>
                  <w:txbxContent>
                    <w:p w:rsidR="000964B8" w:rsidRDefault="000964B8" w:rsidP="001B170C">
                      <w:pPr>
                        <w:jc w:val="center"/>
                      </w:pPr>
                      <w:r>
                        <w:t>End</w:t>
                      </w:r>
                    </w:p>
                  </w:txbxContent>
                </v:textbox>
              </v:shape>
            </w:pict>
          </mc:Fallback>
        </mc:AlternateContent>
      </w:r>
    </w:p>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Default="001B170C" w:rsidP="001B170C">
      <w:pPr>
        <w:tabs>
          <w:tab w:val="left" w:pos="6125"/>
        </w:tabs>
      </w:pPr>
    </w:p>
    <w:p w:rsidR="001B170C" w:rsidRPr="00AE469A" w:rsidRDefault="001B170C" w:rsidP="001B170C">
      <w:pPr>
        <w:tabs>
          <w:tab w:val="left" w:pos="6125"/>
        </w:tabs>
        <w:rPr>
          <w:color w:val="767171" w:themeColor="background2" w:themeShade="80"/>
        </w:rPr>
      </w:pPr>
      <w:r w:rsidRPr="00AE469A">
        <w:rPr>
          <w:color w:val="767171" w:themeColor="background2" w:themeShade="80"/>
        </w:rPr>
        <w:t xml:space="preserve">Some of the main modules of this program are the main menu, where the user chooses a topic to revise, the quiz, where the user is asked </w:t>
      </w:r>
      <w:proofErr w:type="gramStart"/>
      <w:r w:rsidRPr="00AE469A">
        <w:rPr>
          <w:color w:val="767171" w:themeColor="background2" w:themeShade="80"/>
        </w:rPr>
        <w:t>questions,</w:t>
      </w:r>
      <w:proofErr w:type="gramEnd"/>
      <w:r w:rsidRPr="00AE469A">
        <w:rPr>
          <w:color w:val="767171" w:themeColor="background2" w:themeShade="80"/>
        </w:rPr>
        <w:t xml:space="preserve"> and the feedback, where the program show the user’s score and where they need to improve.</w:t>
      </w:r>
    </w:p>
    <w:p w:rsidR="001B170C" w:rsidRPr="00AE469A" w:rsidRDefault="001B170C" w:rsidP="001B170C">
      <w:pPr>
        <w:tabs>
          <w:tab w:val="left" w:pos="6125"/>
        </w:tabs>
        <w:rPr>
          <w:color w:val="767171" w:themeColor="background2" w:themeShade="80"/>
        </w:rPr>
      </w:pPr>
      <w:r w:rsidRPr="00AE469A">
        <w:rPr>
          <w:color w:val="767171" w:themeColor="background2" w:themeShade="80"/>
        </w:rPr>
        <w:t>In this program, some of the key algorithms are centred on the program interfacing with the database. This will be done using PHP incorporated in the java code. One such algorithm is getting the questions from the database according to topic. To represent the programs, they will have to be used as classes and methods, similarly to object oriented programming.</w:t>
      </w:r>
    </w:p>
    <w:p w:rsidR="001B170C" w:rsidRPr="00AE469A" w:rsidRDefault="001B170C" w:rsidP="001B170C">
      <w:pPr>
        <w:tabs>
          <w:tab w:val="left" w:pos="6125"/>
        </w:tabs>
        <w:rPr>
          <w:color w:val="767171" w:themeColor="background2" w:themeShade="80"/>
        </w:rPr>
      </w:pPr>
      <w:proofErr w:type="gramStart"/>
      <w:r w:rsidRPr="00AE469A">
        <w:rPr>
          <w:color w:val="767171" w:themeColor="background2" w:themeShade="80"/>
        </w:rPr>
        <w:lastRenderedPageBreak/>
        <w:t>e.g.</w:t>
      </w:r>
      <w:proofErr w:type="gramEnd"/>
    </w:p>
    <w:p w:rsidR="001B170C" w:rsidRPr="00AE469A" w:rsidRDefault="001B170C" w:rsidP="001B170C">
      <w:pPr>
        <w:tabs>
          <w:tab w:val="left" w:pos="6125"/>
        </w:tabs>
        <w:rPr>
          <w:color w:val="767171" w:themeColor="background2" w:themeShade="80"/>
        </w:rPr>
      </w:pPr>
      <w:r w:rsidRPr="00AE469A">
        <w:rPr>
          <w:color w:val="767171" w:themeColor="background2" w:themeShade="80"/>
        </w:rPr>
        <w:t>Class Quiz</w:t>
      </w:r>
    </w:p>
    <w:p w:rsidR="001B170C" w:rsidRPr="00AE469A" w:rsidRDefault="001B170C" w:rsidP="001B170C">
      <w:pPr>
        <w:tabs>
          <w:tab w:val="left" w:pos="6125"/>
        </w:tabs>
        <w:rPr>
          <w:color w:val="767171" w:themeColor="background2" w:themeShade="80"/>
        </w:rPr>
      </w:pPr>
      <w:r w:rsidRPr="00AE469A">
        <w:rPr>
          <w:color w:val="767171" w:themeColor="background2" w:themeShade="80"/>
        </w:rPr>
        <w:t xml:space="preserve">User inputs topic x </w:t>
      </w:r>
    </w:p>
    <w:p w:rsidR="001B170C" w:rsidRPr="00AE469A" w:rsidRDefault="001B170C" w:rsidP="001B170C">
      <w:pPr>
        <w:tabs>
          <w:tab w:val="left" w:pos="6125"/>
        </w:tabs>
        <w:rPr>
          <w:color w:val="767171" w:themeColor="background2" w:themeShade="80"/>
        </w:rPr>
      </w:pPr>
      <w:r w:rsidRPr="00AE469A">
        <w:rPr>
          <w:color w:val="767171" w:themeColor="background2" w:themeShade="80"/>
        </w:rPr>
        <w:t>Method Test</w:t>
      </w:r>
    </w:p>
    <w:p w:rsidR="001B170C" w:rsidRPr="00AE469A" w:rsidRDefault="001B170C" w:rsidP="001B170C">
      <w:pPr>
        <w:tabs>
          <w:tab w:val="left" w:pos="6125"/>
        </w:tabs>
        <w:rPr>
          <w:color w:val="767171" w:themeColor="background2" w:themeShade="80"/>
        </w:rPr>
      </w:pPr>
      <w:r w:rsidRPr="00AE469A">
        <w:rPr>
          <w:color w:val="767171" w:themeColor="background2" w:themeShade="80"/>
        </w:rPr>
        <w:t>Query: All questions with topic x</w:t>
      </w:r>
    </w:p>
    <w:p w:rsidR="001B170C" w:rsidRPr="00AE469A" w:rsidRDefault="001B170C" w:rsidP="001B170C">
      <w:pPr>
        <w:tabs>
          <w:tab w:val="left" w:pos="6125"/>
        </w:tabs>
        <w:rPr>
          <w:color w:val="767171" w:themeColor="background2" w:themeShade="80"/>
        </w:rPr>
      </w:pPr>
      <w:r w:rsidRPr="00AE469A">
        <w:rPr>
          <w:color w:val="767171" w:themeColor="background2" w:themeShade="80"/>
        </w:rPr>
        <w:t>New Question = question1</w:t>
      </w:r>
    </w:p>
    <w:p w:rsidR="001B170C" w:rsidRPr="00AE469A" w:rsidRDefault="001B170C" w:rsidP="001B170C">
      <w:pPr>
        <w:tabs>
          <w:tab w:val="left" w:pos="6125"/>
        </w:tabs>
        <w:rPr>
          <w:color w:val="767171" w:themeColor="background2" w:themeShade="80"/>
        </w:rPr>
      </w:pPr>
      <w:r w:rsidRPr="00AE469A">
        <w:rPr>
          <w:color w:val="767171" w:themeColor="background2" w:themeShade="80"/>
        </w:rPr>
        <w:t>New Question = question2</w:t>
      </w:r>
    </w:p>
    <w:p w:rsidR="001B170C" w:rsidRPr="00AE469A" w:rsidRDefault="001B170C" w:rsidP="001B170C">
      <w:pPr>
        <w:tabs>
          <w:tab w:val="left" w:pos="6125"/>
        </w:tabs>
        <w:rPr>
          <w:color w:val="767171" w:themeColor="background2" w:themeShade="80"/>
        </w:rPr>
      </w:pPr>
      <w:r w:rsidRPr="00AE469A">
        <w:rPr>
          <w:color w:val="767171" w:themeColor="background2" w:themeShade="80"/>
        </w:rPr>
        <w:t>Etc.</w:t>
      </w:r>
    </w:p>
    <w:p w:rsidR="001B170C" w:rsidRPr="00AE469A" w:rsidRDefault="001B170C" w:rsidP="001B170C">
      <w:pPr>
        <w:tabs>
          <w:tab w:val="left" w:pos="6125"/>
        </w:tabs>
        <w:rPr>
          <w:color w:val="767171" w:themeColor="background2" w:themeShade="80"/>
        </w:rPr>
      </w:pPr>
      <w:r w:rsidRPr="00AE469A">
        <w:rPr>
          <w:color w:val="767171" w:themeColor="background2" w:themeShade="80"/>
        </w:rPr>
        <w:t>Calculation:</w:t>
      </w:r>
    </w:p>
    <w:p w:rsidR="001B170C" w:rsidRPr="00AE469A" w:rsidRDefault="001B170C" w:rsidP="001B170C">
      <w:pPr>
        <w:tabs>
          <w:tab w:val="left" w:pos="6125"/>
        </w:tabs>
        <w:rPr>
          <w:color w:val="767171" w:themeColor="background2" w:themeShade="80"/>
        </w:rPr>
      </w:pPr>
      <w:r w:rsidRPr="00AE469A">
        <w:rPr>
          <w:color w:val="767171" w:themeColor="background2" w:themeShade="80"/>
        </w:rPr>
        <w:t>Label = question</w:t>
      </w:r>
    </w:p>
    <w:p w:rsidR="001B170C" w:rsidRPr="00AE469A" w:rsidRDefault="001B170C" w:rsidP="001B170C">
      <w:pPr>
        <w:tabs>
          <w:tab w:val="left" w:pos="6125"/>
        </w:tabs>
        <w:rPr>
          <w:color w:val="767171" w:themeColor="background2" w:themeShade="80"/>
        </w:rPr>
      </w:pPr>
      <w:proofErr w:type="spellStart"/>
      <w:r w:rsidRPr="00AE469A">
        <w:rPr>
          <w:color w:val="767171" w:themeColor="background2" w:themeShade="80"/>
        </w:rPr>
        <w:t>TextField</w:t>
      </w:r>
      <w:proofErr w:type="spellEnd"/>
      <w:r w:rsidRPr="00AE469A">
        <w:rPr>
          <w:color w:val="767171" w:themeColor="background2" w:themeShade="80"/>
        </w:rPr>
        <w:t xml:space="preserve"> = user’s answer</w:t>
      </w:r>
    </w:p>
    <w:p w:rsidR="001B170C" w:rsidRPr="00AE469A" w:rsidRDefault="001B170C" w:rsidP="001B170C">
      <w:pPr>
        <w:tabs>
          <w:tab w:val="left" w:pos="6125"/>
        </w:tabs>
        <w:rPr>
          <w:color w:val="767171" w:themeColor="background2" w:themeShade="80"/>
        </w:rPr>
      </w:pPr>
      <w:r w:rsidRPr="00AE469A">
        <w:rPr>
          <w:color w:val="767171" w:themeColor="background2" w:themeShade="80"/>
        </w:rPr>
        <w:t xml:space="preserve">Multiple </w:t>
      </w:r>
      <w:proofErr w:type="gramStart"/>
      <w:r w:rsidRPr="00AE469A">
        <w:rPr>
          <w:color w:val="767171" w:themeColor="background2" w:themeShade="80"/>
        </w:rPr>
        <w:t>Choice</w:t>
      </w:r>
      <w:proofErr w:type="gramEnd"/>
      <w:r w:rsidRPr="00AE469A">
        <w:rPr>
          <w:color w:val="767171" w:themeColor="background2" w:themeShade="80"/>
        </w:rPr>
        <w:t>:</w:t>
      </w:r>
    </w:p>
    <w:p w:rsidR="001B170C" w:rsidRPr="00AE469A" w:rsidRDefault="001B170C" w:rsidP="001B170C">
      <w:pPr>
        <w:tabs>
          <w:tab w:val="left" w:pos="6125"/>
        </w:tabs>
        <w:rPr>
          <w:color w:val="767171" w:themeColor="background2" w:themeShade="80"/>
        </w:rPr>
      </w:pPr>
      <w:r w:rsidRPr="00AE469A">
        <w:rPr>
          <w:color w:val="767171" w:themeColor="background2" w:themeShade="80"/>
        </w:rPr>
        <w:t>Label = question</w:t>
      </w:r>
    </w:p>
    <w:p w:rsidR="001B170C" w:rsidRPr="00AE469A" w:rsidRDefault="001B170C" w:rsidP="001B170C">
      <w:pPr>
        <w:tabs>
          <w:tab w:val="left" w:pos="6125"/>
        </w:tabs>
        <w:rPr>
          <w:color w:val="767171" w:themeColor="background2" w:themeShade="80"/>
        </w:rPr>
      </w:pPr>
      <w:proofErr w:type="spellStart"/>
      <w:r w:rsidRPr="00AE469A">
        <w:rPr>
          <w:color w:val="767171" w:themeColor="background2" w:themeShade="80"/>
        </w:rPr>
        <w:t>Checkboxgroup</w:t>
      </w:r>
      <w:proofErr w:type="spellEnd"/>
      <w:r w:rsidRPr="00AE469A">
        <w:rPr>
          <w:color w:val="767171" w:themeColor="background2" w:themeShade="80"/>
        </w:rPr>
        <w:t xml:space="preserve"> = user’s answer</w:t>
      </w:r>
    </w:p>
    <w:p w:rsidR="001B170C" w:rsidRPr="00AE469A" w:rsidRDefault="001B170C" w:rsidP="001B170C">
      <w:pPr>
        <w:tabs>
          <w:tab w:val="left" w:pos="6125"/>
        </w:tabs>
        <w:rPr>
          <w:color w:val="767171" w:themeColor="background2" w:themeShade="80"/>
        </w:rPr>
      </w:pPr>
      <w:r w:rsidRPr="00AE469A">
        <w:rPr>
          <w:color w:val="767171" w:themeColor="background2" w:themeShade="80"/>
        </w:rPr>
        <w:t xml:space="preserve">It will return an answer to be checked with the mark scheme. </w:t>
      </w:r>
    </w:p>
    <w:p w:rsidR="001B170C" w:rsidRPr="00AE469A" w:rsidRDefault="001B170C" w:rsidP="001B170C">
      <w:pPr>
        <w:tabs>
          <w:tab w:val="left" w:pos="6125"/>
        </w:tabs>
        <w:rPr>
          <w:rFonts w:ascii="Calibri" w:eastAsia="Calibri" w:hAnsi="Calibri" w:cs="Calibri"/>
          <w:color w:val="767171" w:themeColor="background2" w:themeShade="80"/>
        </w:rPr>
      </w:pPr>
    </w:p>
    <w:p w:rsidR="001B170C" w:rsidRPr="00AE469A" w:rsidRDefault="001B170C" w:rsidP="001B170C">
      <w:pPr>
        <w:tabs>
          <w:tab w:val="left" w:pos="6125"/>
        </w:tabs>
        <w:rPr>
          <w:rFonts w:ascii="Calibri" w:eastAsia="Calibri" w:hAnsi="Calibri" w:cs="Calibri"/>
          <w:color w:val="767171" w:themeColor="background2" w:themeShade="80"/>
        </w:rPr>
      </w:pPr>
    </w:p>
    <w:p w:rsidR="001B170C" w:rsidRPr="00AE469A" w:rsidRDefault="001B170C" w:rsidP="001B170C">
      <w:pPr>
        <w:tabs>
          <w:tab w:val="left" w:pos="6125"/>
        </w:tabs>
        <w:rPr>
          <w:rFonts w:ascii="Calibri" w:eastAsia="Calibri" w:hAnsi="Calibri" w:cs="Calibri"/>
          <w:color w:val="767171" w:themeColor="background2" w:themeShade="80"/>
        </w:rPr>
      </w:pPr>
    </w:p>
    <w:p w:rsidR="001B170C" w:rsidRPr="00AE469A" w:rsidRDefault="001B170C" w:rsidP="001B170C">
      <w:pPr>
        <w:tabs>
          <w:tab w:val="left" w:pos="6125"/>
        </w:tabs>
        <w:rPr>
          <w:rFonts w:ascii="Calibri" w:eastAsia="Calibri" w:hAnsi="Calibri" w:cs="Calibri"/>
          <w:color w:val="767171" w:themeColor="background2" w:themeShade="80"/>
        </w:rPr>
      </w:pPr>
      <w:r w:rsidRPr="00AE469A">
        <w:rPr>
          <w:rFonts w:ascii="Calibri" w:eastAsia="Calibri" w:hAnsi="Calibri" w:cs="Calibri"/>
          <w:color w:val="767171" w:themeColor="background2" w:themeShade="80"/>
        </w:rPr>
        <w:t>The user interface is an important part of the design as it enables the user to use the program efficiently and with ease.</w:t>
      </w:r>
    </w:p>
    <w:p w:rsidR="001B170C" w:rsidRDefault="00C6718C" w:rsidP="001B170C">
      <w:pPr>
        <w:tabs>
          <w:tab w:val="left" w:pos="6125"/>
        </w:tabs>
        <w:rPr>
          <w:rFonts w:ascii="Calibri" w:eastAsia="Calibri" w:hAnsi="Calibri" w:cs="Calibri"/>
        </w:rPr>
      </w:pPr>
      <w:r>
        <w:rPr>
          <w:noProof/>
          <w:color w:val="767171" w:themeColor="background2" w:themeShade="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7pt;margin-top:15pt;width:178.5pt;height:207.75pt;z-index:251750912;mso-position-horizontal-relative:text;mso-position-vertical-relative:text;mso-width-relative:page;mso-height-relative:page" filled="t">
            <v:imagedata r:id="rId10" o:title=""/>
            <o:lock v:ext="edit" aspectratio="f"/>
          </v:shape>
          <o:OLEObject Type="Embed" ProgID="StaticMetafile" ShapeID="_x0000_s1026" DrawAspect="Content" ObjectID="_1488818869" r:id="rId11"/>
        </w:pict>
      </w:r>
      <w:r>
        <w:rPr>
          <w:noProof/>
          <w:color w:val="767171" w:themeColor="background2" w:themeShade="80"/>
        </w:rPr>
        <w:pict>
          <v:shape id="_x0000_s1027" type="#_x0000_t75" style="position:absolute;margin-left:0;margin-top:18pt;width:175.5pt;height:209.25pt;z-index:251751936;mso-position-horizontal-relative:text;mso-position-vertical-relative:text;mso-width-relative:page;mso-height-relative:page" filled="t">
            <v:imagedata r:id="rId12" o:title=""/>
            <o:lock v:ext="edit" aspectratio="f"/>
          </v:shape>
          <o:OLEObject Type="Embed" ProgID="StaticMetafile" ShapeID="_x0000_s1027" DrawAspect="Content" ObjectID="_1488818870" r:id="rId13"/>
        </w:pict>
      </w:r>
      <w:r w:rsidR="001B170C" w:rsidRPr="00AE469A">
        <w:rPr>
          <w:rFonts w:ascii="Calibri" w:eastAsia="Calibri" w:hAnsi="Calibri" w:cs="Calibri"/>
          <w:color w:val="767171" w:themeColor="background2" w:themeShade="80"/>
        </w:rPr>
        <w:t>Here are the initial designs for the UI.</w:t>
      </w:r>
    </w:p>
    <w:p w:rsidR="001B170C" w:rsidRDefault="001B170C" w:rsidP="001B170C">
      <w:pPr>
        <w:tabs>
          <w:tab w:val="left" w:pos="6125"/>
        </w:tabs>
        <w:rPr>
          <w:rFonts w:ascii="Calibri" w:eastAsia="Calibri" w:hAnsi="Calibri" w:cs="Calibri"/>
        </w:rPr>
      </w:pPr>
      <w:r>
        <w:rPr>
          <w:noProof/>
          <w:lang w:eastAsia="en-GB"/>
        </w:rPr>
        <mc:AlternateContent>
          <mc:Choice Requires="wps">
            <w:drawing>
              <wp:anchor distT="0" distB="0" distL="114300" distR="114300" simplePos="0" relativeHeight="251739648" behindDoc="0" locked="0" layoutInCell="1" allowOverlap="1" wp14:anchorId="2B030F3A" wp14:editId="2F6BF4EB">
                <wp:simplePos x="0" y="0"/>
                <wp:positionH relativeFrom="column">
                  <wp:posOffset>3267075</wp:posOffset>
                </wp:positionH>
                <wp:positionV relativeFrom="paragraph">
                  <wp:posOffset>1479550</wp:posOffset>
                </wp:positionV>
                <wp:extent cx="723900" cy="333375"/>
                <wp:effectExtent l="0" t="0" r="76200" b="66675"/>
                <wp:wrapNone/>
                <wp:docPr id="200" name="Straight Arrow Connector 200"/>
                <wp:cNvGraphicFramePr/>
                <a:graphic xmlns:a="http://schemas.openxmlformats.org/drawingml/2006/main">
                  <a:graphicData uri="http://schemas.microsoft.com/office/word/2010/wordprocessingShape">
                    <wps:wsp>
                      <wps:cNvCnPr/>
                      <wps:spPr>
                        <a:xfrm>
                          <a:off x="0" y="0"/>
                          <a:ext cx="7239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0" o:spid="_x0000_s1026" type="#_x0000_t32" style="position:absolute;margin-left:257.25pt;margin-top:116.5pt;width:57pt;height:26.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8384" behindDoc="0" locked="0" layoutInCell="1" allowOverlap="1" wp14:anchorId="5B9FB4D6" wp14:editId="18E94AF0">
                <wp:simplePos x="0" y="0"/>
                <wp:positionH relativeFrom="column">
                  <wp:posOffset>3371850</wp:posOffset>
                </wp:positionH>
                <wp:positionV relativeFrom="paragraph">
                  <wp:posOffset>679450</wp:posOffset>
                </wp:positionV>
                <wp:extent cx="409575" cy="104775"/>
                <wp:effectExtent l="0" t="0" r="66675" b="66675"/>
                <wp:wrapNone/>
                <wp:docPr id="202" name="Straight Arrow Connector 202"/>
                <wp:cNvGraphicFramePr/>
                <a:graphic xmlns:a="http://schemas.openxmlformats.org/drawingml/2006/main">
                  <a:graphicData uri="http://schemas.microsoft.com/office/word/2010/wordprocessingShape">
                    <wps:wsp>
                      <wps:cNvCnPr/>
                      <wps:spPr>
                        <a:xfrm>
                          <a:off x="0" y="0"/>
                          <a:ext cx="4095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2" o:spid="_x0000_s1026" type="#_x0000_t32" style="position:absolute;margin-left:265.5pt;margin-top:53.5pt;width:32.25pt;height:8.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37600" behindDoc="0" locked="0" layoutInCell="1" allowOverlap="1" wp14:anchorId="48ECA0D2" wp14:editId="38E264A4">
                <wp:simplePos x="0" y="0"/>
                <wp:positionH relativeFrom="column">
                  <wp:posOffset>2238375</wp:posOffset>
                </wp:positionH>
                <wp:positionV relativeFrom="paragraph">
                  <wp:posOffset>584200</wp:posOffset>
                </wp:positionV>
                <wp:extent cx="1123950" cy="304800"/>
                <wp:effectExtent l="0" t="0" r="19050" b="19050"/>
                <wp:wrapNone/>
                <wp:docPr id="201" name="Text Box 201"/>
                <wp:cNvGraphicFramePr/>
                <a:graphic xmlns:a="http://schemas.openxmlformats.org/drawingml/2006/main">
                  <a:graphicData uri="http://schemas.microsoft.com/office/word/2010/wordprocessingShape">
                    <wps:wsp>
                      <wps:cNvSpPr txBox="1"/>
                      <wps:spPr>
                        <a:xfrm>
                          <a:off x="0" y="0"/>
                          <a:ext cx="1123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proofErr w:type="spellStart"/>
                            <w:r>
                              <w:t>CheckboxGroup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1" o:spid="_x0000_s1082" type="#_x0000_t202" style="position:absolute;margin-left:176.25pt;margin-top:46pt;width:88.5pt;height:24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" fillcolor="white [3201]" strokeweight=".5pt">
                <v:textbox>
                  <w:txbxContent>
                    <w:p w:rsidR="000964B8" w:rsidRDefault="000964B8" w:rsidP="001B170C">
                      <w:proofErr w:type="spellStart"/>
                      <w:r>
                        <w:t>CheckboxGroup</w:t>
                      </w:r>
                      <w:proofErr w:type="spellEnd"/>
                    </w:p>
                  </w:txbxContent>
                </v:textbox>
              </v:shape>
            </w:pict>
          </mc:Fallback>
        </mc:AlternateContent>
      </w:r>
      <w:r>
        <w:rPr>
          <w:noProof/>
          <w:lang w:eastAsia="en-GB"/>
        </w:rPr>
        <mc:AlternateContent>
          <mc:Choice Requires="wps">
            <w:drawing>
              <wp:anchor distT="0" distB="0" distL="114300" distR="114300" simplePos="0" relativeHeight="251736576" behindDoc="0" locked="0" layoutInCell="1" allowOverlap="1" wp14:anchorId="603BC4F0" wp14:editId="6FFF1176">
                <wp:simplePos x="0" y="0"/>
                <wp:positionH relativeFrom="column">
                  <wp:posOffset>2266950</wp:posOffset>
                </wp:positionH>
                <wp:positionV relativeFrom="paragraph">
                  <wp:posOffset>1136649</wp:posOffset>
                </wp:positionV>
                <wp:extent cx="990600" cy="676275"/>
                <wp:effectExtent l="0" t="0" r="19050" b="28575"/>
                <wp:wrapNone/>
                <wp:docPr id="199" name="Text Box 199"/>
                <wp:cNvGraphicFramePr/>
                <a:graphic xmlns:a="http://schemas.openxmlformats.org/drawingml/2006/main">
                  <a:graphicData uri="http://schemas.microsoft.com/office/word/2010/wordprocessingShape">
                    <wps:wsp>
                      <wps:cNvSpPr txBox="1"/>
                      <wps:spPr>
                        <a:xfrm>
                          <a:off x="0" y="0"/>
                          <a:ext cx="990600"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 xml:space="preserve">Will open a </w:t>
                            </w:r>
                            <w:proofErr w:type="spellStart"/>
                            <w:r>
                              <w:t>pdf</w:t>
                            </w:r>
                            <w:proofErr w:type="spellEnd"/>
                            <w:r>
                              <w:t xml:space="preserve"> with the formula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9" o:spid="_x0000_s1083" type="#_x0000_t202" style="position:absolute;margin-left:178.5pt;margin-top:89.5pt;width:78pt;height:53.25pt;z-index:25173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" fillcolor="white [3201]" strokeweight=".5pt">
                <v:textbox>
                  <w:txbxContent>
                    <w:p w:rsidR="000964B8" w:rsidRDefault="000964B8" w:rsidP="001B170C">
                      <w:r>
                        <w:t xml:space="preserve">Will open a </w:t>
                      </w:r>
                      <w:proofErr w:type="spellStart"/>
                      <w:r>
                        <w:t>pdf</w:t>
                      </w:r>
                      <w:proofErr w:type="spellEnd"/>
                      <w:r>
                        <w:t xml:space="preserve"> with the formula sheet</w:t>
                      </w:r>
                    </w:p>
                  </w:txbxContent>
                </v:textbox>
              </v:shape>
            </w:pict>
          </mc:Fallback>
        </mc:AlternateContent>
      </w:r>
      <w:r>
        <w:object w:dxaOrig="2835" w:dyaOrig="2835">
          <v:rect id="rectole0000000001" o:spid="_x0000_i1025" style="width:141.7pt;height:141.7pt" o:ole="" o:preferrelative="t" stroked="f">
            <v:imagedata r:id="rId14" o:title=""/>
          </v:rect>
          <o:OLEObject Type="Embed" ProgID="PBrush" ShapeID="rectole0000000001" DrawAspect="Content" ObjectID="_1488818867" r:id="rId15"/>
        </w:object>
      </w:r>
    </w:p>
    <w:p w:rsidR="001B170C" w:rsidRDefault="001B170C" w:rsidP="001B170C">
      <w:pPr>
        <w:tabs>
          <w:tab w:val="left" w:pos="6125"/>
        </w:tabs>
        <w:spacing w:line="240" w:lineRule="auto"/>
        <w:rPr>
          <w:rFonts w:ascii="Calibri" w:eastAsia="Calibri" w:hAnsi="Calibri" w:cs="Calibri"/>
        </w:rPr>
      </w:pPr>
    </w:p>
    <w:p w:rsidR="001B170C" w:rsidRDefault="001B170C" w:rsidP="001B170C">
      <w:pPr>
        <w:tabs>
          <w:tab w:val="left" w:pos="6125"/>
        </w:tabs>
        <w:rPr>
          <w:rFonts w:ascii="Calibri" w:eastAsia="Calibri" w:hAnsi="Calibri" w:cs="Calibri"/>
        </w:rPr>
      </w:pPr>
    </w:p>
    <w:p w:rsidR="001B170C" w:rsidRDefault="00AE469A" w:rsidP="001B170C">
      <w:pPr>
        <w:tabs>
          <w:tab w:val="left" w:pos="6125"/>
        </w:tabs>
        <w:spacing w:line="240" w:lineRule="auto"/>
        <w:rPr>
          <w:rFonts w:ascii="Calibri" w:eastAsia="Calibri" w:hAnsi="Calibri" w:cs="Calibri"/>
        </w:rPr>
      </w:pPr>
      <w:r>
        <w:rPr>
          <w:noProof/>
          <w:lang w:eastAsia="en-GB"/>
        </w:rPr>
        <mc:AlternateContent>
          <mc:Choice Requires="wps">
            <w:drawing>
              <wp:anchor distT="0" distB="0" distL="114300" distR="114300" simplePos="0" relativeHeight="251718144" behindDoc="0" locked="0" layoutInCell="1" allowOverlap="1" wp14:anchorId="438CA6BC" wp14:editId="05E561A0">
                <wp:simplePos x="0" y="0"/>
                <wp:positionH relativeFrom="column">
                  <wp:posOffset>-590550</wp:posOffset>
                </wp:positionH>
                <wp:positionV relativeFrom="paragraph">
                  <wp:posOffset>139700</wp:posOffset>
                </wp:positionV>
                <wp:extent cx="2886075" cy="285750"/>
                <wp:effectExtent l="0" t="0" r="28575" b="19050"/>
                <wp:wrapNone/>
                <wp:docPr id="300" name="Text Box 300"/>
                <wp:cNvGraphicFramePr/>
                <a:graphic xmlns:a="http://schemas.openxmlformats.org/drawingml/2006/main">
                  <a:graphicData uri="http://schemas.microsoft.com/office/word/2010/wordprocessingShape">
                    <wps:wsp>
                      <wps:cNvSpPr txBox="1"/>
                      <wps:spPr>
                        <a:xfrm>
                          <a:off x="0" y="0"/>
                          <a:ext cx="28860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Main menu, where the user chooses their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0" o:spid="_x0000_s1084" type="#_x0000_t202" style="position:absolute;margin-left:-46.5pt;margin-top:11pt;width:227.25pt;height:2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" fillcolor="white [3201]" strokeweight=".5pt">
                <v:textbox>
                  <w:txbxContent>
                    <w:p w:rsidR="000964B8" w:rsidRDefault="000964B8" w:rsidP="001B170C">
                      <w:r>
                        <w:t>Main menu, where the user chooses their topic</w:t>
                      </w:r>
                    </w:p>
                  </w:txbxContent>
                </v:textbox>
              </v:shape>
            </w:pict>
          </mc:Fallback>
        </mc:AlternateContent>
      </w:r>
      <w:r>
        <w:rPr>
          <w:noProof/>
          <w:lang w:eastAsia="en-GB"/>
        </w:rPr>
        <mc:AlternateContent>
          <mc:Choice Requires="wps">
            <w:drawing>
              <wp:anchor distT="0" distB="0" distL="114300" distR="114300" simplePos="0" relativeHeight="251721216" behindDoc="0" locked="0" layoutInCell="1" allowOverlap="1" wp14:anchorId="6C5E9A69" wp14:editId="045696E6">
                <wp:simplePos x="0" y="0"/>
                <wp:positionH relativeFrom="column">
                  <wp:posOffset>3495675</wp:posOffset>
                </wp:positionH>
                <wp:positionV relativeFrom="paragraph">
                  <wp:posOffset>73025</wp:posOffset>
                </wp:positionV>
                <wp:extent cx="2019300" cy="276225"/>
                <wp:effectExtent l="0" t="0" r="19050" b="28575"/>
                <wp:wrapNone/>
                <wp:docPr id="299" name="Text Box 299"/>
                <wp:cNvGraphicFramePr/>
                <a:graphic xmlns:a="http://schemas.openxmlformats.org/drawingml/2006/main">
                  <a:graphicData uri="http://schemas.microsoft.com/office/word/2010/wordprocessingShape">
                    <wps:wsp>
                      <wps:cNvSpPr txBox="1"/>
                      <wps:spPr>
                        <a:xfrm>
                          <a:off x="0" y="0"/>
                          <a:ext cx="2019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 xml:space="preserve">Multiple choice question </w:t>
                            </w:r>
                            <w:proofErr w:type="gramStart"/>
                            <w:r>
                              <w:t>layout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85" type="#_x0000_t202" style="position:absolute;margin-left:275.25pt;margin-top:5.75pt;width:159pt;height:21.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" fillcolor="white [3201]" strokeweight=".5pt">
                <v:textbox>
                  <w:txbxContent>
                    <w:p w:rsidR="000964B8" w:rsidRDefault="000964B8" w:rsidP="001B170C">
                      <w:r>
                        <w:t xml:space="preserve">Multiple choice question </w:t>
                      </w:r>
                      <w:proofErr w:type="gramStart"/>
                      <w:r>
                        <w:t>layout</w:t>
                      </w:r>
                      <w:proofErr w:type="gramEnd"/>
                    </w:p>
                  </w:txbxContent>
                </v:textbox>
              </v:shape>
            </w:pict>
          </mc:Fallback>
        </mc:AlternateContent>
      </w:r>
    </w:p>
    <w:p w:rsidR="001B170C" w:rsidRDefault="001B170C" w:rsidP="001B170C">
      <w:pPr>
        <w:tabs>
          <w:tab w:val="left" w:pos="6125"/>
        </w:tabs>
        <w:rPr>
          <w:rFonts w:ascii="Calibri" w:eastAsia="Calibri" w:hAnsi="Calibri" w:cs="Calibri"/>
        </w:rPr>
      </w:pPr>
    </w:p>
    <w:p w:rsidR="001B170C" w:rsidRDefault="001B170C" w:rsidP="001B170C">
      <w:pPr>
        <w:tabs>
          <w:tab w:val="left" w:pos="6125"/>
        </w:tabs>
      </w:pPr>
      <w:r>
        <w:rPr>
          <w:noProof/>
          <w:lang w:eastAsia="en-GB"/>
        </w:rPr>
        <w:lastRenderedPageBreak/>
        <mc:AlternateContent>
          <mc:Choice Requires="wps">
            <w:drawing>
              <wp:anchor distT="0" distB="0" distL="114300" distR="114300" simplePos="0" relativeHeight="251741696" behindDoc="0" locked="0" layoutInCell="1" allowOverlap="1" wp14:anchorId="783BE2B1" wp14:editId="2C74A35A">
                <wp:simplePos x="0" y="0"/>
                <wp:positionH relativeFrom="column">
                  <wp:posOffset>1971675</wp:posOffset>
                </wp:positionH>
                <wp:positionV relativeFrom="paragraph">
                  <wp:posOffset>-313055</wp:posOffset>
                </wp:positionV>
                <wp:extent cx="2181225" cy="276225"/>
                <wp:effectExtent l="0" t="0" r="28575" b="28575"/>
                <wp:wrapNone/>
                <wp:docPr id="301" name="Text Box 301"/>
                <wp:cNvGraphicFramePr/>
                <a:graphic xmlns:a="http://schemas.openxmlformats.org/drawingml/2006/main">
                  <a:graphicData uri="http://schemas.microsoft.com/office/word/2010/wordprocessingShape">
                    <wps:wsp>
                      <wps:cNvSpPr txBox="1"/>
                      <wps:spPr>
                        <a:xfrm>
                          <a:off x="0" y="0"/>
                          <a:ext cx="2181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Calculation question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86" type="#_x0000_t202" style="position:absolute;margin-left:155.25pt;margin-top:-24.65pt;width:171.75pt;height:21.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" fillcolor="white [3201]" strokeweight=".5pt">
                <v:textbox>
                  <w:txbxContent>
                    <w:p w:rsidR="000964B8" w:rsidRDefault="000964B8" w:rsidP="001B170C">
                      <w:r>
                        <w:t>Calculation question layout</w:t>
                      </w:r>
                    </w:p>
                  </w:txbxContent>
                </v:textbox>
              </v:shape>
            </w:pict>
          </mc:Fallback>
        </mc:AlternateContent>
      </w:r>
      <w:r>
        <w:rPr>
          <w:noProof/>
          <w:lang w:eastAsia="en-GB"/>
        </w:rPr>
        <w:drawing>
          <wp:anchor distT="0" distB="0" distL="114300" distR="114300" simplePos="0" relativeHeight="251740672" behindDoc="1" locked="0" layoutInCell="1" allowOverlap="1" wp14:anchorId="11AB81B3" wp14:editId="7B9B66DF">
            <wp:simplePos x="0" y="0"/>
            <wp:positionH relativeFrom="column">
              <wp:posOffset>-495935</wp:posOffset>
            </wp:positionH>
            <wp:positionV relativeFrom="paragraph">
              <wp:posOffset>-913130</wp:posOffset>
            </wp:positionV>
            <wp:extent cx="2468047" cy="2819400"/>
            <wp:effectExtent l="0" t="0" r="889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I design word question.png"/>
                    <pic:cNvPicPr/>
                  </pic:nvPicPr>
                  <pic:blipFill>
                    <a:blip r:embed="rId16">
                      <a:extLst>
                        <a:ext uri="{28A0092B-C50C-407E-A947-70E740481C1C}">
                          <a14:useLocalDpi xmlns:a14="http://schemas.microsoft.com/office/drawing/2010/main" val="0"/>
                        </a:ext>
                      </a:extLst>
                    </a:blip>
                    <a:stretch>
                      <a:fillRect/>
                    </a:stretch>
                  </pic:blipFill>
                  <pic:spPr>
                    <a:xfrm>
                      <a:off x="0" y="0"/>
                      <a:ext cx="2468047" cy="2819400"/>
                    </a:xfrm>
                    <a:prstGeom prst="rect">
                      <a:avLst/>
                    </a:prstGeom>
                  </pic:spPr>
                </pic:pic>
              </a:graphicData>
            </a:graphic>
            <wp14:sizeRelH relativeFrom="page">
              <wp14:pctWidth>0</wp14:pctWidth>
            </wp14:sizeRelH>
            <wp14:sizeRelV relativeFrom="page">
              <wp14:pctHeight>0</wp14:pctHeight>
            </wp14:sizeRelV>
          </wp:anchor>
        </w:drawing>
      </w:r>
    </w:p>
    <w:p w:rsidR="001B170C" w:rsidRDefault="001B170C" w:rsidP="001B170C">
      <w:pPr>
        <w:tabs>
          <w:tab w:val="left" w:pos="6125"/>
        </w:tabs>
      </w:pPr>
      <w:r>
        <w:rPr>
          <w:noProof/>
          <w:lang w:eastAsia="en-GB"/>
        </w:rPr>
        <mc:AlternateContent>
          <mc:Choice Requires="wps">
            <w:drawing>
              <wp:anchor distT="0" distB="0" distL="114300" distR="114300" simplePos="0" relativeHeight="251743744" behindDoc="0" locked="0" layoutInCell="1" allowOverlap="1" wp14:anchorId="13C677B8" wp14:editId="3FEB8750">
                <wp:simplePos x="0" y="0"/>
                <wp:positionH relativeFrom="column">
                  <wp:posOffset>2428875</wp:posOffset>
                </wp:positionH>
                <wp:positionV relativeFrom="paragraph">
                  <wp:posOffset>4370705</wp:posOffset>
                </wp:positionV>
                <wp:extent cx="1114425" cy="647700"/>
                <wp:effectExtent l="0" t="38100" r="47625" b="19050"/>
                <wp:wrapNone/>
                <wp:docPr id="198" name="Straight Arrow Connector 198"/>
                <wp:cNvGraphicFramePr/>
                <a:graphic xmlns:a="http://schemas.openxmlformats.org/drawingml/2006/main">
                  <a:graphicData uri="http://schemas.microsoft.com/office/word/2010/wordprocessingShape">
                    <wps:wsp>
                      <wps:cNvCnPr/>
                      <wps:spPr>
                        <a:xfrm flipV="1">
                          <a:off x="0" y="0"/>
                          <a:ext cx="11144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8" o:spid="_x0000_s1026" type="#_x0000_t32" style="position:absolute;margin-left:191.25pt;margin-top:344.15pt;width:87.75pt;height:51pt;flip:y;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49888" behindDoc="0" locked="0" layoutInCell="1" allowOverlap="1" wp14:anchorId="49B2EE1D" wp14:editId="7065B782">
                <wp:simplePos x="0" y="0"/>
                <wp:positionH relativeFrom="column">
                  <wp:posOffset>2419351</wp:posOffset>
                </wp:positionH>
                <wp:positionV relativeFrom="paragraph">
                  <wp:posOffset>4056379</wp:posOffset>
                </wp:positionV>
                <wp:extent cx="1143000" cy="542925"/>
                <wp:effectExtent l="0" t="38100" r="57150" b="28575"/>
                <wp:wrapNone/>
                <wp:docPr id="197" name="Straight Arrow Connector 197"/>
                <wp:cNvGraphicFramePr/>
                <a:graphic xmlns:a="http://schemas.openxmlformats.org/drawingml/2006/main">
                  <a:graphicData uri="http://schemas.microsoft.com/office/word/2010/wordprocessingShape">
                    <wps:wsp>
                      <wps:cNvCnPr/>
                      <wps:spPr>
                        <a:xfrm flipV="1">
                          <a:off x="0" y="0"/>
                          <a:ext cx="11430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7" o:spid="_x0000_s1026" type="#_x0000_t32" style="position:absolute;margin-left:190.5pt;margin-top:319.4pt;width:90pt;height:42.75pt;flip:y;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48864" behindDoc="0" locked="0" layoutInCell="1" allowOverlap="1" wp14:anchorId="093DE26D" wp14:editId="26242E2A">
                <wp:simplePos x="0" y="0"/>
                <wp:positionH relativeFrom="column">
                  <wp:posOffset>2257424</wp:posOffset>
                </wp:positionH>
                <wp:positionV relativeFrom="paragraph">
                  <wp:posOffset>3618230</wp:posOffset>
                </wp:positionV>
                <wp:extent cx="1304925" cy="609600"/>
                <wp:effectExtent l="0" t="38100" r="47625" b="19050"/>
                <wp:wrapNone/>
                <wp:docPr id="196" name="Straight Arrow Connector 196"/>
                <wp:cNvGraphicFramePr/>
                <a:graphic xmlns:a="http://schemas.openxmlformats.org/drawingml/2006/main">
                  <a:graphicData uri="http://schemas.microsoft.com/office/word/2010/wordprocessingShape">
                    <wps:wsp>
                      <wps:cNvCnPr/>
                      <wps:spPr>
                        <a:xfrm flipV="1">
                          <a:off x="0" y="0"/>
                          <a:ext cx="1304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6" o:spid="_x0000_s1026" type="#_x0000_t32" style="position:absolute;margin-left:177.75pt;margin-top:284.9pt;width:102.75pt;height:48pt;flip:y;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42720" behindDoc="0" locked="0" layoutInCell="1" allowOverlap="1" wp14:anchorId="550BCE6F" wp14:editId="40FB559C">
                <wp:simplePos x="0" y="0"/>
                <wp:positionH relativeFrom="column">
                  <wp:posOffset>990600</wp:posOffset>
                </wp:positionH>
                <wp:positionV relativeFrom="paragraph">
                  <wp:posOffset>4856480</wp:posOffset>
                </wp:positionV>
                <wp:extent cx="1428750" cy="314325"/>
                <wp:effectExtent l="0" t="0" r="19050" b="28575"/>
                <wp:wrapNone/>
                <wp:docPr id="195" name="Text Box 195"/>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Goes back to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5" o:spid="_x0000_s1087" type="#_x0000_t202" style="position:absolute;margin-left:78pt;margin-top:382.4pt;width:112.5pt;height:24.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" fillcolor="white [3201]" strokeweight=".5pt">
                <v:textbox>
                  <w:txbxContent>
                    <w:p w:rsidR="000964B8" w:rsidRDefault="000964B8" w:rsidP="001B170C">
                      <w:r>
                        <w:t>Goes back to menu</w:t>
                      </w:r>
                    </w:p>
                  </w:txbxContent>
                </v:textbox>
              </v:shape>
            </w:pict>
          </mc:Fallback>
        </mc:AlternateContent>
      </w:r>
      <w:r>
        <w:rPr>
          <w:noProof/>
          <w:lang w:eastAsia="en-GB"/>
        </w:rPr>
        <mc:AlternateContent>
          <mc:Choice Requires="wps">
            <w:drawing>
              <wp:anchor distT="0" distB="0" distL="114300" distR="114300" simplePos="0" relativeHeight="251747840" behindDoc="0" locked="0" layoutInCell="1" allowOverlap="1" wp14:anchorId="051020FC" wp14:editId="56CE18D2">
                <wp:simplePos x="0" y="0"/>
                <wp:positionH relativeFrom="column">
                  <wp:posOffset>990600</wp:posOffset>
                </wp:positionH>
                <wp:positionV relativeFrom="paragraph">
                  <wp:posOffset>4437380</wp:posOffset>
                </wp:positionV>
                <wp:extent cx="1428750" cy="314325"/>
                <wp:effectExtent l="0" t="0" r="19050" b="28575"/>
                <wp:wrapNone/>
                <wp:docPr id="194" name="Text Box 194"/>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Will re-run the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4" o:spid="_x0000_s1088" type="#_x0000_t202" style="position:absolute;margin-left:78pt;margin-top:349.4pt;width:112.5pt;height:24.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" fillcolor="white [3201]" strokeweight=".5pt">
                <v:textbox>
                  <w:txbxContent>
                    <w:p w:rsidR="000964B8" w:rsidRDefault="000964B8" w:rsidP="001B170C">
                      <w:r>
                        <w:t>Will re-run the test</w:t>
                      </w:r>
                    </w:p>
                  </w:txbxContent>
                </v:textbox>
              </v:shape>
            </w:pict>
          </mc:Fallback>
        </mc:AlternateContent>
      </w:r>
      <w:r>
        <w:rPr>
          <w:noProof/>
          <w:lang w:eastAsia="en-GB"/>
        </w:rPr>
        <mc:AlternateContent>
          <mc:Choice Requires="wps">
            <w:drawing>
              <wp:anchor distT="0" distB="0" distL="114300" distR="114300" simplePos="0" relativeHeight="251746816" behindDoc="0" locked="0" layoutInCell="1" allowOverlap="1" wp14:anchorId="3B9B0FC0" wp14:editId="46B7FBF6">
                <wp:simplePos x="0" y="0"/>
                <wp:positionH relativeFrom="column">
                  <wp:posOffset>1000124</wp:posOffset>
                </wp:positionH>
                <wp:positionV relativeFrom="paragraph">
                  <wp:posOffset>4065905</wp:posOffset>
                </wp:positionV>
                <wp:extent cx="1247775" cy="314325"/>
                <wp:effectExtent l="0" t="0" r="28575" b="28575"/>
                <wp:wrapNone/>
                <wp:docPr id="193" name="Text Box 193"/>
                <wp:cNvGraphicFramePr/>
                <a:graphic xmlns:a="http://schemas.openxmlformats.org/drawingml/2006/main">
                  <a:graphicData uri="http://schemas.microsoft.com/office/word/2010/wordprocessingShape">
                    <wps:wsp>
                      <wps:cNvSpPr txBox="1"/>
                      <wps:spPr>
                        <a:xfrm>
                          <a:off x="0" y="0"/>
                          <a:ext cx="12477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Closes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89" type="#_x0000_t202" style="position:absolute;margin-left:78.75pt;margin-top:320.15pt;width:98.25pt;height:24.7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" fillcolor="white [3201]" strokeweight=".5pt">
                <v:textbox>
                  <w:txbxContent>
                    <w:p w:rsidR="000964B8" w:rsidRDefault="000964B8" w:rsidP="001B170C">
                      <w:r>
                        <w:t>Closes application</w:t>
                      </w:r>
                    </w:p>
                  </w:txbxContent>
                </v:textbox>
              </v:shape>
            </w:pict>
          </mc:Fallback>
        </mc:AlternateContent>
      </w:r>
      <w:r>
        <w:rPr>
          <w:noProof/>
          <w:lang w:eastAsia="en-GB"/>
        </w:rPr>
        <mc:AlternateContent>
          <mc:Choice Requires="wps">
            <w:drawing>
              <wp:anchor distT="0" distB="0" distL="114300" distR="114300" simplePos="0" relativeHeight="251745792" behindDoc="0" locked="0" layoutInCell="1" allowOverlap="1" wp14:anchorId="1B49E396" wp14:editId="7CACB573">
                <wp:simplePos x="0" y="0"/>
                <wp:positionH relativeFrom="column">
                  <wp:posOffset>3343275</wp:posOffset>
                </wp:positionH>
                <wp:positionV relativeFrom="paragraph">
                  <wp:posOffset>4589145</wp:posOffset>
                </wp:positionV>
                <wp:extent cx="1847850" cy="314325"/>
                <wp:effectExtent l="0" t="0" r="19050" b="28575"/>
                <wp:wrapNone/>
                <wp:docPr id="192" name="Text Box 192"/>
                <wp:cNvGraphicFramePr/>
                <a:graphic xmlns:a="http://schemas.openxmlformats.org/drawingml/2006/main">
                  <a:graphicData uri="http://schemas.microsoft.com/office/word/2010/wordprocessingShape">
                    <wps:wsp>
                      <wps:cNvSpPr txBox="1"/>
                      <wps:spPr>
                        <a:xfrm>
                          <a:off x="0" y="0"/>
                          <a:ext cx="18478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Once the test has 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2" o:spid="_x0000_s1090" type="#_x0000_t202" style="position:absolute;margin-left:263.25pt;margin-top:361.35pt;width:145.5pt;height:24.75pt;z-index:25174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" fillcolor="white [3201]" strokeweight=".5pt">
                <v:textbox>
                  <w:txbxContent>
                    <w:p w:rsidR="000964B8" w:rsidRDefault="000964B8" w:rsidP="001B170C">
                      <w:r>
                        <w:t>Once the test has finished</w:t>
                      </w:r>
                    </w:p>
                  </w:txbxContent>
                </v:textbox>
              </v:shape>
            </w:pict>
          </mc:Fallback>
        </mc:AlternateContent>
      </w:r>
      <w:r>
        <w:rPr>
          <w:noProof/>
          <w:lang w:eastAsia="en-GB"/>
        </w:rPr>
        <w:drawing>
          <wp:anchor distT="0" distB="0" distL="114300" distR="114300" simplePos="0" relativeHeight="251744768" behindDoc="1" locked="0" layoutInCell="1" allowOverlap="1" wp14:anchorId="08B9F351" wp14:editId="60B82BB0">
            <wp:simplePos x="0" y="0"/>
            <wp:positionH relativeFrom="column">
              <wp:posOffset>2942125</wp:posOffset>
            </wp:positionH>
            <wp:positionV relativeFrom="paragraph">
              <wp:posOffset>1694179</wp:posOffset>
            </wp:positionV>
            <wp:extent cx="2534750" cy="2895599"/>
            <wp:effectExtent l="0" t="0" r="0" b="63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I design feedback.png"/>
                    <pic:cNvPicPr/>
                  </pic:nvPicPr>
                  <pic:blipFill>
                    <a:blip r:embed="rId17">
                      <a:extLst>
                        <a:ext uri="{28A0092B-C50C-407E-A947-70E740481C1C}">
                          <a14:useLocalDpi xmlns:a14="http://schemas.microsoft.com/office/drawing/2010/main" val="0"/>
                        </a:ext>
                      </a:extLst>
                    </a:blip>
                    <a:stretch>
                      <a:fillRect/>
                    </a:stretch>
                  </pic:blipFill>
                  <pic:spPr>
                    <a:xfrm>
                      <a:off x="0" y="0"/>
                      <a:ext cx="2539507" cy="2901033"/>
                    </a:xfrm>
                    <a:prstGeom prst="rect">
                      <a:avLst/>
                    </a:prstGeom>
                  </pic:spPr>
                </pic:pic>
              </a:graphicData>
            </a:graphic>
            <wp14:sizeRelH relativeFrom="margin">
              <wp14:pctWidth>0</wp14:pctWidth>
            </wp14:sizeRelH>
            <wp14:sizeRelV relativeFrom="margin">
              <wp14:pctHeight>0</wp14:pctHeight>
            </wp14:sizeRelV>
          </wp:anchor>
        </w:drawing>
      </w:r>
    </w:p>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Pr="00AE469A" w:rsidRDefault="001B170C" w:rsidP="001B170C">
      <w:pPr>
        <w:rPr>
          <w:color w:val="767171" w:themeColor="background2" w:themeShade="80"/>
        </w:rPr>
      </w:pPr>
      <w:r w:rsidRPr="00AE469A">
        <w:rPr>
          <w:color w:val="767171" w:themeColor="background2" w:themeShade="80"/>
        </w:rPr>
        <w:t>One of the main parts of developing this program will be creating a database with all the questions in it. My database will consist of two tables, a questions table and an answers table.</w:t>
      </w:r>
    </w:p>
    <w:p w:rsidR="001B170C" w:rsidRDefault="001B170C" w:rsidP="001B170C">
      <w:pPr>
        <w:tabs>
          <w:tab w:val="center" w:pos="4513"/>
        </w:tabs>
      </w:pPr>
      <w:r w:rsidRPr="00AE469A">
        <w:rPr>
          <w:color w:val="767171" w:themeColor="background2" w:themeShade="80"/>
        </w:rPr>
        <w:t>Here is what the database will be like</w:t>
      </w:r>
      <w:r w:rsidR="00AE469A">
        <w:rPr>
          <w:color w:val="767171" w:themeColor="background2" w:themeShade="80"/>
        </w:rPr>
        <w:t>:</w:t>
      </w:r>
      <w:r>
        <w:tab/>
      </w:r>
    </w:p>
    <w:p w:rsidR="001B170C" w:rsidRDefault="001B170C" w:rsidP="001B170C">
      <w:pPr>
        <w:tabs>
          <w:tab w:val="center" w:pos="4513"/>
        </w:tabs>
      </w:pPr>
      <w:r>
        <w:lastRenderedPageBreak/>
        <w:t>Question                             Answer</w:t>
      </w:r>
      <w:r>
        <w:tab/>
      </w:r>
      <w:r>
        <w:tab/>
      </w:r>
      <w:r>
        <w:tab/>
      </w:r>
      <w:r>
        <w:tab/>
        <w:t xml:space="preserve"> </w:t>
      </w:r>
    </w:p>
    <w:tbl>
      <w:tblPr>
        <w:tblStyle w:val="TableGrid"/>
        <w:tblpPr w:leftFromText="180" w:rightFromText="180" w:vertAnchor="text" w:horzAnchor="margin" w:tblpY="267"/>
        <w:tblW w:w="0" w:type="auto"/>
        <w:tblLook w:val="04A0" w:firstRow="1" w:lastRow="0" w:firstColumn="1" w:lastColumn="0" w:noHBand="0" w:noVBand="1"/>
      </w:tblPr>
      <w:tblGrid>
        <w:gridCol w:w="1753"/>
      </w:tblGrid>
      <w:tr w:rsidR="001B170C" w:rsidTr="00C6718C">
        <w:tc>
          <w:tcPr>
            <w:tcW w:w="1753" w:type="dxa"/>
          </w:tcPr>
          <w:p w:rsidR="001B170C" w:rsidRPr="009F3605" w:rsidRDefault="001B170C" w:rsidP="00C6718C">
            <w:pPr>
              <w:rPr>
                <w:u w:val="single"/>
              </w:rPr>
            </w:pPr>
            <w:proofErr w:type="spellStart"/>
            <w:r>
              <w:rPr>
                <w:u w:val="single"/>
              </w:rPr>
              <w:t>QuestionID</w:t>
            </w:r>
            <w:proofErr w:type="spellEnd"/>
          </w:p>
        </w:tc>
      </w:tr>
      <w:tr w:rsidR="001B170C" w:rsidTr="00C6718C">
        <w:tc>
          <w:tcPr>
            <w:tcW w:w="1753" w:type="dxa"/>
          </w:tcPr>
          <w:p w:rsidR="001B170C" w:rsidRPr="00E54BFA" w:rsidRDefault="001B170C" w:rsidP="00C6718C">
            <w:proofErr w:type="spellStart"/>
            <w:r w:rsidRPr="00E54BFA">
              <w:t>QuestionNo</w:t>
            </w:r>
            <w:proofErr w:type="spellEnd"/>
          </w:p>
        </w:tc>
      </w:tr>
      <w:tr w:rsidR="001B170C" w:rsidTr="00C6718C">
        <w:tc>
          <w:tcPr>
            <w:tcW w:w="1753" w:type="dxa"/>
          </w:tcPr>
          <w:p w:rsidR="001B170C" w:rsidRPr="00E54BFA" w:rsidRDefault="001B170C" w:rsidP="00C6718C">
            <w:proofErr w:type="spellStart"/>
            <w:r>
              <w:t>QuestionSubNo</w:t>
            </w:r>
            <w:proofErr w:type="spellEnd"/>
          </w:p>
        </w:tc>
      </w:tr>
      <w:tr w:rsidR="001B170C" w:rsidTr="00C6718C">
        <w:tc>
          <w:tcPr>
            <w:tcW w:w="1753" w:type="dxa"/>
          </w:tcPr>
          <w:p w:rsidR="001B170C" w:rsidRDefault="001B170C" w:rsidP="00C6718C">
            <w:proofErr w:type="spellStart"/>
            <w:r>
              <w:t>PaperDate</w:t>
            </w:r>
            <w:proofErr w:type="spellEnd"/>
          </w:p>
        </w:tc>
      </w:tr>
      <w:tr w:rsidR="001B170C" w:rsidTr="00C6718C">
        <w:tc>
          <w:tcPr>
            <w:tcW w:w="1753" w:type="dxa"/>
          </w:tcPr>
          <w:p w:rsidR="001B170C" w:rsidRDefault="001B170C" w:rsidP="00C6718C">
            <w:proofErr w:type="spellStart"/>
            <w:r>
              <w:t>QuestionContent</w:t>
            </w:r>
            <w:proofErr w:type="spellEnd"/>
          </w:p>
        </w:tc>
      </w:tr>
      <w:tr w:rsidR="001B170C" w:rsidTr="00C6718C">
        <w:tc>
          <w:tcPr>
            <w:tcW w:w="1753" w:type="dxa"/>
          </w:tcPr>
          <w:p w:rsidR="001B170C" w:rsidRDefault="001B170C" w:rsidP="00C6718C">
            <w:proofErr w:type="spellStart"/>
            <w:r>
              <w:t>QuestionTopic</w:t>
            </w:r>
            <w:proofErr w:type="spellEnd"/>
          </w:p>
        </w:tc>
      </w:tr>
      <w:tr w:rsidR="001B170C" w:rsidTr="00C6718C">
        <w:tc>
          <w:tcPr>
            <w:tcW w:w="1753" w:type="dxa"/>
          </w:tcPr>
          <w:p w:rsidR="001B170C" w:rsidRDefault="001B170C" w:rsidP="00C6718C">
            <w:proofErr w:type="spellStart"/>
            <w:r>
              <w:t>QuestionMarks</w:t>
            </w:r>
            <w:proofErr w:type="spellEnd"/>
          </w:p>
        </w:tc>
      </w:tr>
      <w:tr w:rsidR="001B170C" w:rsidTr="00C6718C">
        <w:tc>
          <w:tcPr>
            <w:tcW w:w="1753" w:type="dxa"/>
          </w:tcPr>
          <w:p w:rsidR="001B170C" w:rsidRDefault="001B170C" w:rsidP="00C6718C">
            <w:proofErr w:type="spellStart"/>
            <w:r>
              <w:t>QuestionType</w:t>
            </w:r>
            <w:proofErr w:type="spellEnd"/>
          </w:p>
        </w:tc>
      </w:tr>
    </w:tbl>
    <w:tbl>
      <w:tblPr>
        <w:tblStyle w:val="TableGrid"/>
        <w:tblpPr w:leftFromText="180" w:rightFromText="180" w:vertAnchor="page" w:horzAnchor="page" w:tblpX="3433" w:tblpY="2206"/>
        <w:tblW w:w="0" w:type="auto"/>
        <w:tblLook w:val="04A0" w:firstRow="1" w:lastRow="0" w:firstColumn="1" w:lastColumn="0" w:noHBand="0" w:noVBand="1"/>
      </w:tblPr>
      <w:tblGrid>
        <w:gridCol w:w="1704"/>
      </w:tblGrid>
      <w:tr w:rsidR="001B170C" w:rsidTr="00C6718C">
        <w:tc>
          <w:tcPr>
            <w:tcW w:w="1704" w:type="dxa"/>
          </w:tcPr>
          <w:p w:rsidR="001B170C" w:rsidRPr="009F3605" w:rsidRDefault="001B170C" w:rsidP="00C6718C">
            <w:pPr>
              <w:tabs>
                <w:tab w:val="center" w:pos="4513"/>
              </w:tabs>
              <w:rPr>
                <w:u w:val="single"/>
              </w:rPr>
            </w:pPr>
            <w:proofErr w:type="spellStart"/>
            <w:r>
              <w:rPr>
                <w:u w:val="single"/>
              </w:rPr>
              <w:t>AnswerID</w:t>
            </w:r>
            <w:proofErr w:type="spellEnd"/>
          </w:p>
        </w:tc>
      </w:tr>
      <w:tr w:rsidR="001B170C" w:rsidTr="00C6718C">
        <w:tc>
          <w:tcPr>
            <w:tcW w:w="1704" w:type="dxa"/>
          </w:tcPr>
          <w:p w:rsidR="001B170C" w:rsidRPr="00E54BFA" w:rsidRDefault="001B170C" w:rsidP="00C6718C">
            <w:pPr>
              <w:tabs>
                <w:tab w:val="center" w:pos="4513"/>
              </w:tabs>
            </w:pPr>
            <w:proofErr w:type="spellStart"/>
            <w:r>
              <w:t>AnswerContent</w:t>
            </w:r>
            <w:proofErr w:type="spellEnd"/>
          </w:p>
        </w:tc>
      </w:tr>
      <w:tr w:rsidR="001B170C" w:rsidTr="00C6718C">
        <w:tc>
          <w:tcPr>
            <w:tcW w:w="1704" w:type="dxa"/>
          </w:tcPr>
          <w:p w:rsidR="001B170C" w:rsidRPr="00E54BFA" w:rsidRDefault="001B170C" w:rsidP="00C6718C">
            <w:pPr>
              <w:tabs>
                <w:tab w:val="center" w:pos="4513"/>
              </w:tabs>
            </w:pPr>
            <w:r>
              <w:t>AnswerOption1</w:t>
            </w:r>
          </w:p>
        </w:tc>
      </w:tr>
      <w:tr w:rsidR="001B170C" w:rsidTr="00C6718C">
        <w:tc>
          <w:tcPr>
            <w:tcW w:w="1704" w:type="dxa"/>
          </w:tcPr>
          <w:p w:rsidR="001B170C" w:rsidRDefault="001B170C" w:rsidP="00C6718C">
            <w:pPr>
              <w:tabs>
                <w:tab w:val="center" w:pos="4513"/>
              </w:tabs>
            </w:pPr>
            <w:r>
              <w:t>AnswerOption2</w:t>
            </w:r>
          </w:p>
        </w:tc>
      </w:tr>
      <w:tr w:rsidR="001B170C" w:rsidTr="00C6718C">
        <w:tc>
          <w:tcPr>
            <w:tcW w:w="1704" w:type="dxa"/>
          </w:tcPr>
          <w:p w:rsidR="001B170C" w:rsidRDefault="001B170C" w:rsidP="00C6718C">
            <w:pPr>
              <w:tabs>
                <w:tab w:val="center" w:pos="4513"/>
              </w:tabs>
            </w:pPr>
            <w:r>
              <w:t>AnswerOption3</w:t>
            </w:r>
          </w:p>
        </w:tc>
      </w:tr>
      <w:tr w:rsidR="001B170C" w:rsidTr="00C6718C">
        <w:tc>
          <w:tcPr>
            <w:tcW w:w="1704" w:type="dxa"/>
          </w:tcPr>
          <w:p w:rsidR="001B170C" w:rsidRPr="00E54BFA" w:rsidRDefault="001B170C" w:rsidP="00C6718C">
            <w:pPr>
              <w:tabs>
                <w:tab w:val="center" w:pos="4513"/>
              </w:tabs>
            </w:pPr>
            <w:proofErr w:type="spellStart"/>
            <w:r w:rsidRPr="00E54BFA">
              <w:t>AnswerEquation</w:t>
            </w:r>
            <w:proofErr w:type="spellEnd"/>
          </w:p>
        </w:tc>
      </w:tr>
      <w:tr w:rsidR="001B170C" w:rsidTr="00C6718C">
        <w:tc>
          <w:tcPr>
            <w:tcW w:w="1704" w:type="dxa"/>
          </w:tcPr>
          <w:p w:rsidR="001B170C" w:rsidRDefault="001B170C" w:rsidP="00C6718C">
            <w:pPr>
              <w:tabs>
                <w:tab w:val="center" w:pos="4513"/>
              </w:tabs>
            </w:pPr>
            <w:proofErr w:type="spellStart"/>
            <w:r>
              <w:t>AnswerUnit</w:t>
            </w:r>
            <w:proofErr w:type="spellEnd"/>
          </w:p>
        </w:tc>
      </w:tr>
    </w:tbl>
    <w:p w:rsidR="001B170C" w:rsidRDefault="001B170C" w:rsidP="001B170C">
      <w:pPr>
        <w:tabs>
          <w:tab w:val="center" w:pos="4513"/>
        </w:tabs>
      </w:pPr>
    </w:p>
    <w:p w:rsidR="001B170C" w:rsidRPr="00034C84" w:rsidRDefault="001B170C" w:rsidP="001B170C"/>
    <w:p w:rsidR="001B170C" w:rsidRPr="00034C84" w:rsidRDefault="001B170C" w:rsidP="001B170C"/>
    <w:p w:rsidR="001B170C" w:rsidRDefault="001B170C" w:rsidP="001B170C"/>
    <w:p w:rsidR="001B170C" w:rsidRDefault="001B170C" w:rsidP="001B170C">
      <w:pPr>
        <w:tabs>
          <w:tab w:val="left" w:pos="6285"/>
        </w:tabs>
      </w:pPr>
    </w:p>
    <w:p w:rsidR="001B170C" w:rsidRDefault="001B170C" w:rsidP="001B170C">
      <w:pPr>
        <w:tabs>
          <w:tab w:val="left" w:pos="6285"/>
        </w:tabs>
      </w:pPr>
    </w:p>
    <w:p w:rsidR="001B170C" w:rsidRPr="00AE469A" w:rsidRDefault="001B170C" w:rsidP="001B170C">
      <w:pPr>
        <w:tabs>
          <w:tab w:val="left" w:pos="6285"/>
        </w:tabs>
        <w:rPr>
          <w:color w:val="767171" w:themeColor="background2" w:themeShade="80"/>
        </w:rPr>
      </w:pPr>
      <w:r w:rsidRPr="00AE469A">
        <w:rPr>
          <w:color w:val="767171" w:themeColor="background2" w:themeShade="80"/>
        </w:rPr>
        <w:t>An example of an SQL query that will be used is:</w:t>
      </w:r>
    </w:p>
    <w:p w:rsidR="001B170C" w:rsidRPr="00AE469A" w:rsidRDefault="001B170C" w:rsidP="001B170C">
      <w:pPr>
        <w:tabs>
          <w:tab w:val="left" w:pos="6285"/>
        </w:tabs>
        <w:rPr>
          <w:color w:val="767171" w:themeColor="background2" w:themeShade="80"/>
        </w:rPr>
      </w:pPr>
      <w:r w:rsidRPr="00AE469A">
        <w:rPr>
          <w:color w:val="767171" w:themeColor="background2" w:themeShade="80"/>
        </w:rPr>
        <w:t xml:space="preserve">SELECT </w:t>
      </w:r>
      <w:proofErr w:type="spellStart"/>
      <w:r w:rsidRPr="00AE469A">
        <w:rPr>
          <w:color w:val="767171" w:themeColor="background2" w:themeShade="80"/>
        </w:rPr>
        <w:t>QuestionContent</w:t>
      </w:r>
      <w:proofErr w:type="spellEnd"/>
      <w:r w:rsidRPr="00AE469A">
        <w:rPr>
          <w:color w:val="767171" w:themeColor="background2" w:themeShade="80"/>
        </w:rPr>
        <w:t>, FROM Question</w:t>
      </w:r>
    </w:p>
    <w:p w:rsidR="001B170C" w:rsidRPr="00AE469A" w:rsidRDefault="001B170C" w:rsidP="001B170C">
      <w:pPr>
        <w:tabs>
          <w:tab w:val="left" w:pos="6285"/>
        </w:tabs>
        <w:rPr>
          <w:color w:val="767171" w:themeColor="background2" w:themeShade="80"/>
        </w:rPr>
      </w:pPr>
      <w:r w:rsidRPr="00AE469A">
        <w:rPr>
          <w:color w:val="767171" w:themeColor="background2" w:themeShade="80"/>
        </w:rPr>
        <w:t xml:space="preserve">WHERE </w:t>
      </w:r>
      <w:proofErr w:type="spellStart"/>
      <w:r w:rsidRPr="00AE469A">
        <w:rPr>
          <w:color w:val="767171" w:themeColor="background2" w:themeShade="80"/>
        </w:rPr>
        <w:t>QuestionTopic</w:t>
      </w:r>
      <w:proofErr w:type="spellEnd"/>
      <w:r w:rsidRPr="00AE469A">
        <w:rPr>
          <w:color w:val="767171" w:themeColor="background2" w:themeShade="80"/>
        </w:rPr>
        <w:t xml:space="preserve"> = “Mechanics”</w:t>
      </w:r>
    </w:p>
    <w:p w:rsidR="001B170C" w:rsidRPr="00AE469A" w:rsidRDefault="001B170C" w:rsidP="001B170C">
      <w:pPr>
        <w:tabs>
          <w:tab w:val="left" w:pos="6285"/>
        </w:tabs>
        <w:rPr>
          <w:color w:val="767171" w:themeColor="background2" w:themeShade="80"/>
        </w:rPr>
      </w:pPr>
      <w:r w:rsidRPr="00AE469A">
        <w:rPr>
          <w:color w:val="767171" w:themeColor="background2" w:themeShade="80"/>
        </w:rPr>
        <w:t>This will select the suitable questions for that topic. Then, 10 would be chosen at random to use in the quiz.</w:t>
      </w:r>
    </w:p>
    <w:p w:rsidR="001B170C" w:rsidRPr="00AE469A" w:rsidRDefault="001B170C" w:rsidP="001B170C">
      <w:pPr>
        <w:tabs>
          <w:tab w:val="left" w:pos="6285"/>
        </w:tabs>
        <w:rPr>
          <w:color w:val="767171" w:themeColor="background2" w:themeShade="80"/>
        </w:rPr>
      </w:pPr>
      <w:r w:rsidRPr="00AE469A">
        <w:rPr>
          <w:color w:val="767171" w:themeColor="background2" w:themeShade="80"/>
        </w:rPr>
        <w:t>When testing the software, I will need to have two stages of testing. The first will be white-box testing, where I will ensure every possible input is made into the program.</w:t>
      </w:r>
    </w:p>
    <w:p w:rsidR="001B170C" w:rsidRPr="00AE469A" w:rsidRDefault="001B170C" w:rsidP="001B170C">
      <w:pPr>
        <w:tabs>
          <w:tab w:val="left" w:pos="6285"/>
        </w:tabs>
        <w:rPr>
          <w:color w:val="767171" w:themeColor="background2" w:themeShade="80"/>
        </w:rPr>
      </w:pPr>
      <w:r w:rsidRPr="00AE469A">
        <w:rPr>
          <w:color w:val="767171" w:themeColor="background2" w:themeShade="80"/>
        </w:rPr>
        <w:t>The second will be beta testing. I will give copies of the program to some users who will use and record their experience so I can make some final changes.</w:t>
      </w:r>
    </w:p>
    <w:p w:rsidR="001B170C" w:rsidRPr="00034C84" w:rsidRDefault="001B170C" w:rsidP="001B170C">
      <w:pPr>
        <w:tabs>
          <w:tab w:val="left" w:pos="6285"/>
        </w:tabs>
      </w:pPr>
      <w:r w:rsidRPr="00AE469A">
        <w:rPr>
          <w:color w:val="767171" w:themeColor="background2" w:themeShade="80"/>
        </w:rPr>
        <w:t>In terms of security, this software does not hold any sensitive data so does not need that type of security. However, there will need to be something to stop the user changing the code of the program, simply so that it can perform its task even if the user attempts to tamper with it. The way I will stop this is to compile the program into a .jar file. This should prevent the user from accessing the code of the program.</w:t>
      </w:r>
      <w:r>
        <w:tab/>
      </w:r>
    </w:p>
    <w:p w:rsidR="00EC65C4" w:rsidRDefault="00EC65C4"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Pr="007508A0" w:rsidRDefault="001B170C" w:rsidP="001B170C">
      <w:pPr>
        <w:spacing w:after="0" w:line="240" w:lineRule="auto"/>
        <w:jc w:val="center"/>
        <w:rPr>
          <w:rFonts w:asciiTheme="majorHAnsi" w:eastAsia="Times New Roman" w:hAnsiTheme="majorHAnsi" w:cs="Times New Roman"/>
          <w:color w:val="767171" w:themeColor="background2" w:themeShade="80"/>
          <w:sz w:val="40"/>
          <w:szCs w:val="40"/>
          <w:u w:val="single"/>
        </w:rPr>
      </w:pPr>
      <w:r w:rsidRPr="007508A0">
        <w:rPr>
          <w:rFonts w:asciiTheme="majorHAnsi" w:eastAsia="Times New Roman" w:hAnsiTheme="majorHAnsi" w:cs="Times New Roman"/>
          <w:color w:val="767171" w:themeColor="background2" w:themeShade="80"/>
          <w:sz w:val="40"/>
          <w:szCs w:val="40"/>
          <w:u w:val="single"/>
        </w:rPr>
        <w:lastRenderedPageBreak/>
        <w:t>Testing</w:t>
      </w:r>
    </w:p>
    <w:p w:rsidR="001B170C" w:rsidRDefault="001B170C" w:rsidP="001B170C">
      <w:pPr>
        <w:spacing w:after="0" w:line="240" w:lineRule="auto"/>
        <w:rPr>
          <w:rFonts w:ascii="Times New Roman" w:eastAsia="Times New Roman" w:hAnsi="Times New Roman" w:cs="Times New Roman"/>
          <w:sz w:val="28"/>
          <w:u w:val="single"/>
        </w:rPr>
      </w:pPr>
    </w:p>
    <w:p w:rsidR="001B170C" w:rsidRPr="007508A0" w:rsidRDefault="001B170C" w:rsidP="001B170C">
      <w:pPr>
        <w:spacing w:after="0" w:line="240" w:lineRule="auto"/>
        <w:rPr>
          <w:rFonts w:eastAsia="Times New Roman" w:cs="Times New Roman"/>
          <w:color w:val="767171" w:themeColor="background2" w:themeShade="80"/>
        </w:rPr>
      </w:pPr>
      <w:r w:rsidRPr="007508A0">
        <w:rPr>
          <w:rFonts w:eastAsia="Times New Roman" w:cs="Times New Roman"/>
          <w:color w:val="767171" w:themeColor="background2" w:themeShade="80"/>
        </w:rPr>
        <w:t>To test the program, I am going to put in various possible inputs to the program and see if the outputs match what is expected. I will also list any possible fixes, and whether or not I have implemented them.</w:t>
      </w:r>
    </w:p>
    <w:p w:rsidR="001B170C" w:rsidRDefault="001B170C" w:rsidP="001B170C">
      <w:pPr>
        <w:spacing w:after="0" w:line="240" w:lineRule="auto"/>
        <w:rPr>
          <w:rFonts w:ascii="Times New Roman" w:eastAsia="Times New Roman" w:hAnsi="Times New Roman" w:cs="Times New Roman"/>
        </w:rPr>
      </w:pPr>
    </w:p>
    <w:tbl>
      <w:tblPr>
        <w:tblW w:w="0" w:type="auto"/>
        <w:tblInd w:w="98" w:type="dxa"/>
        <w:tblCellMar>
          <w:left w:w="10" w:type="dxa"/>
          <w:right w:w="10" w:type="dxa"/>
        </w:tblCellMar>
        <w:tblLook w:val="0000" w:firstRow="0" w:lastRow="0" w:firstColumn="0" w:lastColumn="0" w:noHBand="0" w:noVBand="0"/>
      </w:tblPr>
      <w:tblGrid>
        <w:gridCol w:w="1241"/>
        <w:gridCol w:w="1850"/>
        <w:gridCol w:w="3541"/>
        <w:gridCol w:w="1061"/>
        <w:gridCol w:w="1353"/>
      </w:tblGrid>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color w:val="767171" w:themeColor="background2" w:themeShade="80"/>
              </w:rPr>
            </w:pPr>
            <w:r w:rsidRPr="00757C71">
              <w:rPr>
                <w:rFonts w:eastAsia="Times New Roman" w:cs="Times New Roman"/>
                <w:b/>
                <w:color w:val="767171" w:themeColor="background2" w:themeShade="80"/>
              </w:rPr>
              <w:t>Input</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color w:val="767171" w:themeColor="background2" w:themeShade="80"/>
              </w:rPr>
            </w:pPr>
            <w:r w:rsidRPr="00757C71">
              <w:rPr>
                <w:rFonts w:eastAsia="Times New Roman" w:cs="Times New Roman"/>
                <w:b/>
                <w:color w:val="767171" w:themeColor="background2" w:themeShade="80"/>
              </w:rPr>
              <w:t>Expected Output/Response</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color w:val="767171" w:themeColor="background2" w:themeShade="80"/>
              </w:rPr>
            </w:pPr>
            <w:r w:rsidRPr="00757C71">
              <w:rPr>
                <w:rFonts w:eastAsia="Times New Roman" w:cs="Times New Roman"/>
                <w:b/>
                <w:color w:val="767171" w:themeColor="background2" w:themeShade="80"/>
              </w:rPr>
              <w:t>Actual Output/Response</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b/>
                <w:color w:val="767171" w:themeColor="background2" w:themeShade="80"/>
              </w:rPr>
            </w:pPr>
            <w:r w:rsidRPr="00757C71">
              <w:rPr>
                <w:rFonts w:eastAsia="Times New Roman" w:cs="Times New Roman"/>
                <w:b/>
                <w:color w:val="767171" w:themeColor="background2" w:themeShade="80"/>
              </w:rPr>
              <w:t>Possible fix</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b/>
                <w:color w:val="767171" w:themeColor="background2" w:themeShade="80"/>
              </w:rPr>
            </w:pPr>
            <w:r w:rsidRPr="00757C71">
              <w:rPr>
                <w:rFonts w:eastAsia="Times New Roman" w:cs="Times New Roman"/>
                <w:b/>
                <w:color w:val="767171" w:themeColor="background2" w:themeShade="80"/>
              </w:rPr>
              <w:t>Fix implemented?</w:t>
            </w: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Any topic, all wrong answers</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Score of 0, scores file reads 0.</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Any topic, Calculation questions have equations in wrong format</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Marked as incorrect</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Explain correct answer syntax in text field so user avoids this.</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Yes</w:t>
            </w: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Any topic, leave all answers blank</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All Calculation questions marked incorrect. Some Multiple Choice questions are correct.</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Any topic, all correct answers</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Given 10 points. Score saved in text file as 10.</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Do not change name field</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Name stored as “Enter your name”</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Blank name field</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Name stored as blank</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If loop to save name as “Student”</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Yes</w:t>
            </w: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Run test, back to menu, click test again</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Runs test again.</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w:t>
            </w:r>
            <w:proofErr w:type="spellStart"/>
            <w:r w:rsidRPr="00757C71">
              <w:rPr>
                <w:rFonts w:eastAsia="Times New Roman" w:cs="Times New Roman"/>
                <w:color w:val="767171" w:themeColor="background2" w:themeShade="80"/>
              </w:rPr>
              <w:t>ArrayIndexOutOfBoundsException</w:t>
            </w:r>
            <w:proofErr w:type="spellEnd"/>
            <w:r w:rsidRPr="00757C71">
              <w:rPr>
                <w:rFonts w:eastAsia="Times New Roman" w:cs="Times New Roman"/>
                <w:color w:val="767171" w:themeColor="background2" w:themeShade="80"/>
              </w:rPr>
              <w:t>”</w:t>
            </w:r>
          </w:p>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(See screenshot below)</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 xml:space="preserve">Reset variable </w:t>
            </w:r>
            <w:proofErr w:type="spellStart"/>
            <w:r w:rsidRPr="00757C71">
              <w:rPr>
                <w:rFonts w:eastAsia="Times New Roman" w:cs="Times New Roman"/>
                <w:color w:val="767171" w:themeColor="background2" w:themeShade="80"/>
              </w:rPr>
              <w:t>questionNo</w:t>
            </w:r>
            <w:proofErr w:type="spellEnd"/>
            <w:r w:rsidRPr="00757C71">
              <w:rPr>
                <w:rFonts w:eastAsia="Times New Roman" w:cs="Times New Roman"/>
                <w:color w:val="767171" w:themeColor="background2" w:themeShade="80"/>
              </w:rPr>
              <w:t xml:space="preserve"> to 0 upon test starting</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Yes</w:t>
            </w:r>
          </w:p>
        </w:tc>
      </w:tr>
    </w:tbl>
    <w:p w:rsidR="001B170C" w:rsidRDefault="00757C71" w:rsidP="001B170C">
      <w:pPr>
        <w:spacing w:after="0" w:line="240" w:lineRule="auto"/>
        <w:rPr>
          <w:rFonts w:ascii="Times New Roman" w:eastAsia="Times New Roman" w:hAnsi="Times New Roman" w:cs="Times New Roman"/>
        </w:rPr>
      </w:pPr>
      <w:r>
        <w:object w:dxaOrig="10200" w:dyaOrig="5160">
          <v:shape id="_x0000_i1026" type="#_x0000_t75" style="width:274.75pt;height:138.25pt" o:ole="">
            <v:imagedata r:id="rId18" o:title=""/>
          </v:shape>
          <o:OLEObject Type="Embed" ProgID="PBrush" ShapeID="_x0000_i1026" DrawAspect="Content" ObjectID="_1488818868" r:id="rId19"/>
        </w:object>
      </w:r>
    </w:p>
    <w:p w:rsidR="001B170C" w:rsidRDefault="001B170C" w:rsidP="001B170C">
      <w:pPr>
        <w:spacing w:after="0" w:line="240" w:lineRule="auto"/>
        <w:rPr>
          <w:rFonts w:ascii="Times New Roman" w:eastAsia="Times New Roman" w:hAnsi="Times New Roman" w:cs="Times New Roman"/>
        </w:rPr>
      </w:pPr>
    </w:p>
    <w:p w:rsidR="001B170C" w:rsidRDefault="001B170C" w:rsidP="001B170C">
      <w:pPr>
        <w:spacing w:after="0" w:line="240" w:lineRule="auto"/>
        <w:rPr>
          <w:rFonts w:ascii="Times New Roman" w:eastAsia="Times New Roman" w:hAnsi="Times New Roman" w:cs="Times New Roman"/>
        </w:rPr>
      </w:pPr>
    </w:p>
    <w:p w:rsidR="001B170C" w:rsidRPr="00757C71" w:rsidRDefault="001B170C" w:rsidP="001B170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 xml:space="preserve">Now this testing stage is complete, I have distributed copies of the program to be beta tested by some of my peers. They will give feedback </w:t>
      </w:r>
      <w:r w:rsidR="00FE1597">
        <w:rPr>
          <w:rFonts w:eastAsia="Times New Roman" w:cs="Times New Roman"/>
          <w:color w:val="767171" w:themeColor="background2" w:themeShade="80"/>
        </w:rPr>
        <w:t xml:space="preserve">(Appendix 3) </w:t>
      </w:r>
      <w:r w:rsidRPr="00757C71">
        <w:rPr>
          <w:rFonts w:eastAsia="Times New Roman" w:cs="Times New Roman"/>
          <w:color w:val="767171" w:themeColor="background2" w:themeShade="80"/>
        </w:rPr>
        <w:t>on any problems they encountered and any improvements that they feel need to be made.</w:t>
      </w:r>
    </w:p>
    <w:p w:rsidR="001B170C" w:rsidRPr="00757C71" w:rsidRDefault="001B170C" w:rsidP="001B170C">
      <w:pPr>
        <w:spacing w:after="0" w:line="240" w:lineRule="auto"/>
        <w:rPr>
          <w:rFonts w:eastAsia="Times New Roman" w:cs="Times New Roman"/>
          <w:color w:val="767171" w:themeColor="background2" w:themeShade="80"/>
        </w:rPr>
      </w:pPr>
    </w:p>
    <w:p w:rsidR="001B170C" w:rsidRPr="00757C71" w:rsidRDefault="001B170C" w:rsidP="001B170C">
      <w:pPr>
        <w:spacing w:after="0" w:line="240" w:lineRule="auto"/>
        <w:rPr>
          <w:rFonts w:eastAsia="Times New Roman" w:cs="Times New Roman"/>
          <w:color w:val="767171" w:themeColor="background2" w:themeShade="80"/>
        </w:rPr>
      </w:pPr>
    </w:p>
    <w:p w:rsidR="001B170C" w:rsidRPr="00757C71" w:rsidRDefault="001B170C" w:rsidP="001B170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Having done these tests, I am confident that the program is ready, as all inputs work as they should do. I am now ready to implement the program.</w:t>
      </w: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7508A0" w:rsidRPr="007508A0" w:rsidRDefault="007508A0" w:rsidP="007508A0">
      <w:pPr>
        <w:jc w:val="center"/>
        <w:rPr>
          <w:rFonts w:asciiTheme="majorHAnsi" w:hAnsiTheme="majorHAnsi"/>
          <w:b/>
          <w:color w:val="767171" w:themeColor="background2" w:themeShade="80"/>
          <w:sz w:val="40"/>
          <w:szCs w:val="40"/>
          <w:u w:val="single"/>
        </w:rPr>
      </w:pPr>
      <w:r w:rsidRPr="007508A0">
        <w:rPr>
          <w:rFonts w:asciiTheme="majorHAnsi" w:hAnsiTheme="majorHAnsi"/>
          <w:b/>
          <w:color w:val="767171" w:themeColor="background2" w:themeShade="80"/>
          <w:sz w:val="40"/>
          <w:szCs w:val="40"/>
          <w:u w:val="single"/>
        </w:rPr>
        <w:t>System Maintenance</w:t>
      </w:r>
    </w:p>
    <w:p w:rsidR="007508A0" w:rsidRDefault="007508A0" w:rsidP="007508A0">
      <w:pPr>
        <w:jc w:val="center"/>
        <w:rPr>
          <w:b/>
          <w:u w:val="single"/>
        </w:rPr>
      </w:pPr>
    </w:p>
    <w:p w:rsidR="007508A0" w:rsidRPr="007508A0" w:rsidRDefault="007508A0" w:rsidP="007508A0">
      <w:pPr>
        <w:rPr>
          <w:color w:val="767171" w:themeColor="background2" w:themeShade="80"/>
          <w:u w:val="single"/>
        </w:rPr>
      </w:pPr>
      <w:r w:rsidRPr="007508A0">
        <w:rPr>
          <w:color w:val="767171" w:themeColor="background2" w:themeShade="80"/>
          <w:u w:val="single"/>
        </w:rPr>
        <w:t>System Overview:</w:t>
      </w:r>
    </w:p>
    <w:p w:rsidR="007508A0" w:rsidRPr="007508A0" w:rsidRDefault="007508A0" w:rsidP="007508A0">
      <w:pPr>
        <w:rPr>
          <w:color w:val="767171" w:themeColor="background2" w:themeShade="80"/>
        </w:rPr>
      </w:pPr>
      <w:r w:rsidRPr="007508A0">
        <w:rPr>
          <w:color w:val="767171" w:themeColor="background2" w:themeShade="80"/>
        </w:rPr>
        <w:tab/>
        <w:t xml:space="preserve">The system is made up of 2 main parts. The first is the executable jar file called </w:t>
      </w:r>
      <w:proofErr w:type="spellStart"/>
      <w:r w:rsidRPr="007508A0">
        <w:rPr>
          <w:i/>
          <w:color w:val="767171" w:themeColor="background2" w:themeShade="80"/>
        </w:rPr>
        <w:t>PhysicsQuiz</w:t>
      </w:r>
      <w:proofErr w:type="spellEnd"/>
      <w:r w:rsidRPr="007508A0">
        <w:rPr>
          <w:color w:val="767171" w:themeColor="background2" w:themeShade="80"/>
        </w:rPr>
        <w:t>. This is what the user will be interacting with. The second is the web server application. This will run a server locally on the host PC that has the database needed for the program.</w:t>
      </w:r>
    </w:p>
    <w:p w:rsidR="007508A0" w:rsidRPr="007508A0" w:rsidRDefault="007508A0" w:rsidP="007508A0">
      <w:pPr>
        <w:rPr>
          <w:color w:val="767171" w:themeColor="background2" w:themeShade="80"/>
        </w:rPr>
      </w:pPr>
    </w:p>
    <w:p w:rsidR="007508A0" w:rsidRPr="007508A0" w:rsidRDefault="007508A0" w:rsidP="007508A0">
      <w:pPr>
        <w:rPr>
          <w:color w:val="767171" w:themeColor="background2" w:themeShade="80"/>
          <w:u w:val="single"/>
        </w:rPr>
      </w:pPr>
      <w:r w:rsidRPr="007508A0">
        <w:rPr>
          <w:color w:val="767171" w:themeColor="background2" w:themeShade="80"/>
          <w:u w:val="single"/>
        </w:rPr>
        <w:t xml:space="preserve">Language: </w:t>
      </w:r>
    </w:p>
    <w:p w:rsidR="007508A0" w:rsidRPr="007508A0" w:rsidRDefault="007508A0" w:rsidP="007508A0">
      <w:pPr>
        <w:ind w:firstLine="720"/>
        <w:rPr>
          <w:color w:val="767171" w:themeColor="background2" w:themeShade="80"/>
        </w:rPr>
      </w:pPr>
      <w:r w:rsidRPr="007508A0">
        <w:rPr>
          <w:color w:val="767171" w:themeColor="background2" w:themeShade="80"/>
        </w:rPr>
        <w:t>The software has been programmed in Java 7, and the database is a MySQL database.</w:t>
      </w:r>
    </w:p>
    <w:p w:rsidR="007508A0" w:rsidRPr="007508A0" w:rsidRDefault="007508A0" w:rsidP="007508A0">
      <w:pPr>
        <w:ind w:firstLine="720"/>
        <w:rPr>
          <w:color w:val="767171" w:themeColor="background2" w:themeShade="80"/>
        </w:rPr>
      </w:pPr>
    </w:p>
    <w:p w:rsidR="007508A0" w:rsidRPr="007508A0" w:rsidRDefault="007508A0" w:rsidP="007508A0">
      <w:pPr>
        <w:rPr>
          <w:color w:val="767171" w:themeColor="background2" w:themeShade="80"/>
          <w:u w:val="single"/>
        </w:rPr>
      </w:pPr>
      <w:r w:rsidRPr="007508A0">
        <w:rPr>
          <w:color w:val="767171" w:themeColor="background2" w:themeShade="80"/>
          <w:u w:val="single"/>
        </w:rPr>
        <w:t xml:space="preserve">Third Party Software: </w:t>
      </w:r>
    </w:p>
    <w:p w:rsidR="007508A0" w:rsidRPr="007508A0" w:rsidRDefault="007508A0" w:rsidP="007508A0">
      <w:pPr>
        <w:ind w:firstLine="720"/>
        <w:rPr>
          <w:color w:val="767171" w:themeColor="background2" w:themeShade="80"/>
        </w:rPr>
      </w:pPr>
      <w:r w:rsidRPr="007508A0">
        <w:rPr>
          <w:color w:val="767171" w:themeColor="background2" w:themeShade="80"/>
        </w:rPr>
        <w:t xml:space="preserve">The web server used is </w:t>
      </w:r>
      <w:proofErr w:type="spellStart"/>
      <w:r w:rsidRPr="007508A0">
        <w:rPr>
          <w:i/>
          <w:color w:val="767171" w:themeColor="background2" w:themeShade="80"/>
        </w:rPr>
        <w:t>UsbWebServer</w:t>
      </w:r>
      <w:proofErr w:type="spellEnd"/>
      <w:r w:rsidRPr="007508A0">
        <w:rPr>
          <w:color w:val="767171" w:themeColor="background2" w:themeShade="80"/>
        </w:rPr>
        <w:t xml:space="preserve">, developed by Border-IT. The database file is located in </w:t>
      </w:r>
      <w:proofErr w:type="spellStart"/>
      <w:r w:rsidRPr="007508A0">
        <w:rPr>
          <w:color w:val="767171" w:themeColor="background2" w:themeShade="80"/>
        </w:rPr>
        <w:t>WebServer</w:t>
      </w:r>
      <w:proofErr w:type="spellEnd"/>
      <w:r w:rsidRPr="007508A0">
        <w:rPr>
          <w:color w:val="767171" w:themeColor="background2" w:themeShade="80"/>
        </w:rPr>
        <w:t>\</w:t>
      </w:r>
      <w:proofErr w:type="spellStart"/>
      <w:r w:rsidRPr="007508A0">
        <w:rPr>
          <w:color w:val="767171" w:themeColor="background2" w:themeShade="80"/>
        </w:rPr>
        <w:t>mysql</w:t>
      </w:r>
      <w:proofErr w:type="spellEnd"/>
      <w:r w:rsidRPr="007508A0">
        <w:rPr>
          <w:color w:val="767171" w:themeColor="background2" w:themeShade="80"/>
        </w:rPr>
        <w:t>\data\</w:t>
      </w:r>
      <w:proofErr w:type="spellStart"/>
      <w:r w:rsidRPr="007508A0">
        <w:rPr>
          <w:color w:val="767171" w:themeColor="background2" w:themeShade="80"/>
        </w:rPr>
        <w:t>pastpapers</w:t>
      </w:r>
      <w:proofErr w:type="spellEnd"/>
      <w:r w:rsidRPr="007508A0">
        <w:rPr>
          <w:color w:val="767171" w:themeColor="background2" w:themeShade="80"/>
        </w:rPr>
        <w:t xml:space="preserve">. To access and edit the database, simply run the usbwebserver.exe and click on </w:t>
      </w:r>
      <w:proofErr w:type="spellStart"/>
      <w:r w:rsidRPr="007508A0">
        <w:rPr>
          <w:color w:val="767171" w:themeColor="background2" w:themeShade="80"/>
        </w:rPr>
        <w:t>phpmyadmin</w:t>
      </w:r>
      <w:proofErr w:type="spellEnd"/>
      <w:r w:rsidRPr="007508A0">
        <w:rPr>
          <w:color w:val="767171" w:themeColor="background2" w:themeShade="80"/>
        </w:rPr>
        <w:t>. This will open up a page in your default web browser where you can log in to the database and edit the data, if necessary.</w:t>
      </w:r>
    </w:p>
    <w:p w:rsidR="007508A0" w:rsidRPr="007508A0" w:rsidRDefault="007508A0" w:rsidP="007508A0">
      <w:pPr>
        <w:ind w:firstLine="720"/>
        <w:rPr>
          <w:color w:val="767171" w:themeColor="background2" w:themeShade="80"/>
        </w:rPr>
      </w:pPr>
      <w:r w:rsidRPr="007508A0">
        <w:rPr>
          <w:color w:val="767171" w:themeColor="background2" w:themeShade="80"/>
        </w:rPr>
        <w:t xml:space="preserve">In the .jar file, alongside the main classes are the classes from mysql-connector-java-5.1.34-bin.jar, which are the driver classes for the </w:t>
      </w:r>
      <w:proofErr w:type="spellStart"/>
      <w:r w:rsidRPr="007508A0">
        <w:rPr>
          <w:color w:val="767171" w:themeColor="background2" w:themeShade="80"/>
        </w:rPr>
        <w:t>jdbc</w:t>
      </w:r>
      <w:proofErr w:type="spellEnd"/>
      <w:r w:rsidRPr="007508A0">
        <w:rPr>
          <w:color w:val="767171" w:themeColor="background2" w:themeShade="80"/>
        </w:rPr>
        <w:t xml:space="preserve"> specific to </w:t>
      </w:r>
      <w:proofErr w:type="spellStart"/>
      <w:r w:rsidRPr="007508A0">
        <w:rPr>
          <w:color w:val="767171" w:themeColor="background2" w:themeShade="80"/>
        </w:rPr>
        <w:t>mysql</w:t>
      </w:r>
      <w:proofErr w:type="spellEnd"/>
      <w:r w:rsidRPr="007508A0">
        <w:rPr>
          <w:color w:val="767171" w:themeColor="background2" w:themeShade="80"/>
        </w:rPr>
        <w:t>. These ensure that the program can connect to the database.</w:t>
      </w:r>
    </w:p>
    <w:p w:rsidR="007508A0" w:rsidRPr="007508A0" w:rsidRDefault="007508A0" w:rsidP="007508A0">
      <w:pPr>
        <w:ind w:firstLine="720"/>
        <w:rPr>
          <w:color w:val="767171" w:themeColor="background2" w:themeShade="80"/>
        </w:rPr>
      </w:pPr>
    </w:p>
    <w:p w:rsidR="007508A0" w:rsidRPr="007508A0" w:rsidRDefault="007508A0" w:rsidP="007508A0">
      <w:pPr>
        <w:rPr>
          <w:color w:val="767171" w:themeColor="background2" w:themeShade="80"/>
          <w:u w:val="single"/>
        </w:rPr>
      </w:pPr>
      <w:r w:rsidRPr="007508A0">
        <w:rPr>
          <w:color w:val="767171" w:themeColor="background2" w:themeShade="80"/>
          <w:u w:val="single"/>
        </w:rPr>
        <w:t>Structure of the code:</w:t>
      </w:r>
    </w:p>
    <w:p w:rsidR="007508A0" w:rsidRPr="007508A0" w:rsidRDefault="007508A0" w:rsidP="007508A0">
      <w:pPr>
        <w:rPr>
          <w:color w:val="767171" w:themeColor="background2" w:themeShade="80"/>
        </w:rPr>
      </w:pPr>
      <w:r w:rsidRPr="007508A0">
        <w:rPr>
          <w:color w:val="767171" w:themeColor="background2" w:themeShade="80"/>
        </w:rPr>
        <w:tab/>
        <w:t xml:space="preserve">The code consists of 3 java class files. The main file is </w:t>
      </w:r>
      <w:proofErr w:type="spellStart"/>
      <w:r w:rsidRPr="007508A0">
        <w:rPr>
          <w:i/>
          <w:color w:val="767171" w:themeColor="background2" w:themeShade="80"/>
        </w:rPr>
        <w:t>PhysicsQuiz</w:t>
      </w:r>
      <w:r w:rsidRPr="007508A0">
        <w:rPr>
          <w:color w:val="767171" w:themeColor="background2" w:themeShade="80"/>
        </w:rPr>
        <w:t>.</w:t>
      </w:r>
      <w:r w:rsidRPr="007508A0">
        <w:rPr>
          <w:i/>
          <w:color w:val="767171" w:themeColor="background2" w:themeShade="80"/>
        </w:rPr>
        <w:t>class</w:t>
      </w:r>
      <w:proofErr w:type="spellEnd"/>
      <w:r w:rsidRPr="007508A0">
        <w:rPr>
          <w:color w:val="767171" w:themeColor="background2" w:themeShade="80"/>
        </w:rPr>
        <w:t xml:space="preserve">, and this has 8 main methods. The first, </w:t>
      </w:r>
      <w:proofErr w:type="spellStart"/>
      <w:r w:rsidRPr="007508A0">
        <w:rPr>
          <w:i/>
          <w:color w:val="767171" w:themeColor="background2" w:themeShade="80"/>
        </w:rPr>
        <w:t>PhysicsQuiz</w:t>
      </w:r>
      <w:proofErr w:type="spellEnd"/>
      <w:r w:rsidRPr="007508A0">
        <w:rPr>
          <w:color w:val="767171" w:themeColor="background2" w:themeShade="80"/>
        </w:rPr>
        <w:t xml:space="preserve"> is simply the start, and only serves to run the </w:t>
      </w:r>
      <w:proofErr w:type="spellStart"/>
      <w:r w:rsidRPr="007508A0">
        <w:rPr>
          <w:i/>
          <w:color w:val="767171" w:themeColor="background2" w:themeShade="80"/>
        </w:rPr>
        <w:t>mainMenu</w:t>
      </w:r>
      <w:proofErr w:type="spellEnd"/>
      <w:r w:rsidRPr="007508A0">
        <w:rPr>
          <w:color w:val="767171" w:themeColor="background2" w:themeShade="80"/>
        </w:rPr>
        <w:t xml:space="preserve"> method which is what displays the menu the user first sees, and links to all the other methods through the </w:t>
      </w:r>
      <w:proofErr w:type="spellStart"/>
      <w:r w:rsidRPr="007508A0">
        <w:rPr>
          <w:i/>
          <w:color w:val="767171" w:themeColor="background2" w:themeShade="80"/>
        </w:rPr>
        <w:t>actionPerformed</w:t>
      </w:r>
      <w:proofErr w:type="spellEnd"/>
      <w:r w:rsidRPr="007508A0">
        <w:rPr>
          <w:color w:val="767171" w:themeColor="background2" w:themeShade="80"/>
        </w:rPr>
        <w:t xml:space="preserve"> method. The </w:t>
      </w:r>
      <w:proofErr w:type="spellStart"/>
      <w:r w:rsidRPr="007508A0">
        <w:rPr>
          <w:i/>
          <w:color w:val="767171" w:themeColor="background2" w:themeShade="80"/>
        </w:rPr>
        <w:t>actionPerformed</w:t>
      </w:r>
      <w:proofErr w:type="spellEnd"/>
      <w:r w:rsidRPr="007508A0">
        <w:rPr>
          <w:color w:val="767171" w:themeColor="background2" w:themeShade="80"/>
        </w:rPr>
        <w:t xml:space="preserve"> method will look at what button is being pressed and respond appropriately.</w:t>
      </w:r>
    </w:p>
    <w:p w:rsidR="007508A0" w:rsidRPr="007508A0" w:rsidRDefault="007508A0" w:rsidP="007508A0">
      <w:pPr>
        <w:rPr>
          <w:color w:val="767171" w:themeColor="background2" w:themeShade="80"/>
        </w:rPr>
      </w:pPr>
      <w:r w:rsidRPr="007508A0">
        <w:rPr>
          <w:color w:val="767171" w:themeColor="background2" w:themeShade="80"/>
        </w:rPr>
        <w:t xml:space="preserve">The methods </w:t>
      </w:r>
      <w:r w:rsidRPr="007508A0">
        <w:rPr>
          <w:i/>
          <w:color w:val="767171" w:themeColor="background2" w:themeShade="80"/>
        </w:rPr>
        <w:t>Test</w:t>
      </w:r>
      <w:proofErr w:type="gramStart"/>
      <w:r w:rsidRPr="007508A0">
        <w:rPr>
          <w:color w:val="767171" w:themeColor="background2" w:themeShade="80"/>
        </w:rPr>
        <w:t xml:space="preserve">,  </w:t>
      </w:r>
      <w:proofErr w:type="spellStart"/>
      <w:r w:rsidRPr="007508A0">
        <w:rPr>
          <w:i/>
          <w:color w:val="767171" w:themeColor="background2" w:themeShade="80"/>
        </w:rPr>
        <w:t>getTopicQuestions</w:t>
      </w:r>
      <w:proofErr w:type="spellEnd"/>
      <w:proofErr w:type="gramEnd"/>
      <w:r w:rsidRPr="007508A0">
        <w:rPr>
          <w:color w:val="767171" w:themeColor="background2" w:themeShade="80"/>
        </w:rPr>
        <w:t xml:space="preserve"> and </w:t>
      </w:r>
      <w:proofErr w:type="spellStart"/>
      <w:r w:rsidRPr="007508A0">
        <w:rPr>
          <w:i/>
          <w:color w:val="767171" w:themeColor="background2" w:themeShade="80"/>
        </w:rPr>
        <w:t>getTopicAnswers</w:t>
      </w:r>
      <w:proofErr w:type="spellEnd"/>
      <w:r w:rsidRPr="007508A0">
        <w:rPr>
          <w:color w:val="767171" w:themeColor="background2" w:themeShade="80"/>
        </w:rPr>
        <w:t xml:space="preserve"> each get the questions and answers from the database and store them in arrays. </w:t>
      </w:r>
      <w:proofErr w:type="spellStart"/>
      <w:proofErr w:type="gramStart"/>
      <w:r w:rsidRPr="007508A0">
        <w:rPr>
          <w:i/>
          <w:color w:val="767171" w:themeColor="background2" w:themeShade="80"/>
        </w:rPr>
        <w:t>displayNextQuestion</w:t>
      </w:r>
      <w:proofErr w:type="spellEnd"/>
      <w:proofErr w:type="gramEnd"/>
      <w:r w:rsidRPr="007508A0">
        <w:rPr>
          <w:color w:val="767171" w:themeColor="background2" w:themeShade="80"/>
        </w:rPr>
        <w:t xml:space="preserve"> is what takes the questions from the array and displays them for the user to see, and moves to the next when the user clicks next. Answers and Results are what make up the feedback par toff the software. </w:t>
      </w:r>
      <w:proofErr w:type="gramStart"/>
      <w:r w:rsidRPr="007508A0">
        <w:rPr>
          <w:i/>
          <w:color w:val="767171" w:themeColor="background2" w:themeShade="80"/>
        </w:rPr>
        <w:t>Answers</w:t>
      </w:r>
      <w:r w:rsidRPr="007508A0">
        <w:rPr>
          <w:color w:val="767171" w:themeColor="background2" w:themeShade="80"/>
        </w:rPr>
        <w:t xml:space="preserve"> compares</w:t>
      </w:r>
      <w:proofErr w:type="gramEnd"/>
      <w:r w:rsidRPr="007508A0">
        <w:rPr>
          <w:color w:val="767171" w:themeColor="background2" w:themeShade="80"/>
        </w:rPr>
        <w:t xml:space="preserve"> the user’s answers to the answers from the database and will total a score. </w:t>
      </w:r>
      <w:proofErr w:type="gramStart"/>
      <w:r w:rsidRPr="007508A0">
        <w:rPr>
          <w:i/>
          <w:color w:val="767171" w:themeColor="background2" w:themeShade="80"/>
        </w:rPr>
        <w:t>Results</w:t>
      </w:r>
      <w:r w:rsidRPr="007508A0">
        <w:rPr>
          <w:color w:val="767171" w:themeColor="background2" w:themeShade="80"/>
        </w:rPr>
        <w:t xml:space="preserve"> displays</w:t>
      </w:r>
      <w:proofErr w:type="gramEnd"/>
      <w:r w:rsidRPr="007508A0">
        <w:rPr>
          <w:color w:val="767171" w:themeColor="background2" w:themeShade="80"/>
        </w:rPr>
        <w:t xml:space="preserve"> the results and the incorrect answers.</w:t>
      </w:r>
    </w:p>
    <w:p w:rsidR="007508A0" w:rsidRPr="007508A0" w:rsidRDefault="007508A0" w:rsidP="007508A0">
      <w:pPr>
        <w:rPr>
          <w:color w:val="767171" w:themeColor="background2" w:themeShade="80"/>
        </w:rPr>
      </w:pPr>
    </w:p>
    <w:p w:rsidR="007508A0" w:rsidRPr="007508A0" w:rsidRDefault="007508A0" w:rsidP="007508A0">
      <w:pPr>
        <w:rPr>
          <w:color w:val="767171" w:themeColor="background2" w:themeShade="80"/>
          <w:u w:val="single"/>
        </w:rPr>
      </w:pPr>
      <w:r w:rsidRPr="007508A0">
        <w:rPr>
          <w:color w:val="767171" w:themeColor="background2" w:themeShade="80"/>
          <w:u w:val="single"/>
        </w:rPr>
        <w:t>List of variables:</w:t>
      </w:r>
    </w:p>
    <w:p w:rsidR="007508A0" w:rsidRPr="007508A0" w:rsidRDefault="007508A0" w:rsidP="007508A0">
      <w:pPr>
        <w:rPr>
          <w:color w:val="767171" w:themeColor="background2" w:themeShade="80"/>
        </w:rPr>
      </w:pPr>
      <w:r w:rsidRPr="007508A0">
        <w:rPr>
          <w:color w:val="767171" w:themeColor="background2" w:themeShade="80"/>
        </w:rPr>
        <w:tab/>
        <w:t>This is the list of variable names and their purpose in the code:</w:t>
      </w:r>
    </w:p>
    <w:p w:rsidR="007508A0" w:rsidRPr="007508A0" w:rsidRDefault="007508A0" w:rsidP="007508A0">
      <w:pPr>
        <w:rPr>
          <w:color w:val="767171" w:themeColor="background2" w:themeShade="80"/>
        </w:rPr>
      </w:pPr>
    </w:p>
    <w:p w:rsidR="007508A0" w:rsidRPr="007508A0" w:rsidRDefault="007508A0" w:rsidP="007508A0">
      <w:pPr>
        <w:rPr>
          <w:color w:val="767171" w:themeColor="background2" w:themeShade="80"/>
        </w:rPr>
      </w:pPr>
      <w:proofErr w:type="spellStart"/>
      <w:proofErr w:type="gramStart"/>
      <w:r w:rsidRPr="007508A0">
        <w:rPr>
          <w:i/>
          <w:color w:val="767171" w:themeColor="background2" w:themeShade="80"/>
        </w:rPr>
        <w:lastRenderedPageBreak/>
        <w:t>questionNo</w:t>
      </w:r>
      <w:proofErr w:type="spellEnd"/>
      <w:proofErr w:type="gramEnd"/>
      <w:r w:rsidRPr="007508A0">
        <w:rPr>
          <w:i/>
          <w:color w:val="767171" w:themeColor="background2" w:themeShade="80"/>
        </w:rPr>
        <w:t xml:space="preserve"> </w:t>
      </w:r>
      <w:r w:rsidRPr="007508A0">
        <w:rPr>
          <w:color w:val="767171" w:themeColor="background2" w:themeShade="80"/>
        </w:rPr>
        <w:t>– An integer used for identifying questions in the array.</w:t>
      </w:r>
    </w:p>
    <w:p w:rsidR="007508A0" w:rsidRPr="007508A0" w:rsidRDefault="007508A0" w:rsidP="007508A0">
      <w:pPr>
        <w:rPr>
          <w:color w:val="767171" w:themeColor="background2" w:themeShade="80"/>
        </w:rPr>
      </w:pPr>
      <w:proofErr w:type="gramStart"/>
      <w:r w:rsidRPr="007508A0">
        <w:rPr>
          <w:i/>
          <w:color w:val="767171" w:themeColor="background2" w:themeShade="80"/>
        </w:rPr>
        <w:t>score</w:t>
      </w:r>
      <w:proofErr w:type="gramEnd"/>
      <w:r w:rsidRPr="007508A0">
        <w:rPr>
          <w:i/>
          <w:color w:val="767171" w:themeColor="background2" w:themeShade="80"/>
        </w:rPr>
        <w:t xml:space="preserve"> </w:t>
      </w:r>
      <w:r w:rsidRPr="007508A0">
        <w:rPr>
          <w:color w:val="767171" w:themeColor="background2" w:themeShade="80"/>
        </w:rPr>
        <w:t>– The integer that indicates how many questions the user got correct.</w:t>
      </w:r>
    </w:p>
    <w:p w:rsidR="007508A0" w:rsidRPr="007508A0" w:rsidRDefault="007508A0" w:rsidP="007508A0">
      <w:pPr>
        <w:rPr>
          <w:color w:val="767171" w:themeColor="background2" w:themeShade="80"/>
        </w:rPr>
      </w:pPr>
      <w:proofErr w:type="gramStart"/>
      <w:r w:rsidRPr="007508A0">
        <w:rPr>
          <w:i/>
          <w:color w:val="767171" w:themeColor="background2" w:themeShade="80"/>
        </w:rPr>
        <w:t>random</w:t>
      </w:r>
      <w:proofErr w:type="gramEnd"/>
      <w:r w:rsidRPr="007508A0">
        <w:rPr>
          <w:color w:val="767171" w:themeColor="background2" w:themeShade="80"/>
        </w:rPr>
        <w:t xml:space="preserve"> – A random integer used to select questions at random for the test.</w:t>
      </w:r>
    </w:p>
    <w:p w:rsidR="007508A0" w:rsidRPr="007508A0" w:rsidRDefault="007508A0" w:rsidP="007508A0">
      <w:pPr>
        <w:rPr>
          <w:color w:val="767171" w:themeColor="background2" w:themeShade="80"/>
        </w:rPr>
      </w:pPr>
      <w:proofErr w:type="spellStart"/>
      <w:proofErr w:type="gramStart"/>
      <w:r w:rsidRPr="007508A0">
        <w:rPr>
          <w:i/>
          <w:color w:val="767171" w:themeColor="background2" w:themeShade="80"/>
        </w:rPr>
        <w:t>multirandom</w:t>
      </w:r>
      <w:proofErr w:type="spellEnd"/>
      <w:proofErr w:type="gramEnd"/>
      <w:r w:rsidRPr="007508A0">
        <w:rPr>
          <w:i/>
          <w:color w:val="767171" w:themeColor="background2" w:themeShade="80"/>
        </w:rPr>
        <w:t xml:space="preserve"> </w:t>
      </w:r>
      <w:r w:rsidRPr="007508A0">
        <w:rPr>
          <w:i/>
          <w:color w:val="767171" w:themeColor="background2" w:themeShade="80"/>
        </w:rPr>
        <w:softHyphen/>
      </w:r>
      <w:r w:rsidRPr="007508A0">
        <w:rPr>
          <w:color w:val="767171" w:themeColor="background2" w:themeShade="80"/>
        </w:rPr>
        <w:t>– A random integer used to randomly arrange the multiple choice answers.</w:t>
      </w:r>
    </w:p>
    <w:p w:rsidR="007508A0" w:rsidRPr="007508A0" w:rsidRDefault="007508A0" w:rsidP="007508A0">
      <w:pPr>
        <w:rPr>
          <w:color w:val="767171" w:themeColor="background2" w:themeShade="80"/>
        </w:rPr>
      </w:pPr>
      <w:proofErr w:type="gramStart"/>
      <w:r w:rsidRPr="007508A0">
        <w:rPr>
          <w:i/>
          <w:color w:val="767171" w:themeColor="background2" w:themeShade="80"/>
        </w:rPr>
        <w:t>username</w:t>
      </w:r>
      <w:proofErr w:type="gramEnd"/>
      <w:r w:rsidRPr="007508A0">
        <w:rPr>
          <w:color w:val="767171" w:themeColor="background2" w:themeShade="80"/>
        </w:rPr>
        <w:t xml:space="preserve"> – A string that the user inputs for their score to be saved under in the text file.</w:t>
      </w:r>
    </w:p>
    <w:p w:rsidR="007508A0" w:rsidRPr="007508A0" w:rsidRDefault="007508A0" w:rsidP="007508A0">
      <w:pPr>
        <w:rPr>
          <w:color w:val="767171" w:themeColor="background2" w:themeShade="80"/>
        </w:rPr>
      </w:pPr>
      <w:proofErr w:type="gramStart"/>
      <w:r w:rsidRPr="007508A0">
        <w:rPr>
          <w:i/>
          <w:color w:val="767171" w:themeColor="background2" w:themeShade="80"/>
        </w:rPr>
        <w:t>content</w:t>
      </w:r>
      <w:proofErr w:type="gramEnd"/>
      <w:r w:rsidRPr="007508A0">
        <w:rPr>
          <w:i/>
          <w:color w:val="767171" w:themeColor="background2" w:themeShade="80"/>
        </w:rPr>
        <w:t xml:space="preserve"> –</w:t>
      </w:r>
      <w:r w:rsidRPr="007508A0">
        <w:rPr>
          <w:color w:val="767171" w:themeColor="background2" w:themeShade="80"/>
        </w:rPr>
        <w:t xml:space="preserve"> A string that is made up of the content of the question.  </w:t>
      </w:r>
    </w:p>
    <w:p w:rsidR="007508A0" w:rsidRPr="007508A0" w:rsidRDefault="007508A0" w:rsidP="007508A0">
      <w:pPr>
        <w:rPr>
          <w:color w:val="767171" w:themeColor="background2" w:themeShade="80"/>
        </w:rPr>
      </w:pPr>
      <w:proofErr w:type="gramStart"/>
      <w:r w:rsidRPr="007508A0">
        <w:rPr>
          <w:i/>
          <w:color w:val="767171" w:themeColor="background2" w:themeShade="80"/>
        </w:rPr>
        <w:t>marks</w:t>
      </w:r>
      <w:proofErr w:type="gramEnd"/>
      <w:r w:rsidRPr="007508A0">
        <w:rPr>
          <w:i/>
          <w:color w:val="767171" w:themeColor="background2" w:themeShade="80"/>
        </w:rPr>
        <w:t xml:space="preserve"> </w:t>
      </w:r>
      <w:r w:rsidRPr="007508A0">
        <w:rPr>
          <w:color w:val="767171" w:themeColor="background2" w:themeShade="80"/>
        </w:rPr>
        <w:t>– A string made up of the number of marks the question is worth.</w:t>
      </w:r>
    </w:p>
    <w:p w:rsidR="007508A0" w:rsidRPr="007508A0" w:rsidRDefault="007508A0" w:rsidP="007508A0">
      <w:pPr>
        <w:rPr>
          <w:color w:val="767171" w:themeColor="background2" w:themeShade="80"/>
        </w:rPr>
      </w:pPr>
      <w:proofErr w:type="gramStart"/>
      <w:r w:rsidRPr="007508A0">
        <w:rPr>
          <w:i/>
          <w:color w:val="767171" w:themeColor="background2" w:themeShade="80"/>
        </w:rPr>
        <w:t>type</w:t>
      </w:r>
      <w:proofErr w:type="gramEnd"/>
      <w:r w:rsidRPr="007508A0">
        <w:rPr>
          <w:i/>
          <w:color w:val="767171" w:themeColor="background2" w:themeShade="80"/>
        </w:rPr>
        <w:t xml:space="preserve"> </w:t>
      </w:r>
      <w:r w:rsidRPr="007508A0">
        <w:rPr>
          <w:color w:val="767171" w:themeColor="background2" w:themeShade="80"/>
        </w:rPr>
        <w:t>– A string that determines the type of the question, either multiple choice or calculation.</w:t>
      </w:r>
    </w:p>
    <w:p w:rsidR="007508A0" w:rsidRPr="007508A0" w:rsidRDefault="007508A0" w:rsidP="007508A0">
      <w:pPr>
        <w:rPr>
          <w:color w:val="767171" w:themeColor="background2" w:themeShade="80"/>
        </w:rPr>
      </w:pPr>
      <w:proofErr w:type="gramStart"/>
      <w:r w:rsidRPr="007508A0">
        <w:rPr>
          <w:i/>
          <w:color w:val="767171" w:themeColor="background2" w:themeShade="80"/>
        </w:rPr>
        <w:t>id</w:t>
      </w:r>
      <w:proofErr w:type="gramEnd"/>
      <w:r w:rsidRPr="007508A0">
        <w:rPr>
          <w:i/>
          <w:color w:val="767171" w:themeColor="background2" w:themeShade="80"/>
        </w:rPr>
        <w:t xml:space="preserve"> </w:t>
      </w:r>
      <w:r w:rsidRPr="007508A0">
        <w:rPr>
          <w:color w:val="767171" w:themeColor="background2" w:themeShade="80"/>
        </w:rPr>
        <w:t>– An integer that is unique to each question and corresponding multiple choice answer. It is used to select specific ones easily.</w:t>
      </w:r>
    </w:p>
    <w:p w:rsidR="007508A0" w:rsidRPr="007508A0" w:rsidRDefault="007508A0" w:rsidP="007508A0">
      <w:pPr>
        <w:rPr>
          <w:color w:val="767171" w:themeColor="background2" w:themeShade="80"/>
        </w:rPr>
      </w:pPr>
      <w:r w:rsidRPr="007508A0">
        <w:rPr>
          <w:i/>
          <w:color w:val="767171" w:themeColor="background2" w:themeShade="80"/>
        </w:rPr>
        <w:t xml:space="preserve">answer1, answer2, answer3 </w:t>
      </w:r>
      <w:r w:rsidRPr="007508A0">
        <w:rPr>
          <w:color w:val="767171" w:themeColor="background2" w:themeShade="80"/>
        </w:rPr>
        <w:t xml:space="preserve">– 3 Strings that are all alternate answers </w:t>
      </w:r>
      <w:proofErr w:type="spellStart"/>
      <w:proofErr w:type="gramStart"/>
      <w:r w:rsidRPr="007508A0">
        <w:rPr>
          <w:color w:val="767171" w:themeColor="background2" w:themeShade="80"/>
        </w:rPr>
        <w:t>ot</w:t>
      </w:r>
      <w:proofErr w:type="spellEnd"/>
      <w:proofErr w:type="gramEnd"/>
      <w:r w:rsidRPr="007508A0">
        <w:rPr>
          <w:color w:val="767171" w:themeColor="background2" w:themeShade="80"/>
        </w:rPr>
        <w:t xml:space="preserve"> a multiple choice question.</w:t>
      </w:r>
    </w:p>
    <w:p w:rsidR="007508A0" w:rsidRPr="00A53D72" w:rsidRDefault="007508A0" w:rsidP="007508A0"/>
    <w:p w:rsidR="001B170C" w:rsidRDefault="001B170C" w:rsidP="00EC65C4">
      <w:pPr>
        <w:jc w:val="center"/>
      </w:pPr>
    </w:p>
    <w:p w:rsidR="007508A0" w:rsidRDefault="007508A0" w:rsidP="00EC65C4">
      <w:pPr>
        <w:jc w:val="center"/>
      </w:pPr>
    </w:p>
    <w:p w:rsidR="007508A0" w:rsidRDefault="007508A0">
      <w:r>
        <w:br w:type="page"/>
      </w:r>
    </w:p>
    <w:p w:rsidR="007508A0" w:rsidRDefault="00C6718C" w:rsidP="00EC65C4">
      <w:pPr>
        <w:jc w:val="center"/>
        <w:rPr>
          <w:rFonts w:asciiTheme="majorHAnsi" w:hAnsiTheme="majorHAnsi"/>
          <w:color w:val="767171" w:themeColor="background2" w:themeShade="80"/>
          <w:sz w:val="40"/>
          <w:szCs w:val="40"/>
          <w:u w:val="single"/>
        </w:rPr>
      </w:pPr>
      <w:r>
        <w:rPr>
          <w:rFonts w:asciiTheme="majorHAnsi" w:hAnsiTheme="majorHAnsi"/>
          <w:color w:val="767171" w:themeColor="background2" w:themeShade="80"/>
          <w:sz w:val="40"/>
          <w:szCs w:val="40"/>
          <w:u w:val="single"/>
        </w:rPr>
        <w:lastRenderedPageBreak/>
        <w:t>Evaluation</w:t>
      </w:r>
    </w:p>
    <w:p w:rsidR="00C6718C" w:rsidRDefault="00C6718C" w:rsidP="00C6718C">
      <w:pPr>
        <w:rPr>
          <w:color w:val="767171" w:themeColor="background2" w:themeShade="80"/>
        </w:rPr>
      </w:pPr>
      <w:r>
        <w:rPr>
          <w:color w:val="767171" w:themeColor="background2" w:themeShade="80"/>
        </w:rPr>
        <w:t>When analysing the initial problem, I came up with a number of requirements that this software had to have. I will be evaluation whether each one was met and if not, why.</w:t>
      </w:r>
    </w:p>
    <w:p w:rsidR="00C6718C" w:rsidRPr="00C6718C" w:rsidRDefault="00C6718C" w:rsidP="00C6718C">
      <w:pPr>
        <w:rPr>
          <w:color w:val="767171" w:themeColor="background2" w:themeShade="80"/>
        </w:rPr>
      </w:pPr>
      <w:r>
        <w:rPr>
          <w:color w:val="767171" w:themeColor="background2" w:themeShade="80"/>
        </w:rPr>
        <w:t xml:space="preserve">The first was that it would be a quiz program. This was my primary focus when thinking about the User Interface, and it has been met. The second was that it would have a mixture of </w:t>
      </w:r>
      <w:r w:rsidR="000964B8">
        <w:rPr>
          <w:color w:val="767171" w:themeColor="background2" w:themeShade="80"/>
        </w:rPr>
        <w:t>calculation</w:t>
      </w:r>
      <w:r>
        <w:rPr>
          <w:color w:val="767171" w:themeColor="background2" w:themeShade="80"/>
        </w:rPr>
        <w:t xml:space="preserve"> and multiple choice questions.</w:t>
      </w:r>
      <w:r w:rsidR="000964B8">
        <w:rPr>
          <w:color w:val="767171" w:themeColor="background2" w:themeShade="80"/>
        </w:rPr>
        <w:t xml:space="preserve"> While I have met this, I have not fully filled each question topic in the database, and there is potential to add more questions to it in future. I also stated that the student needed to be able to choose a topic to be quizzed on. This is the main feature of the menu in the software. The fourth requirement was that feedback was given to the student, in the form of a score and what to revise. The software displays a score and which questions were incorrectly answered, but does not have a specific revision focus other than the topic. I had stated that previous scores should be recorded on a database. I felt that a database was a little too complex for simply storing the scores, so they are now recorded in a text file according to topic. Another requirement was a formula sheet attached to the software. I have provided this in a .</w:t>
      </w:r>
      <w:proofErr w:type="spellStart"/>
      <w:r w:rsidR="000964B8">
        <w:rPr>
          <w:color w:val="767171" w:themeColor="background2" w:themeShade="80"/>
        </w:rPr>
        <w:t>pdf</w:t>
      </w:r>
      <w:proofErr w:type="spellEnd"/>
      <w:r w:rsidR="000964B8">
        <w:rPr>
          <w:color w:val="767171" w:themeColor="background2" w:themeShade="80"/>
        </w:rPr>
        <w:t xml:space="preserve"> in the folder the software is sent out in. The UI has been designed so that the buttons are as big as possible and it is </w:t>
      </w:r>
      <w:proofErr w:type="spellStart"/>
      <w:r w:rsidR="000964B8">
        <w:rPr>
          <w:color w:val="767171" w:themeColor="background2" w:themeShade="80"/>
        </w:rPr>
        <w:t>layed</w:t>
      </w:r>
      <w:proofErr w:type="spellEnd"/>
      <w:r w:rsidR="000964B8">
        <w:rPr>
          <w:color w:val="767171" w:themeColor="background2" w:themeShade="80"/>
        </w:rPr>
        <w:t xml:space="preserve"> out appropriately. One issue is that sometimes longer questions will be too long to display on the window. I have not found a fix for this. The provision of the </w:t>
      </w:r>
      <w:proofErr w:type="spellStart"/>
      <w:r w:rsidR="000964B8">
        <w:rPr>
          <w:color w:val="767171" w:themeColor="background2" w:themeShade="80"/>
        </w:rPr>
        <w:t>UsbWebServer</w:t>
      </w:r>
      <w:proofErr w:type="spellEnd"/>
      <w:r w:rsidR="000964B8">
        <w:rPr>
          <w:color w:val="767171" w:themeColor="background2" w:themeShade="80"/>
        </w:rPr>
        <w:t xml:space="preserve"> allows the data from the database to be stored and requested quickly and it is sufficient for the low number of users that there are. My final requirement was that there were installation instructions for JRE. This is included </w:t>
      </w:r>
      <w:proofErr w:type="gramStart"/>
      <w:r w:rsidR="000964B8">
        <w:rPr>
          <w:color w:val="767171" w:themeColor="background2" w:themeShade="80"/>
        </w:rPr>
        <w:t>in</w:t>
      </w:r>
      <w:proofErr w:type="gramEnd"/>
      <w:r w:rsidR="000964B8">
        <w:rPr>
          <w:color w:val="767171" w:themeColor="background2" w:themeShade="80"/>
        </w:rPr>
        <w:t xml:space="preserve"> the attached User Manual.</w:t>
      </w:r>
      <w:bookmarkStart w:id="0" w:name="_GoBack"/>
      <w:bookmarkEnd w:id="0"/>
    </w:p>
    <w:sectPr w:rsidR="00C6718C" w:rsidRPr="00C6718C" w:rsidSect="00AE469A">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8B0" w:rsidRDefault="00F718B0" w:rsidP="00EC65C4">
      <w:pPr>
        <w:spacing w:after="0" w:line="240" w:lineRule="auto"/>
      </w:pPr>
      <w:r>
        <w:separator/>
      </w:r>
    </w:p>
  </w:endnote>
  <w:endnote w:type="continuationSeparator" w:id="0">
    <w:p w:rsidR="00F718B0" w:rsidRDefault="00F718B0" w:rsidP="00EC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790799"/>
      <w:docPartObj>
        <w:docPartGallery w:val="Page Numbers (Bottom of Page)"/>
        <w:docPartUnique/>
      </w:docPartObj>
    </w:sdtPr>
    <w:sdtEndPr>
      <w:rPr>
        <w:noProof/>
      </w:rPr>
    </w:sdtEndPr>
    <w:sdtContent>
      <w:p w:rsidR="000964B8" w:rsidRDefault="000964B8">
        <w:pPr>
          <w:pStyle w:val="Footer"/>
          <w:jc w:val="right"/>
        </w:pPr>
        <w:r>
          <w:t xml:space="preserve">Nathan </w:t>
        </w:r>
        <w:proofErr w:type="spellStart"/>
        <w:r>
          <w:t>Akrill</w:t>
        </w:r>
        <w:proofErr w:type="spellEnd"/>
        <w:r>
          <w:tab/>
          <w:t>Physics Quiz Program</w:t>
        </w:r>
        <w:r>
          <w:tab/>
        </w:r>
        <w:r>
          <w:fldChar w:fldCharType="begin"/>
        </w:r>
        <w:r>
          <w:instrText xml:space="preserve"> PAGE   \* MERGEFORMAT </w:instrText>
        </w:r>
        <w:r>
          <w:fldChar w:fldCharType="separate"/>
        </w:r>
        <w:r w:rsidR="00885901">
          <w:rPr>
            <w:noProof/>
          </w:rPr>
          <w:t>13</w:t>
        </w:r>
        <w:r>
          <w:rPr>
            <w:noProof/>
          </w:rPr>
          <w:fldChar w:fldCharType="end"/>
        </w:r>
      </w:p>
    </w:sdtContent>
  </w:sdt>
  <w:p w:rsidR="000964B8" w:rsidRDefault="00096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8B0" w:rsidRDefault="00F718B0" w:rsidP="00EC65C4">
      <w:pPr>
        <w:spacing w:after="0" w:line="240" w:lineRule="auto"/>
      </w:pPr>
      <w:r>
        <w:separator/>
      </w:r>
    </w:p>
  </w:footnote>
  <w:footnote w:type="continuationSeparator" w:id="0">
    <w:p w:rsidR="00F718B0" w:rsidRDefault="00F718B0" w:rsidP="00EC65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66AA3"/>
    <w:multiLevelType w:val="hybridMultilevel"/>
    <w:tmpl w:val="6A384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A82A4D"/>
    <w:multiLevelType w:val="hybridMultilevel"/>
    <w:tmpl w:val="1090A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744B9A"/>
    <w:multiLevelType w:val="hybridMultilevel"/>
    <w:tmpl w:val="0DC8F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93F6518"/>
    <w:multiLevelType w:val="hybridMultilevel"/>
    <w:tmpl w:val="27E00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D860C0B"/>
    <w:multiLevelType w:val="hybridMultilevel"/>
    <w:tmpl w:val="88465E00"/>
    <w:lvl w:ilvl="0" w:tplc="0809000F">
      <w:start w:val="1"/>
      <w:numFmt w:val="decimal"/>
      <w:lvlText w:val="%1."/>
      <w:lvlJc w:val="left"/>
      <w:pPr>
        <w:ind w:left="3054" w:hanging="360"/>
      </w:pPr>
      <w:rPr>
        <w:rFonts w:hint="default"/>
      </w:rPr>
    </w:lvl>
    <w:lvl w:ilvl="1" w:tplc="08090019" w:tentative="1">
      <w:start w:val="1"/>
      <w:numFmt w:val="lowerLetter"/>
      <w:lvlText w:val="%2."/>
      <w:lvlJc w:val="left"/>
      <w:pPr>
        <w:ind w:left="3774" w:hanging="360"/>
      </w:pPr>
    </w:lvl>
    <w:lvl w:ilvl="2" w:tplc="0809001B" w:tentative="1">
      <w:start w:val="1"/>
      <w:numFmt w:val="lowerRoman"/>
      <w:lvlText w:val="%3."/>
      <w:lvlJc w:val="right"/>
      <w:pPr>
        <w:ind w:left="4494" w:hanging="180"/>
      </w:pPr>
    </w:lvl>
    <w:lvl w:ilvl="3" w:tplc="0809000F" w:tentative="1">
      <w:start w:val="1"/>
      <w:numFmt w:val="decimal"/>
      <w:lvlText w:val="%4."/>
      <w:lvlJc w:val="left"/>
      <w:pPr>
        <w:ind w:left="5214" w:hanging="360"/>
      </w:pPr>
    </w:lvl>
    <w:lvl w:ilvl="4" w:tplc="08090019" w:tentative="1">
      <w:start w:val="1"/>
      <w:numFmt w:val="lowerLetter"/>
      <w:lvlText w:val="%5."/>
      <w:lvlJc w:val="left"/>
      <w:pPr>
        <w:ind w:left="5934" w:hanging="360"/>
      </w:pPr>
    </w:lvl>
    <w:lvl w:ilvl="5" w:tplc="0809001B" w:tentative="1">
      <w:start w:val="1"/>
      <w:numFmt w:val="lowerRoman"/>
      <w:lvlText w:val="%6."/>
      <w:lvlJc w:val="right"/>
      <w:pPr>
        <w:ind w:left="6654" w:hanging="180"/>
      </w:pPr>
    </w:lvl>
    <w:lvl w:ilvl="6" w:tplc="0809000F" w:tentative="1">
      <w:start w:val="1"/>
      <w:numFmt w:val="decimal"/>
      <w:lvlText w:val="%7."/>
      <w:lvlJc w:val="left"/>
      <w:pPr>
        <w:ind w:left="7374" w:hanging="360"/>
      </w:pPr>
    </w:lvl>
    <w:lvl w:ilvl="7" w:tplc="08090019" w:tentative="1">
      <w:start w:val="1"/>
      <w:numFmt w:val="lowerLetter"/>
      <w:lvlText w:val="%8."/>
      <w:lvlJc w:val="left"/>
      <w:pPr>
        <w:ind w:left="8094" w:hanging="360"/>
      </w:pPr>
    </w:lvl>
    <w:lvl w:ilvl="8" w:tplc="0809001B" w:tentative="1">
      <w:start w:val="1"/>
      <w:numFmt w:val="lowerRoman"/>
      <w:lvlText w:val="%9."/>
      <w:lvlJc w:val="right"/>
      <w:pPr>
        <w:ind w:left="8814"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24"/>
    <w:rsid w:val="00010B1D"/>
    <w:rsid w:val="00054087"/>
    <w:rsid w:val="00086324"/>
    <w:rsid w:val="000964B8"/>
    <w:rsid w:val="000D175B"/>
    <w:rsid w:val="00154E26"/>
    <w:rsid w:val="001B170C"/>
    <w:rsid w:val="003E6A06"/>
    <w:rsid w:val="006B2BEA"/>
    <w:rsid w:val="007440AF"/>
    <w:rsid w:val="007508A0"/>
    <w:rsid w:val="00757C71"/>
    <w:rsid w:val="00823CC4"/>
    <w:rsid w:val="008427B0"/>
    <w:rsid w:val="00885901"/>
    <w:rsid w:val="0097066D"/>
    <w:rsid w:val="009C4A2B"/>
    <w:rsid w:val="009E723F"/>
    <w:rsid w:val="00A06A6B"/>
    <w:rsid w:val="00A31F8A"/>
    <w:rsid w:val="00A51D34"/>
    <w:rsid w:val="00AE469A"/>
    <w:rsid w:val="00B01BDD"/>
    <w:rsid w:val="00B17F0A"/>
    <w:rsid w:val="00B32DF6"/>
    <w:rsid w:val="00C128A4"/>
    <w:rsid w:val="00C6718C"/>
    <w:rsid w:val="00C7276E"/>
    <w:rsid w:val="00D42E93"/>
    <w:rsid w:val="00E70C1B"/>
    <w:rsid w:val="00EA14CB"/>
    <w:rsid w:val="00EC65C4"/>
    <w:rsid w:val="00F57707"/>
    <w:rsid w:val="00F718B0"/>
    <w:rsid w:val="00F8380D"/>
    <w:rsid w:val="00FB5C4B"/>
    <w:rsid w:val="00FE1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 w:type="paragraph" w:styleId="Header">
    <w:name w:val="header"/>
    <w:basedOn w:val="Normal"/>
    <w:link w:val="HeaderChar"/>
    <w:uiPriority w:val="99"/>
    <w:unhideWhenUsed/>
    <w:rsid w:val="00EC6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5C4"/>
  </w:style>
  <w:style w:type="paragraph" w:styleId="Footer">
    <w:name w:val="footer"/>
    <w:basedOn w:val="Normal"/>
    <w:link w:val="FooterChar"/>
    <w:uiPriority w:val="99"/>
    <w:unhideWhenUsed/>
    <w:rsid w:val="00EC6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5C4"/>
  </w:style>
  <w:style w:type="table" w:styleId="TableGrid">
    <w:name w:val="Table Grid"/>
    <w:basedOn w:val="TableNormal"/>
    <w:uiPriority w:val="39"/>
    <w:rsid w:val="001B1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E469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469A"/>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 w:type="paragraph" w:styleId="Header">
    <w:name w:val="header"/>
    <w:basedOn w:val="Normal"/>
    <w:link w:val="HeaderChar"/>
    <w:uiPriority w:val="99"/>
    <w:unhideWhenUsed/>
    <w:rsid w:val="00EC6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5C4"/>
  </w:style>
  <w:style w:type="paragraph" w:styleId="Footer">
    <w:name w:val="footer"/>
    <w:basedOn w:val="Normal"/>
    <w:link w:val="FooterChar"/>
    <w:uiPriority w:val="99"/>
    <w:unhideWhenUsed/>
    <w:rsid w:val="00EC6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5C4"/>
  </w:style>
  <w:style w:type="table" w:styleId="TableGrid">
    <w:name w:val="Table Grid"/>
    <w:basedOn w:val="TableNormal"/>
    <w:uiPriority w:val="39"/>
    <w:rsid w:val="001B1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E469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469A"/>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Contents: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DDE0A-5B77-4154-B60F-9E06C2FF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Physics Quiz Software</vt:lpstr>
    </vt:vector>
  </TitlesOfParts>
  <Company>Appendeces:</Company>
  <LinksUpToDate>false</LinksUpToDate>
  <CharactersWithSpaces>14480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Quiz Software</dc:title>
  <dc:creator>Project Report</dc:creator>
  <cp:lastModifiedBy>nathan akrill</cp:lastModifiedBy>
  <cp:revision>8</cp:revision>
  <dcterms:created xsi:type="dcterms:W3CDTF">2015-03-24T15:37:00Z</dcterms:created>
  <dcterms:modified xsi:type="dcterms:W3CDTF">2015-03-25T20:01:00Z</dcterms:modified>
</cp:coreProperties>
</file>